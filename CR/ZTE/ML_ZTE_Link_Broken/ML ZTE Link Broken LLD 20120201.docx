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B76" w:rsidRPr="00D63197" w:rsidRDefault="009E580B" w:rsidP="001F7940">
      <w:pPr>
        <w:pStyle w:val="FootnoteBase"/>
        <w:rPr>
          <w:rFonts w:cs="Arial"/>
        </w:rPr>
      </w:pPr>
      <w:r w:rsidRPr="00D63197">
        <w:rPr>
          <w:rFonts w:cs="Arial"/>
          <w:noProof/>
          <w:snapToGrid/>
          <w:lang w:eastAsia="en-GB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-76835</wp:posOffset>
            </wp:positionV>
            <wp:extent cx="2688590" cy="509270"/>
            <wp:effectExtent l="0" t="0" r="0" b="5080"/>
            <wp:wrapNone/>
            <wp:docPr id="4" name="Picture 9" descr="Innovise ESM 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novise ESM rg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50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D5403" w:rsidRPr="00D63197" w:rsidRDefault="001D5403" w:rsidP="005F661B">
      <w:pPr>
        <w:rPr>
          <w:i/>
          <w:iCs/>
          <w:sz w:val="36"/>
          <w:szCs w:val="36"/>
        </w:rPr>
      </w:pPr>
    </w:p>
    <w:p w:rsidR="005F661B" w:rsidRPr="00D63197" w:rsidRDefault="005F661B" w:rsidP="005F661B">
      <w:pPr>
        <w:rPr>
          <w:i/>
          <w:iCs/>
          <w:sz w:val="36"/>
          <w:szCs w:val="36"/>
        </w:rPr>
      </w:pPr>
      <w:r w:rsidRPr="00D63197">
        <w:rPr>
          <w:i/>
          <w:iCs/>
          <w:sz w:val="36"/>
          <w:szCs w:val="36"/>
        </w:rPr>
        <w:t xml:space="preserve">Service Management </w:t>
      </w:r>
      <w:r w:rsidR="00933CC7" w:rsidRPr="00D63197">
        <w:rPr>
          <w:i/>
          <w:iCs/>
          <w:sz w:val="36"/>
          <w:szCs w:val="36"/>
        </w:rPr>
        <w:t>Delivery</w:t>
      </w:r>
      <w:r w:rsidRPr="00D63197">
        <w:rPr>
          <w:i/>
          <w:iCs/>
          <w:sz w:val="36"/>
          <w:szCs w:val="36"/>
        </w:rPr>
        <w:t xml:space="preserve"> Services</w:t>
      </w: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1D5403" w:rsidRPr="00D63197" w:rsidRDefault="001D5403" w:rsidP="005F661B">
      <w:pPr>
        <w:rPr>
          <w:b/>
          <w:bCs/>
          <w:color w:val="00B0F0"/>
          <w:sz w:val="40"/>
          <w:szCs w:val="32"/>
        </w:rPr>
      </w:pPr>
    </w:p>
    <w:p w:rsidR="001D5403" w:rsidRPr="00D63197" w:rsidRDefault="001D5403" w:rsidP="005F661B">
      <w:pPr>
        <w:rPr>
          <w:b/>
          <w:bCs/>
          <w:color w:val="00B0F0"/>
          <w:sz w:val="40"/>
          <w:szCs w:val="32"/>
        </w:rPr>
      </w:pPr>
    </w:p>
    <w:p w:rsidR="005F661B" w:rsidRPr="00D63197" w:rsidRDefault="00DA3A25" w:rsidP="005F661B">
      <w:pPr>
        <w:rPr>
          <w:b/>
          <w:bCs/>
          <w:color w:val="00B0F0"/>
          <w:sz w:val="40"/>
          <w:szCs w:val="32"/>
        </w:rPr>
      </w:pPr>
      <w:r>
        <w:rPr>
          <w:b/>
          <w:bCs/>
          <w:color w:val="00B0F0"/>
          <w:sz w:val="40"/>
          <w:szCs w:val="32"/>
        </w:rPr>
        <w:t>ZTE</w:t>
      </w:r>
      <w:r w:rsidR="00A46C16" w:rsidRPr="00D63197">
        <w:rPr>
          <w:b/>
          <w:bCs/>
          <w:color w:val="00B0F0"/>
          <w:sz w:val="40"/>
          <w:szCs w:val="32"/>
        </w:rPr>
        <w:t xml:space="preserve"> Integration</w:t>
      </w:r>
    </w:p>
    <w:p w:rsidR="00E376BE" w:rsidRPr="00D63197" w:rsidRDefault="00DA3A25" w:rsidP="005F661B">
      <w:pPr>
        <w:rPr>
          <w:b/>
          <w:bCs/>
          <w:color w:val="00B0F0"/>
          <w:sz w:val="40"/>
          <w:szCs w:val="32"/>
        </w:rPr>
      </w:pPr>
      <w:r>
        <w:rPr>
          <w:b/>
          <w:bCs/>
          <w:color w:val="00B0F0"/>
          <w:sz w:val="40"/>
          <w:szCs w:val="32"/>
        </w:rPr>
        <w:t>Link Broken</w:t>
      </w:r>
      <w:r w:rsidR="00A46C16" w:rsidRPr="00D63197">
        <w:rPr>
          <w:b/>
          <w:bCs/>
          <w:color w:val="00B0F0"/>
          <w:sz w:val="40"/>
          <w:szCs w:val="32"/>
        </w:rPr>
        <w:t xml:space="preserve"> Policy</w:t>
      </w:r>
    </w:p>
    <w:p w:rsidR="00106D05" w:rsidRPr="00D63197" w:rsidRDefault="00106D05" w:rsidP="005F661B">
      <w:pPr>
        <w:rPr>
          <w:b/>
          <w:bCs/>
          <w:color w:val="00B0F0"/>
          <w:sz w:val="40"/>
          <w:szCs w:val="32"/>
        </w:rPr>
      </w:pPr>
    </w:p>
    <w:p w:rsidR="00106D05" w:rsidRPr="00D63197" w:rsidRDefault="00106D05" w:rsidP="005F661B">
      <w:pPr>
        <w:rPr>
          <w:b/>
          <w:bCs/>
          <w:color w:val="00B0F0"/>
          <w:sz w:val="40"/>
          <w:szCs w:val="32"/>
        </w:rPr>
      </w:pPr>
    </w:p>
    <w:p w:rsidR="005F661B" w:rsidRPr="00D63197" w:rsidRDefault="00A46C16" w:rsidP="002F0343">
      <w:pPr>
        <w:tabs>
          <w:tab w:val="left" w:pos="7860"/>
        </w:tabs>
        <w:rPr>
          <w:b/>
          <w:bCs/>
          <w:sz w:val="28"/>
          <w:szCs w:val="28"/>
        </w:rPr>
      </w:pPr>
      <w:r w:rsidRPr="00D63197">
        <w:rPr>
          <w:b/>
          <w:bCs/>
          <w:sz w:val="28"/>
          <w:szCs w:val="28"/>
        </w:rPr>
        <w:t xml:space="preserve">Low Level Design </w:t>
      </w:r>
      <w:r w:rsidR="00F424C9" w:rsidRPr="00D63197">
        <w:rPr>
          <w:b/>
          <w:bCs/>
          <w:sz w:val="28"/>
          <w:szCs w:val="28"/>
        </w:rPr>
        <w:t>Document</w:t>
      </w:r>
      <w:r w:rsidR="00D70D72" w:rsidRPr="00D63197">
        <w:rPr>
          <w:b/>
          <w:bCs/>
          <w:sz w:val="28"/>
          <w:szCs w:val="28"/>
        </w:rPr>
        <w:t>ation</w:t>
      </w:r>
      <w:r w:rsidR="003F6FF7" w:rsidRPr="00D63197">
        <w:rPr>
          <w:b/>
          <w:bCs/>
          <w:sz w:val="28"/>
          <w:szCs w:val="28"/>
        </w:rPr>
        <w:t xml:space="preserve"> (LLD)</w:t>
      </w:r>
      <w:r w:rsidR="002F0343" w:rsidRPr="00D63197">
        <w:rPr>
          <w:b/>
          <w:bCs/>
          <w:sz w:val="28"/>
          <w:szCs w:val="28"/>
        </w:rPr>
        <w:tab/>
      </w: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933CC7" w:rsidRPr="00D63197" w:rsidRDefault="00933CC7" w:rsidP="005F661B">
      <w:pPr>
        <w:rPr>
          <w:b/>
          <w:bCs/>
          <w:sz w:val="28"/>
          <w:szCs w:val="28"/>
        </w:rPr>
      </w:pPr>
    </w:p>
    <w:p w:rsidR="00933CC7" w:rsidRPr="00D63197" w:rsidRDefault="00933CC7" w:rsidP="005F661B">
      <w:pPr>
        <w:rPr>
          <w:b/>
          <w:bCs/>
          <w:sz w:val="28"/>
          <w:szCs w:val="28"/>
        </w:rPr>
      </w:pPr>
    </w:p>
    <w:p w:rsidR="000B77F3" w:rsidRPr="00D63197" w:rsidRDefault="000B77F3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063AFA" w:rsidRPr="00D63197" w:rsidRDefault="00063AFA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  <w:r w:rsidRPr="00D63197">
        <w:rPr>
          <w:b/>
          <w:bCs/>
          <w:sz w:val="28"/>
          <w:szCs w:val="28"/>
        </w:rPr>
        <w:t>Prepared for:</w:t>
      </w:r>
    </w:p>
    <w:p w:rsidR="005F661B" w:rsidRPr="00D63197" w:rsidRDefault="009E580B" w:rsidP="005F661B">
      <w:pPr>
        <w:rPr>
          <w:b/>
          <w:bCs/>
          <w:sz w:val="28"/>
          <w:szCs w:val="28"/>
        </w:rPr>
      </w:pPr>
      <w:r w:rsidRPr="00D63197">
        <w:rPr>
          <w:b/>
          <w:bCs/>
          <w:noProof/>
          <w:snapToGrid/>
          <w:sz w:val="28"/>
          <w:szCs w:val="28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201930</wp:posOffset>
            </wp:positionV>
            <wp:extent cx="1590675" cy="4857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76BE" w:rsidRPr="00D63197" w:rsidRDefault="00E376BE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933CC7" w:rsidRPr="00D63197" w:rsidRDefault="00933CC7" w:rsidP="005F661B">
      <w:pPr>
        <w:rPr>
          <w:b/>
          <w:bCs/>
          <w:sz w:val="28"/>
          <w:szCs w:val="28"/>
        </w:rPr>
      </w:pPr>
    </w:p>
    <w:p w:rsidR="005F661B" w:rsidRPr="00D63197" w:rsidRDefault="005F661B" w:rsidP="005F661B">
      <w:pPr>
        <w:rPr>
          <w:b/>
          <w:bCs/>
          <w:sz w:val="28"/>
          <w:szCs w:val="28"/>
        </w:rPr>
      </w:pPr>
    </w:p>
    <w:p w:rsidR="005F661B" w:rsidRPr="00D63197" w:rsidRDefault="00356D2C" w:rsidP="005F661B">
      <w:pPr>
        <w:rPr>
          <w:b/>
          <w:bCs/>
          <w:sz w:val="28"/>
          <w:szCs w:val="28"/>
        </w:rPr>
      </w:pPr>
      <w:r w:rsidRPr="00D63197">
        <w:rPr>
          <w:b/>
          <w:bCs/>
          <w:sz w:val="28"/>
          <w:szCs w:val="28"/>
        </w:rPr>
        <w:t>V</w:t>
      </w:r>
      <w:r w:rsidR="00760AAE">
        <w:rPr>
          <w:b/>
          <w:bCs/>
          <w:sz w:val="28"/>
          <w:szCs w:val="28"/>
        </w:rPr>
        <w:t>1.01</w:t>
      </w:r>
    </w:p>
    <w:p w:rsidR="00A01FB2" w:rsidRPr="00D63197" w:rsidRDefault="00A01FB2" w:rsidP="005F661B">
      <w:pPr>
        <w:rPr>
          <w:b/>
          <w:bCs/>
          <w:sz w:val="28"/>
          <w:szCs w:val="28"/>
        </w:rPr>
      </w:pPr>
      <w:r w:rsidRPr="00D63197">
        <w:rPr>
          <w:b/>
          <w:bCs/>
          <w:sz w:val="28"/>
          <w:szCs w:val="28"/>
        </w:rPr>
        <w:t>Final</w:t>
      </w:r>
    </w:p>
    <w:p w:rsidR="005F661B" w:rsidRPr="00D63197" w:rsidRDefault="005F661B" w:rsidP="005F661B">
      <w:pPr>
        <w:rPr>
          <w:b/>
          <w:bCs/>
          <w:color w:val="FF0000"/>
          <w:sz w:val="28"/>
          <w:szCs w:val="28"/>
        </w:rPr>
      </w:pPr>
    </w:p>
    <w:p w:rsidR="00AA6259" w:rsidRPr="00D63197" w:rsidRDefault="00AA6259" w:rsidP="001F7940"/>
    <w:p w:rsidR="00B153FF" w:rsidRPr="00D63197" w:rsidRDefault="00AA6259" w:rsidP="00B153FF">
      <w:pPr>
        <w:rPr>
          <w:sz w:val="28"/>
        </w:rPr>
      </w:pPr>
      <w:r w:rsidRPr="00D63197">
        <w:t xml:space="preserve">© </w:t>
      </w:r>
      <w:r w:rsidR="00133BED" w:rsidRPr="00D63197">
        <w:t>Innovise</w:t>
      </w:r>
      <w:r w:rsidR="00070AAA" w:rsidRPr="00D63197">
        <w:t xml:space="preserve"> ESM 2011</w:t>
      </w:r>
      <w:r w:rsidR="00C60BFF" w:rsidRPr="00D63197">
        <w:br w:type="page"/>
      </w:r>
      <w:r w:rsidR="00B153FF" w:rsidRPr="00D63197">
        <w:rPr>
          <w:sz w:val="28"/>
        </w:rPr>
        <w:lastRenderedPageBreak/>
        <w:t>Document Control</w:t>
      </w:r>
    </w:p>
    <w:p w:rsidR="00D16948" w:rsidRPr="00D63197" w:rsidRDefault="00D16948" w:rsidP="00D16948"/>
    <w:p w:rsidR="00D16948" w:rsidRPr="00D63197" w:rsidRDefault="00D16948" w:rsidP="00D16948">
      <w:pPr>
        <w:pStyle w:val="Stylenon-numberedheadingMSReferenceSansSerif12ptLeft"/>
        <w:rPr>
          <w:rFonts w:ascii="Arial" w:hAnsi="Arial"/>
        </w:rPr>
      </w:pPr>
      <w:r w:rsidRPr="00D63197">
        <w:rPr>
          <w:rFonts w:ascii="Arial" w:hAnsi="Arial"/>
        </w:rPr>
        <w:t>Version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159"/>
        <w:gridCol w:w="1926"/>
        <w:gridCol w:w="5323"/>
        <w:gridCol w:w="1449"/>
      </w:tblGrid>
      <w:tr w:rsidR="00D16948" w:rsidRPr="00D63197" w:rsidTr="00DA3A25">
        <w:tc>
          <w:tcPr>
            <w:tcW w:w="588" w:type="pct"/>
            <w:shd w:val="pct10" w:color="auto" w:fill="auto"/>
            <w:vAlign w:val="center"/>
          </w:tcPr>
          <w:p w:rsidR="00D16948" w:rsidRPr="00D63197" w:rsidRDefault="00D16948" w:rsidP="003574E8">
            <w:pPr>
              <w:pStyle w:val="StyleTableHeading10pt"/>
            </w:pPr>
            <w:r w:rsidRPr="00D63197">
              <w:t>Version</w:t>
            </w:r>
          </w:p>
          <w:p w:rsidR="00D16948" w:rsidRPr="00D63197" w:rsidRDefault="00D16948" w:rsidP="003574E8">
            <w:pPr>
              <w:pStyle w:val="StyleTableHeading10pt"/>
            </w:pPr>
            <w:r w:rsidRPr="00D63197">
              <w:t>Number</w:t>
            </w:r>
          </w:p>
        </w:tc>
        <w:tc>
          <w:tcPr>
            <w:tcW w:w="977" w:type="pct"/>
            <w:shd w:val="pct10" w:color="auto" w:fill="auto"/>
            <w:vAlign w:val="center"/>
          </w:tcPr>
          <w:p w:rsidR="00D16948" w:rsidRPr="00D63197" w:rsidRDefault="00D16948" w:rsidP="003574E8">
            <w:pPr>
              <w:pStyle w:val="StyleTableHeading10pt"/>
            </w:pPr>
            <w:r w:rsidRPr="00D63197">
              <w:t>Revision</w:t>
            </w:r>
          </w:p>
          <w:p w:rsidR="00D16948" w:rsidRPr="00D63197" w:rsidRDefault="00D16948" w:rsidP="003574E8">
            <w:pPr>
              <w:pStyle w:val="StyleTableHeading10pt"/>
            </w:pPr>
            <w:r w:rsidRPr="00D63197">
              <w:t>Date</w:t>
            </w:r>
          </w:p>
        </w:tc>
        <w:tc>
          <w:tcPr>
            <w:tcW w:w="2700" w:type="pct"/>
            <w:shd w:val="pct10" w:color="auto" w:fill="auto"/>
            <w:vAlign w:val="center"/>
          </w:tcPr>
          <w:p w:rsidR="00D16948" w:rsidRPr="00D63197" w:rsidRDefault="00D16948" w:rsidP="003574E8">
            <w:pPr>
              <w:pStyle w:val="StyleTableHeading10pt"/>
            </w:pPr>
            <w:r w:rsidRPr="00D63197">
              <w:t>Summary of Changes</w:t>
            </w:r>
          </w:p>
          <w:p w:rsidR="00D16948" w:rsidRPr="00D63197" w:rsidRDefault="00D16948" w:rsidP="003574E8">
            <w:pPr>
              <w:pStyle w:val="StyleTableHeading8ptNotBold"/>
            </w:pPr>
            <w:r w:rsidRPr="00D63197">
              <w:t>(List the reason for each version of the document)</w:t>
            </w:r>
          </w:p>
        </w:tc>
        <w:tc>
          <w:tcPr>
            <w:tcW w:w="735" w:type="pct"/>
            <w:shd w:val="pct10" w:color="auto" w:fill="auto"/>
            <w:vAlign w:val="center"/>
          </w:tcPr>
          <w:p w:rsidR="00D16948" w:rsidRPr="00D63197" w:rsidRDefault="00D16948" w:rsidP="003574E8">
            <w:pPr>
              <w:pStyle w:val="StyleTableHeading10pt"/>
            </w:pPr>
            <w:r w:rsidRPr="00D63197">
              <w:t>Author(s)</w:t>
            </w:r>
          </w:p>
        </w:tc>
      </w:tr>
      <w:tr w:rsidR="00D16948" w:rsidRPr="00D63197" w:rsidTr="00DA3A25">
        <w:trPr>
          <w:trHeight w:val="567"/>
        </w:trPr>
        <w:tc>
          <w:tcPr>
            <w:tcW w:w="588" w:type="pct"/>
            <w:vAlign w:val="center"/>
          </w:tcPr>
          <w:p w:rsidR="00D16948" w:rsidRPr="00D63197" w:rsidRDefault="00C3444C" w:rsidP="003F69BB">
            <w:pPr>
              <w:pStyle w:val="CenteredTable"/>
            </w:pPr>
            <w:r>
              <w:t>V1.0</w:t>
            </w:r>
          </w:p>
        </w:tc>
        <w:tc>
          <w:tcPr>
            <w:tcW w:w="977" w:type="pct"/>
            <w:vAlign w:val="center"/>
          </w:tcPr>
          <w:p w:rsidR="00D16948" w:rsidRPr="00D63197" w:rsidRDefault="00EC3C5E" w:rsidP="003574E8">
            <w:pPr>
              <w:pStyle w:val="CenteredTable"/>
            </w:pPr>
            <w:fldSimple w:instr=" CREATEDATE  \@ &quot;dd MMMM yyyy&quot;  \* MERGEFORMAT ">
              <w:r w:rsidR="00DA3A25">
                <w:rPr>
                  <w:noProof/>
                </w:rPr>
                <w:t>09 December 2011</w:t>
              </w:r>
            </w:fldSimple>
          </w:p>
        </w:tc>
        <w:tc>
          <w:tcPr>
            <w:tcW w:w="2700" w:type="pct"/>
            <w:vAlign w:val="center"/>
          </w:tcPr>
          <w:p w:rsidR="00D16948" w:rsidRPr="00D63197" w:rsidRDefault="000F755D" w:rsidP="003574E8">
            <w:pPr>
              <w:pStyle w:val="LeftJustifiedTable"/>
            </w:pPr>
            <w:r>
              <w:t>Original</w:t>
            </w:r>
          </w:p>
        </w:tc>
        <w:tc>
          <w:tcPr>
            <w:tcW w:w="735" w:type="pct"/>
            <w:vAlign w:val="center"/>
          </w:tcPr>
          <w:p w:rsidR="00D16948" w:rsidRPr="00D63197" w:rsidRDefault="00EC3C5E" w:rsidP="003574E8">
            <w:pPr>
              <w:pStyle w:val="CenteredTable"/>
            </w:pPr>
            <w:fldSimple w:instr=" AUTHOR  \* Caps  \* MERGEFORMAT ">
              <w:r w:rsidR="005E1D10">
                <w:rPr>
                  <w:noProof/>
                </w:rPr>
                <w:t>Chris Janes</w:t>
              </w:r>
            </w:fldSimple>
          </w:p>
        </w:tc>
      </w:tr>
      <w:tr w:rsidR="00D16948" w:rsidRPr="00D63197" w:rsidTr="00DA3A25">
        <w:trPr>
          <w:trHeight w:val="567"/>
        </w:trPr>
        <w:tc>
          <w:tcPr>
            <w:tcW w:w="588" w:type="pct"/>
            <w:vAlign w:val="center"/>
          </w:tcPr>
          <w:p w:rsidR="00D16948" w:rsidRPr="00D63197" w:rsidRDefault="00760AAE" w:rsidP="00005FF5">
            <w:pPr>
              <w:pStyle w:val="CenteredTable"/>
            </w:pPr>
            <w:r>
              <w:t>V1.01</w:t>
            </w:r>
          </w:p>
        </w:tc>
        <w:tc>
          <w:tcPr>
            <w:tcW w:w="977" w:type="pct"/>
            <w:vAlign w:val="center"/>
          </w:tcPr>
          <w:p w:rsidR="00D16948" w:rsidRPr="00D63197" w:rsidRDefault="00760AAE" w:rsidP="003574E8">
            <w:pPr>
              <w:pStyle w:val="CenteredTable"/>
            </w:pPr>
            <w:r>
              <w:t>22 December 2011</w:t>
            </w:r>
          </w:p>
        </w:tc>
        <w:tc>
          <w:tcPr>
            <w:tcW w:w="2700" w:type="pct"/>
            <w:vAlign w:val="center"/>
          </w:tcPr>
          <w:p w:rsidR="00D16948" w:rsidRPr="00D63197" w:rsidRDefault="00760AAE" w:rsidP="003574E8">
            <w:pPr>
              <w:pStyle w:val="LeftJustifiedTable"/>
            </w:pPr>
            <w:r>
              <w:t>Updated to show new Hibernation requirement</w:t>
            </w:r>
          </w:p>
        </w:tc>
        <w:tc>
          <w:tcPr>
            <w:tcW w:w="735" w:type="pct"/>
            <w:vAlign w:val="center"/>
          </w:tcPr>
          <w:p w:rsidR="00D16948" w:rsidRPr="00D63197" w:rsidRDefault="00760AAE" w:rsidP="003574E8">
            <w:pPr>
              <w:pStyle w:val="CenteredTable"/>
            </w:pPr>
            <w:r>
              <w:t>Chris Janes</w:t>
            </w:r>
          </w:p>
        </w:tc>
      </w:tr>
      <w:tr w:rsidR="00D16948" w:rsidRPr="00D63197" w:rsidTr="00DA3A25">
        <w:trPr>
          <w:trHeight w:val="567"/>
        </w:trPr>
        <w:tc>
          <w:tcPr>
            <w:tcW w:w="588" w:type="pct"/>
            <w:vAlign w:val="center"/>
          </w:tcPr>
          <w:p w:rsidR="00D16948" w:rsidRPr="00D63197" w:rsidRDefault="00D16948" w:rsidP="003574E8">
            <w:pPr>
              <w:pStyle w:val="CenteredTable"/>
            </w:pPr>
          </w:p>
        </w:tc>
        <w:tc>
          <w:tcPr>
            <w:tcW w:w="977" w:type="pct"/>
            <w:vAlign w:val="center"/>
          </w:tcPr>
          <w:p w:rsidR="00D16948" w:rsidRPr="00D63197" w:rsidRDefault="00D16948" w:rsidP="003574E8">
            <w:pPr>
              <w:pStyle w:val="CenteredTable"/>
            </w:pPr>
          </w:p>
        </w:tc>
        <w:tc>
          <w:tcPr>
            <w:tcW w:w="2700" w:type="pct"/>
            <w:vAlign w:val="center"/>
          </w:tcPr>
          <w:p w:rsidR="00D16948" w:rsidRPr="00D63197" w:rsidRDefault="00D16948" w:rsidP="003574E8">
            <w:pPr>
              <w:pStyle w:val="LeftJustifiedTable"/>
            </w:pPr>
          </w:p>
        </w:tc>
        <w:tc>
          <w:tcPr>
            <w:tcW w:w="735" w:type="pct"/>
            <w:vAlign w:val="center"/>
          </w:tcPr>
          <w:p w:rsidR="00D16948" w:rsidRPr="00D63197" w:rsidRDefault="00D16948" w:rsidP="003574E8">
            <w:pPr>
              <w:pStyle w:val="CenteredTable"/>
            </w:pPr>
          </w:p>
        </w:tc>
      </w:tr>
    </w:tbl>
    <w:p w:rsidR="00D16948" w:rsidRPr="00D63197" w:rsidRDefault="00D16948" w:rsidP="00D16948">
      <w:pPr>
        <w:rPr>
          <w:rStyle w:val="StyleMSReferenceSansSerif"/>
          <w:rFonts w:ascii="Arial" w:hAnsi="Arial"/>
        </w:rPr>
      </w:pPr>
    </w:p>
    <w:p w:rsidR="00B153FF" w:rsidRPr="00D63197" w:rsidRDefault="00B153FF" w:rsidP="00B153FF">
      <w:pPr>
        <w:rPr>
          <w:rStyle w:val="StyleMSReferenceSansSerif"/>
          <w:rFonts w:ascii="Arial" w:hAnsi="Arial"/>
          <w:sz w:val="20"/>
        </w:rPr>
      </w:pPr>
    </w:p>
    <w:p w:rsidR="00A55E16" w:rsidRPr="00D63197" w:rsidRDefault="00B153FF" w:rsidP="0009399C">
      <w:pPr>
        <w:rPr>
          <w:sz w:val="28"/>
        </w:rPr>
      </w:pPr>
      <w:r w:rsidRPr="00D63197">
        <w:rPr>
          <w:sz w:val="28"/>
        </w:rPr>
        <w:br w:type="page"/>
      </w:r>
      <w:r w:rsidR="00A55E16" w:rsidRPr="00D63197">
        <w:rPr>
          <w:sz w:val="28"/>
        </w:rPr>
        <w:lastRenderedPageBreak/>
        <w:t>Table of Contents</w:t>
      </w:r>
    </w:p>
    <w:bookmarkStart w:id="0" w:name="_GoBack"/>
    <w:bookmarkEnd w:id="0"/>
    <w:p w:rsidR="0050738D" w:rsidRDefault="00EC3C5E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r w:rsidRPr="00EC3C5E">
        <w:fldChar w:fldCharType="begin"/>
      </w:r>
      <w:r w:rsidR="00776436" w:rsidRPr="00D63197">
        <w:instrText xml:space="preserve"> TOC \o "1-4" \h \z  \* MERGEFORMAT </w:instrText>
      </w:r>
      <w:r w:rsidRPr="00EC3C5E">
        <w:fldChar w:fldCharType="separate"/>
      </w:r>
      <w:hyperlink w:anchor="_Toc311206015" w:history="1">
        <w:r w:rsidR="0050738D" w:rsidRPr="0076431F">
          <w:rPr>
            <w:rStyle w:val="Hyperlink"/>
            <w:bCs/>
          </w:rPr>
          <w:t>1</w:t>
        </w:r>
        <w:r w:rsidR="0050738D"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  <w:bCs/>
          </w:rPr>
          <w:t>Introduction</w:t>
        </w:r>
        <w:r w:rsidR="0050738D">
          <w:rPr>
            <w:webHidden/>
          </w:rPr>
          <w:tab/>
        </w:r>
        <w:r>
          <w:rPr>
            <w:webHidden/>
          </w:rPr>
          <w:fldChar w:fldCharType="begin"/>
        </w:r>
        <w:r w:rsidR="0050738D">
          <w:rPr>
            <w:webHidden/>
          </w:rPr>
          <w:instrText xml:space="preserve"> PAGEREF _Toc311206015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6772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0738D" w:rsidRDefault="00EC3C5E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206016" w:history="1">
        <w:r w:rsidR="0050738D" w:rsidRPr="0076431F">
          <w:rPr>
            <w:rStyle w:val="Hyperlink"/>
            <w:noProof/>
          </w:rPr>
          <w:t>1.1</w:t>
        </w:r>
        <w:r w:rsidR="0050738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  <w:noProof/>
          </w:rPr>
          <w:t>Document Objective</w:t>
        </w:r>
        <w:r w:rsidR="0050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38D">
          <w:rPr>
            <w:noProof/>
            <w:webHidden/>
          </w:rPr>
          <w:instrText xml:space="preserve"> PAGEREF _Toc311206016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7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738D" w:rsidRDefault="00EC3C5E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hyperlink w:anchor="_Toc311206017" w:history="1">
        <w:r w:rsidR="0050738D" w:rsidRPr="0076431F">
          <w:rPr>
            <w:rStyle w:val="Hyperlink"/>
          </w:rPr>
          <w:t>2</w:t>
        </w:r>
        <w:r w:rsidR="0050738D"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</w:rPr>
          <w:t>High Level Algorithm</w:t>
        </w:r>
        <w:r w:rsidR="0050738D">
          <w:rPr>
            <w:webHidden/>
          </w:rPr>
          <w:tab/>
        </w:r>
        <w:r>
          <w:rPr>
            <w:webHidden/>
          </w:rPr>
          <w:fldChar w:fldCharType="begin"/>
        </w:r>
        <w:r w:rsidR="0050738D">
          <w:rPr>
            <w:webHidden/>
          </w:rPr>
          <w:instrText xml:space="preserve"> PAGEREF _Toc311206017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6772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0738D" w:rsidRDefault="00EC3C5E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206018" w:history="1">
        <w:r w:rsidR="0050738D" w:rsidRPr="0076431F">
          <w:rPr>
            <w:rStyle w:val="Hyperlink"/>
            <w:noProof/>
          </w:rPr>
          <w:t>2.1</w:t>
        </w:r>
        <w:r w:rsidR="0050738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  <w:noProof/>
          </w:rPr>
          <w:t>Describe function</w:t>
        </w:r>
        <w:r w:rsidR="0050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38D">
          <w:rPr>
            <w:noProof/>
            <w:webHidden/>
          </w:rPr>
          <w:instrText xml:space="preserve"> PAGEREF _Toc311206018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7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738D" w:rsidRDefault="00EC3C5E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hyperlink w:anchor="_Toc311206019" w:history="1">
        <w:r w:rsidR="0050738D" w:rsidRPr="0076431F">
          <w:rPr>
            <w:rStyle w:val="Hyperlink"/>
          </w:rPr>
          <w:t>3</w:t>
        </w:r>
        <w:r w:rsidR="0050738D"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</w:rPr>
          <w:t>Pre-requisites</w:t>
        </w:r>
        <w:r w:rsidR="0050738D">
          <w:rPr>
            <w:webHidden/>
          </w:rPr>
          <w:tab/>
        </w:r>
        <w:r>
          <w:rPr>
            <w:webHidden/>
          </w:rPr>
          <w:fldChar w:fldCharType="begin"/>
        </w:r>
        <w:r w:rsidR="0050738D">
          <w:rPr>
            <w:webHidden/>
          </w:rPr>
          <w:instrText xml:space="preserve"> PAGEREF _Toc311206019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6772A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0738D" w:rsidRDefault="00EC3C5E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206020" w:history="1">
        <w:r w:rsidR="0050738D" w:rsidRPr="0076431F">
          <w:rPr>
            <w:rStyle w:val="Hyperlink"/>
            <w:noProof/>
          </w:rPr>
          <w:t>3.1</w:t>
        </w:r>
        <w:r w:rsidR="0050738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  <w:noProof/>
          </w:rPr>
          <w:t>Rules File</w:t>
        </w:r>
        <w:r w:rsidR="0050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38D">
          <w:rPr>
            <w:noProof/>
            <w:webHidden/>
          </w:rPr>
          <w:instrText xml:space="preserve"> PAGEREF _Toc311206020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72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738D" w:rsidRDefault="00EC3C5E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206021" w:history="1">
        <w:r w:rsidR="0050738D" w:rsidRPr="0076431F">
          <w:rPr>
            <w:rStyle w:val="Hyperlink"/>
            <w:noProof/>
          </w:rPr>
          <w:t>3.2</w:t>
        </w:r>
        <w:r w:rsidR="0050738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  <w:noProof/>
          </w:rPr>
          <w:t>TSRM Classification</w:t>
        </w:r>
        <w:r w:rsidR="0050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38D">
          <w:rPr>
            <w:noProof/>
            <w:webHidden/>
          </w:rPr>
          <w:instrText xml:space="preserve"> PAGEREF _Toc311206021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72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738D" w:rsidRDefault="00EC3C5E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206022" w:history="1">
        <w:r w:rsidR="0050738D" w:rsidRPr="0076431F">
          <w:rPr>
            <w:rStyle w:val="Hyperlink"/>
            <w:noProof/>
          </w:rPr>
          <w:t>3.3</w:t>
        </w:r>
        <w:r w:rsidR="0050738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  <w:noProof/>
          </w:rPr>
          <w:t>Data Sources</w:t>
        </w:r>
        <w:r w:rsidR="0050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38D">
          <w:rPr>
            <w:noProof/>
            <w:webHidden/>
          </w:rPr>
          <w:instrText xml:space="preserve"> PAGEREF _Toc311206022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72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738D" w:rsidRDefault="00EC3C5E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206023" w:history="1">
        <w:r w:rsidR="0050738D" w:rsidRPr="0076431F">
          <w:rPr>
            <w:rStyle w:val="Hyperlink"/>
            <w:noProof/>
          </w:rPr>
          <w:t>3.4</w:t>
        </w:r>
        <w:r w:rsidR="0050738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  <w:noProof/>
          </w:rPr>
          <w:t>Customized Functions</w:t>
        </w:r>
        <w:r w:rsidR="0050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38D">
          <w:rPr>
            <w:noProof/>
            <w:webHidden/>
          </w:rPr>
          <w:instrText xml:space="preserve"> PAGEREF _Toc311206023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72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738D" w:rsidRDefault="00EC3C5E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sz w:val="22"/>
          <w:szCs w:val="22"/>
          <w:lang w:eastAsia="en-GB"/>
        </w:rPr>
      </w:pPr>
      <w:hyperlink w:anchor="_Toc311206024" w:history="1">
        <w:r w:rsidR="0050738D" w:rsidRPr="0076431F">
          <w:rPr>
            <w:rStyle w:val="Hyperlink"/>
          </w:rPr>
          <w:t>4</w:t>
        </w:r>
        <w:r w:rsidR="0050738D">
          <w:rPr>
            <w:rFonts w:asciiTheme="minorHAnsi" w:eastAsiaTheme="minorEastAsia" w:hAnsiTheme="minorHAnsi" w:cstheme="minorBidi"/>
            <w:b w:val="0"/>
            <w:caps w:val="0"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</w:rPr>
          <w:t>Policy Details</w:t>
        </w:r>
        <w:r w:rsidR="0050738D">
          <w:rPr>
            <w:webHidden/>
          </w:rPr>
          <w:tab/>
        </w:r>
        <w:r>
          <w:rPr>
            <w:webHidden/>
          </w:rPr>
          <w:fldChar w:fldCharType="begin"/>
        </w:r>
        <w:r w:rsidR="0050738D">
          <w:rPr>
            <w:webHidden/>
          </w:rPr>
          <w:instrText xml:space="preserve"> PAGEREF _Toc311206024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6772A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0738D" w:rsidRDefault="00EC3C5E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206025" w:history="1">
        <w:r w:rsidR="0050738D" w:rsidRPr="0076431F">
          <w:rPr>
            <w:rStyle w:val="Hyperlink"/>
            <w:noProof/>
          </w:rPr>
          <w:t>4.1</w:t>
        </w:r>
        <w:r w:rsidR="0050738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  <w:noProof/>
          </w:rPr>
          <w:t>Event Reader</w:t>
        </w:r>
        <w:r w:rsidR="0050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38D">
          <w:rPr>
            <w:noProof/>
            <w:webHidden/>
          </w:rPr>
          <w:instrText xml:space="preserve"> PAGEREF _Toc311206025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72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738D" w:rsidRDefault="00EC3C5E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206026" w:history="1">
        <w:r w:rsidR="0050738D" w:rsidRPr="0076431F">
          <w:rPr>
            <w:rStyle w:val="Hyperlink"/>
            <w:noProof/>
          </w:rPr>
          <w:t>4.2</w:t>
        </w:r>
        <w:r w:rsidR="0050738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  <w:noProof/>
          </w:rPr>
          <w:t>Synthetic Event</w:t>
        </w:r>
        <w:r w:rsidR="0050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38D">
          <w:rPr>
            <w:noProof/>
            <w:webHidden/>
          </w:rPr>
          <w:instrText xml:space="preserve"> PAGEREF _Toc311206026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72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738D" w:rsidRDefault="00EC3C5E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206027" w:history="1">
        <w:r w:rsidR="0050738D" w:rsidRPr="0076431F">
          <w:rPr>
            <w:rStyle w:val="Hyperlink"/>
            <w:noProof/>
          </w:rPr>
          <w:t>4.3</w:t>
        </w:r>
        <w:r w:rsidR="0050738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  <w:noProof/>
          </w:rPr>
          <w:t>Low Level Algorithm</w:t>
        </w:r>
        <w:r w:rsidR="0050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38D">
          <w:rPr>
            <w:noProof/>
            <w:webHidden/>
          </w:rPr>
          <w:instrText xml:space="preserve"> PAGEREF _Toc311206027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72A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50738D" w:rsidRDefault="00EC3C5E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1206028" w:history="1">
        <w:r w:rsidR="0050738D" w:rsidRPr="0076431F">
          <w:rPr>
            <w:rStyle w:val="Hyperlink"/>
            <w:noProof/>
          </w:rPr>
          <w:t>4.3.1</w:t>
        </w:r>
        <w:r w:rsidR="0050738D"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  <w:noProof/>
          </w:rPr>
          <w:t>Processing A Link Broken Event</w:t>
        </w:r>
        <w:r w:rsidR="0050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38D">
          <w:rPr>
            <w:noProof/>
            <w:webHidden/>
          </w:rPr>
          <w:instrText xml:space="preserve"> PAGEREF _Toc311206028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72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738D" w:rsidRDefault="00EC3C5E">
      <w:pPr>
        <w:pStyle w:val="TOC2"/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en-GB"/>
        </w:rPr>
      </w:pPr>
      <w:hyperlink w:anchor="_Toc311206029" w:history="1">
        <w:r w:rsidR="0050738D" w:rsidRPr="0076431F">
          <w:rPr>
            <w:rStyle w:val="Hyperlink"/>
            <w:noProof/>
          </w:rPr>
          <w:t>4.4</w:t>
        </w:r>
        <w:r w:rsidR="0050738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  <w:noProof/>
          </w:rPr>
          <w:t>Low Level Flow Chart</w:t>
        </w:r>
        <w:r w:rsidR="0050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38D">
          <w:rPr>
            <w:noProof/>
            <w:webHidden/>
          </w:rPr>
          <w:instrText xml:space="preserve"> PAGEREF _Toc311206029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72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738D" w:rsidRDefault="00EC3C5E">
      <w:pPr>
        <w:pStyle w:val="TOC3"/>
        <w:rPr>
          <w:rFonts w:asciiTheme="minorHAnsi" w:eastAsiaTheme="minorEastAsia" w:hAnsiTheme="minorHAnsi" w:cstheme="minorBidi"/>
          <w:i w:val="0"/>
          <w:noProof/>
          <w:snapToGrid/>
          <w:sz w:val="22"/>
          <w:szCs w:val="22"/>
          <w:lang w:eastAsia="en-GB"/>
        </w:rPr>
      </w:pPr>
      <w:hyperlink w:anchor="_Toc311206030" w:history="1">
        <w:r w:rsidR="0050738D" w:rsidRPr="0076431F">
          <w:rPr>
            <w:rStyle w:val="Hyperlink"/>
            <w:noProof/>
          </w:rPr>
          <w:t>4.4.1</w:t>
        </w:r>
        <w:r w:rsidR="0050738D">
          <w:rPr>
            <w:rFonts w:asciiTheme="minorHAnsi" w:eastAsiaTheme="minorEastAsia" w:hAnsiTheme="minorHAnsi" w:cstheme="minorBidi"/>
            <w:i w:val="0"/>
            <w:noProof/>
            <w:snapToGrid/>
            <w:sz w:val="22"/>
            <w:szCs w:val="22"/>
            <w:lang w:eastAsia="en-GB"/>
          </w:rPr>
          <w:tab/>
        </w:r>
        <w:r w:rsidR="0050738D" w:rsidRPr="0076431F">
          <w:rPr>
            <w:rStyle w:val="Hyperlink"/>
            <w:noProof/>
          </w:rPr>
          <w:t>ML_ZTE_LinkBroken</w:t>
        </w:r>
        <w:r w:rsidR="0050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738D">
          <w:rPr>
            <w:noProof/>
            <w:webHidden/>
          </w:rPr>
          <w:instrText xml:space="preserve"> PAGEREF _Toc311206030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772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55E16" w:rsidRPr="00D63197" w:rsidRDefault="00EC3C5E" w:rsidP="001F7940">
      <w:r w:rsidRPr="00D63197">
        <w:fldChar w:fldCharType="end"/>
      </w:r>
    </w:p>
    <w:p w:rsidR="00C33E72" w:rsidRPr="00D63197" w:rsidRDefault="00C33E72" w:rsidP="001F7940"/>
    <w:p w:rsidR="0053337F" w:rsidRPr="00D63197" w:rsidRDefault="00B7387F" w:rsidP="0053337F">
      <w:pPr>
        <w:pStyle w:val="Heading1"/>
        <w:rPr>
          <w:rStyle w:val="StyleMSReferenceSansSerif"/>
          <w:rFonts w:ascii="Arial" w:hAnsi="Arial" w:cs="Arial"/>
          <w:bCs/>
          <w:sz w:val="28"/>
        </w:rPr>
      </w:pPr>
      <w:bookmarkStart w:id="1" w:name="_Toc293041829"/>
      <w:bookmarkStart w:id="2" w:name="_Toc311206015"/>
      <w:r w:rsidRPr="00D63197">
        <w:rPr>
          <w:rStyle w:val="StyleMSReferenceSansSerif"/>
          <w:rFonts w:ascii="Arial" w:hAnsi="Arial" w:cs="Arial"/>
          <w:bCs/>
          <w:sz w:val="28"/>
        </w:rPr>
        <w:lastRenderedPageBreak/>
        <w:t>Introduction</w:t>
      </w:r>
      <w:bookmarkEnd w:id="1"/>
      <w:bookmarkEnd w:id="2"/>
    </w:p>
    <w:p w:rsidR="00D16948" w:rsidRPr="00D63197" w:rsidRDefault="00D16948" w:rsidP="00D16948">
      <w:pPr>
        <w:pStyle w:val="ColorfulList-Accent11"/>
        <w:ind w:left="1287"/>
      </w:pPr>
      <w:bookmarkStart w:id="3" w:name="_Toc198957067"/>
    </w:p>
    <w:p w:rsidR="000312A3" w:rsidRPr="00D63197" w:rsidRDefault="000312A3" w:rsidP="000312A3">
      <w:pPr>
        <w:pStyle w:val="Heading2"/>
        <w:tabs>
          <w:tab w:val="clear" w:pos="851"/>
          <w:tab w:val="clear" w:pos="1134"/>
          <w:tab w:val="num" w:pos="709"/>
        </w:tabs>
        <w:rPr>
          <w:rFonts w:cs="Arial"/>
        </w:rPr>
      </w:pPr>
      <w:bookmarkStart w:id="4" w:name="_Toc274744946"/>
      <w:bookmarkStart w:id="5" w:name="_Toc293041830"/>
      <w:bookmarkStart w:id="6" w:name="_Toc311206016"/>
      <w:r w:rsidRPr="00D63197">
        <w:rPr>
          <w:rFonts w:cs="Arial"/>
        </w:rPr>
        <w:t>Document Objective</w:t>
      </w:r>
      <w:bookmarkEnd w:id="3"/>
      <w:bookmarkEnd w:id="4"/>
      <w:bookmarkEnd w:id="5"/>
      <w:bookmarkEnd w:id="6"/>
    </w:p>
    <w:p w:rsidR="00897A2A" w:rsidRPr="00D63197" w:rsidRDefault="002821C1" w:rsidP="000F755D">
      <w:pPr>
        <w:pStyle w:val="BodyTextIndent"/>
        <w:ind w:left="720"/>
        <w:jc w:val="left"/>
      </w:pPr>
      <w:r w:rsidRPr="00D63197">
        <w:t xml:space="preserve">This </w:t>
      </w:r>
      <w:r w:rsidR="00A46C16" w:rsidRPr="00D63197">
        <w:t>L</w:t>
      </w:r>
      <w:r w:rsidR="00603CEF">
        <w:t xml:space="preserve">ow </w:t>
      </w:r>
      <w:r w:rsidR="00A46C16" w:rsidRPr="00D63197">
        <w:t>L</w:t>
      </w:r>
      <w:r w:rsidR="00603CEF">
        <w:t xml:space="preserve">evel </w:t>
      </w:r>
      <w:r w:rsidR="00A46C16" w:rsidRPr="00D63197">
        <w:t>D</w:t>
      </w:r>
      <w:r w:rsidR="00603CEF">
        <w:t>esign</w:t>
      </w:r>
      <w:r w:rsidR="00A46C16" w:rsidRPr="00D63197">
        <w:t xml:space="preserve"> intend</w:t>
      </w:r>
      <w:r w:rsidR="00C3444C">
        <w:t>s</w:t>
      </w:r>
      <w:r w:rsidR="00A46C16" w:rsidRPr="00D63197">
        <w:t xml:space="preserve"> to describe the requirements for</w:t>
      </w:r>
      <w:r w:rsidR="005E1D10">
        <w:t xml:space="preserve"> </w:t>
      </w:r>
      <w:r w:rsidR="00603CEF">
        <w:t>ZTE</w:t>
      </w:r>
      <w:r w:rsidR="005E1D10">
        <w:t xml:space="preserve"> </w:t>
      </w:r>
      <w:r w:rsidR="00603CEF">
        <w:t xml:space="preserve">Link </w:t>
      </w:r>
      <w:proofErr w:type="gramStart"/>
      <w:r w:rsidR="00603CEF">
        <w:t>Down</w:t>
      </w:r>
      <w:proofErr w:type="gramEnd"/>
      <w:r w:rsidR="00603CEF">
        <w:t xml:space="preserve"> </w:t>
      </w:r>
      <w:r w:rsidR="005E1D10">
        <w:t>Policy</w:t>
      </w:r>
    </w:p>
    <w:p w:rsidR="000B77F3" w:rsidRPr="00D63197" w:rsidRDefault="000B77F3" w:rsidP="00EA6C6C">
      <w:bookmarkStart w:id="7" w:name="_Toc269187838"/>
      <w:bookmarkStart w:id="8" w:name="_Toc269187839"/>
      <w:bookmarkStart w:id="9" w:name="_Toc269187844"/>
      <w:bookmarkStart w:id="10" w:name="_Toc269187845"/>
      <w:bookmarkStart w:id="11" w:name="_Toc269187489"/>
      <w:bookmarkStart w:id="12" w:name="_Toc269187647"/>
      <w:bookmarkStart w:id="13" w:name="_Toc269187849"/>
      <w:bookmarkStart w:id="14" w:name="_Toc269187491"/>
      <w:bookmarkStart w:id="15" w:name="_Toc269187649"/>
      <w:bookmarkStart w:id="16" w:name="_Toc269187851"/>
      <w:bookmarkStart w:id="17" w:name="_Toc269187500"/>
      <w:bookmarkStart w:id="18" w:name="_Toc269187658"/>
      <w:bookmarkStart w:id="19" w:name="_Toc269187860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0312A3" w:rsidRPr="00D63197" w:rsidRDefault="00A46C16" w:rsidP="00A46C16">
      <w:pPr>
        <w:pStyle w:val="Heading1"/>
        <w:rPr>
          <w:rFonts w:cs="Arial"/>
        </w:rPr>
      </w:pPr>
      <w:bookmarkStart w:id="20" w:name="_Toc311206017"/>
      <w:bookmarkStart w:id="21" w:name="_Toc284595361"/>
      <w:r w:rsidRPr="00D63197">
        <w:rPr>
          <w:rFonts w:cs="Arial"/>
        </w:rPr>
        <w:lastRenderedPageBreak/>
        <w:t>High Level Algorithm</w:t>
      </w:r>
      <w:bookmarkEnd w:id="20"/>
    </w:p>
    <w:p w:rsidR="0080495E" w:rsidRPr="00D63197" w:rsidRDefault="000F755D" w:rsidP="0080495E">
      <w:pPr>
        <w:pStyle w:val="Heading2"/>
        <w:rPr>
          <w:rFonts w:cs="Arial"/>
          <w:szCs w:val="24"/>
        </w:rPr>
      </w:pPr>
      <w:bookmarkStart w:id="22" w:name="_Toc311206018"/>
      <w:r>
        <w:rPr>
          <w:rFonts w:cs="Arial"/>
          <w:szCs w:val="24"/>
        </w:rPr>
        <w:t>Describe function</w:t>
      </w:r>
      <w:bookmarkEnd w:id="22"/>
    </w:p>
    <w:p w:rsidR="00A46C16" w:rsidRPr="00D63197" w:rsidRDefault="00A46C16" w:rsidP="00A46C16"/>
    <w:p w:rsidR="0050738D" w:rsidRDefault="005E1D10" w:rsidP="005E1D10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 w:rsidRPr="005E1D10">
        <w:rPr>
          <w:rFonts w:ascii="Arial" w:hAnsi="Arial" w:cs="Arial"/>
        </w:rPr>
        <w:t xml:space="preserve">The following are events that indicate </w:t>
      </w:r>
      <w:r w:rsidR="00F16E1E">
        <w:rPr>
          <w:rFonts w:ascii="Arial" w:hAnsi="Arial" w:cs="Arial"/>
        </w:rPr>
        <w:t>‘</w:t>
      </w:r>
      <w:r w:rsidR="00F16E1E" w:rsidRPr="00F16E1E">
        <w:rPr>
          <w:rFonts w:ascii="Arial" w:hAnsi="Arial" w:cs="Arial"/>
        </w:rPr>
        <w:t>The link between the Server and the NE Agent is broken’.</w:t>
      </w:r>
      <w:r w:rsidR="0050738D" w:rsidRPr="0050738D">
        <w:rPr>
          <w:rFonts w:ascii="Arial" w:hAnsi="Arial" w:cs="Arial"/>
        </w:rPr>
        <w:t xml:space="preserve"> </w:t>
      </w:r>
    </w:p>
    <w:p w:rsidR="005E1D10" w:rsidRDefault="0050738D" w:rsidP="005E1D10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 w:rsidRPr="00F16E1E">
        <w:rPr>
          <w:rFonts w:ascii="Arial" w:hAnsi="Arial" w:cs="Arial"/>
        </w:rPr>
        <w:t xml:space="preserve">These </w:t>
      </w:r>
      <w:r>
        <w:rPr>
          <w:rFonts w:ascii="Arial" w:hAnsi="Arial" w:cs="Arial"/>
        </w:rPr>
        <w:t>Network</w:t>
      </w:r>
      <w:r w:rsidRPr="00F16E1E">
        <w:rPr>
          <w:rFonts w:ascii="Arial" w:hAnsi="Arial" w:cs="Arial"/>
        </w:rPr>
        <w:t xml:space="preserve"> events should be suppressed from </w:t>
      </w:r>
      <w:r>
        <w:rPr>
          <w:rFonts w:ascii="Arial" w:hAnsi="Arial" w:cs="Arial"/>
        </w:rPr>
        <w:t>Synthetic Event</w:t>
      </w:r>
      <w:r w:rsidRPr="00F16E1E">
        <w:rPr>
          <w:rFonts w:ascii="Arial" w:hAnsi="Arial" w:cs="Arial"/>
        </w:rPr>
        <w:t xml:space="preserve"> generation</w:t>
      </w:r>
      <w:r>
        <w:rPr>
          <w:rFonts w:ascii="Arial" w:hAnsi="Arial" w:cs="Arial"/>
        </w:rPr>
        <w:t xml:space="preserve"> for a specified period of time</w:t>
      </w:r>
    </w:p>
    <w:p w:rsidR="0050738D" w:rsidRPr="00F16E1E" w:rsidRDefault="0050738D" w:rsidP="0050738D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 w:rsidRPr="00F16E1E">
        <w:rPr>
          <w:rFonts w:ascii="Arial" w:hAnsi="Arial" w:cs="Arial"/>
        </w:rPr>
        <w:t>If the event clears within this period then no further action is required.</w:t>
      </w:r>
    </w:p>
    <w:p w:rsidR="00F16E1E" w:rsidRDefault="00F16E1E" w:rsidP="005E1D10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These </w:t>
      </w:r>
      <w:r w:rsidR="0050738D">
        <w:rPr>
          <w:rFonts w:ascii="Arial" w:hAnsi="Arial" w:cs="Arial"/>
        </w:rPr>
        <w:t xml:space="preserve">Network </w:t>
      </w:r>
      <w:r>
        <w:rPr>
          <w:rFonts w:ascii="Arial" w:hAnsi="Arial" w:cs="Arial"/>
        </w:rPr>
        <w:t>events should create a Synthetic Event for each ‘BSC Location’</w:t>
      </w:r>
    </w:p>
    <w:p w:rsidR="00B87D11" w:rsidRDefault="00B87D11" w:rsidP="005E1D10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Synthetic Event should have a summary </w:t>
      </w:r>
      <w:r w:rsidRPr="00B87D11">
        <w:rPr>
          <w:rFonts w:ascii="Arial" w:hAnsi="Arial" w:cs="Arial"/>
        </w:rPr>
        <w:t>“&lt;Number of NEs having alarm&gt; of &lt;Location&gt; in disconnected state from EMS”</w:t>
      </w:r>
    </w:p>
    <w:p w:rsidR="00A34610" w:rsidRDefault="00A34610" w:rsidP="005E1D10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>
        <w:rPr>
          <w:rFonts w:ascii="Arial" w:hAnsi="Arial" w:cs="Arial"/>
        </w:rPr>
        <w:t>The Synthetic Event should have a JournalText field detailing the associated Network Events</w:t>
      </w:r>
    </w:p>
    <w:p w:rsidR="00A46C16" w:rsidRPr="00D63197" w:rsidRDefault="0050738D" w:rsidP="005E1D10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5E1D10" w:rsidRPr="005E1D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Incident record</w:t>
      </w:r>
      <w:r w:rsidR="005E1D10" w:rsidRPr="005E1D10">
        <w:rPr>
          <w:rFonts w:ascii="Arial" w:hAnsi="Arial" w:cs="Arial"/>
        </w:rPr>
        <w:t xml:space="preserve"> should be generated</w:t>
      </w:r>
      <w:r>
        <w:rPr>
          <w:rFonts w:ascii="Arial" w:hAnsi="Arial" w:cs="Arial"/>
        </w:rPr>
        <w:t xml:space="preserve"> for each Synthetic Event</w:t>
      </w:r>
    </w:p>
    <w:p w:rsidR="00A46C16" w:rsidRPr="00D63197" w:rsidRDefault="00A46C16" w:rsidP="000312A3"/>
    <w:p w:rsidR="00A46C16" w:rsidRPr="00D63197" w:rsidRDefault="00A46C16" w:rsidP="00A46C16">
      <w:pPr>
        <w:pStyle w:val="ListParagraph"/>
        <w:spacing w:before="60"/>
        <w:rPr>
          <w:rFonts w:ascii="Arial" w:hAnsi="Arial" w:cs="Arial"/>
        </w:rPr>
      </w:pPr>
    </w:p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A46C16" w:rsidRPr="00D63197" w:rsidRDefault="00A46C16" w:rsidP="000312A3"/>
    <w:p w:rsidR="00C17237" w:rsidRPr="00D63197" w:rsidRDefault="001C2245" w:rsidP="001C2245">
      <w:pPr>
        <w:pStyle w:val="Heading1"/>
        <w:rPr>
          <w:rFonts w:cs="Arial"/>
        </w:rPr>
      </w:pPr>
      <w:bookmarkStart w:id="23" w:name="_Toc311206019"/>
      <w:bookmarkEnd w:id="21"/>
      <w:r w:rsidRPr="00D63197">
        <w:rPr>
          <w:rFonts w:cs="Arial"/>
        </w:rPr>
        <w:lastRenderedPageBreak/>
        <w:t>Pre-requisites</w:t>
      </w:r>
      <w:bookmarkEnd w:id="23"/>
    </w:p>
    <w:p w:rsidR="00365F22" w:rsidRPr="00D63197" w:rsidRDefault="001C2245" w:rsidP="00365F22">
      <w:pPr>
        <w:pStyle w:val="Heading2"/>
        <w:rPr>
          <w:rFonts w:cs="Arial"/>
          <w:szCs w:val="24"/>
        </w:rPr>
      </w:pPr>
      <w:bookmarkStart w:id="24" w:name="_Toc311206020"/>
      <w:r w:rsidRPr="00D63197">
        <w:rPr>
          <w:rFonts w:cs="Arial"/>
          <w:szCs w:val="24"/>
        </w:rPr>
        <w:t>Rules File</w:t>
      </w:r>
      <w:bookmarkEnd w:id="24"/>
    </w:p>
    <w:p w:rsidR="001C2245" w:rsidRPr="00D63197" w:rsidRDefault="001C2245" w:rsidP="001C2245"/>
    <w:p w:rsidR="001C2245" w:rsidRPr="00D63197" w:rsidRDefault="001C2245" w:rsidP="001C2245">
      <w:r w:rsidRPr="00D63197">
        <w:t>The EventId is based on the event Summary, as shown in the table below.</w:t>
      </w:r>
    </w:p>
    <w:p w:rsidR="001C2245" w:rsidRPr="00D63197" w:rsidRDefault="001C2245" w:rsidP="001C2245">
      <w:pPr>
        <w:pStyle w:val="BodyTextIndent"/>
      </w:pPr>
    </w:p>
    <w:tbl>
      <w:tblPr>
        <w:tblStyle w:val="TableGrid"/>
        <w:tblW w:w="5506" w:type="dxa"/>
        <w:jc w:val="center"/>
        <w:tblInd w:w="213" w:type="dxa"/>
        <w:tblLook w:val="04A0"/>
      </w:tblPr>
      <w:tblGrid>
        <w:gridCol w:w="2864"/>
        <w:gridCol w:w="2642"/>
      </w:tblGrid>
      <w:tr w:rsidR="001C2245" w:rsidRPr="00D63197" w:rsidTr="001C2245">
        <w:trPr>
          <w:jc w:val="center"/>
        </w:trPr>
        <w:tc>
          <w:tcPr>
            <w:tcW w:w="2864" w:type="dxa"/>
            <w:shd w:val="clear" w:color="auto" w:fill="95B3D7" w:themeFill="accent1" w:themeFillTint="99"/>
            <w:vAlign w:val="center"/>
          </w:tcPr>
          <w:p w:rsidR="001C2245" w:rsidRPr="00D63197" w:rsidRDefault="001C2245" w:rsidP="00603CEF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EventId</w:t>
            </w:r>
          </w:p>
        </w:tc>
        <w:tc>
          <w:tcPr>
            <w:tcW w:w="2642" w:type="dxa"/>
            <w:shd w:val="clear" w:color="auto" w:fill="95B3D7" w:themeFill="accent1" w:themeFillTint="99"/>
            <w:vAlign w:val="center"/>
          </w:tcPr>
          <w:p w:rsidR="001C2245" w:rsidRPr="00D63197" w:rsidRDefault="001C2245" w:rsidP="00603CEF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Summary</w:t>
            </w:r>
          </w:p>
        </w:tc>
      </w:tr>
      <w:tr w:rsidR="001C2245" w:rsidRPr="00D63197" w:rsidTr="001C2245">
        <w:trPr>
          <w:trHeight w:val="300"/>
          <w:jc w:val="center"/>
        </w:trPr>
        <w:tc>
          <w:tcPr>
            <w:tcW w:w="2864" w:type="dxa"/>
            <w:vAlign w:val="center"/>
          </w:tcPr>
          <w:p w:rsidR="001C2245" w:rsidRPr="00D63197" w:rsidRDefault="00603CEF" w:rsidP="00603CEF">
            <w:pPr>
              <w:ind w:left="0"/>
              <w:rPr>
                <w:sz w:val="16"/>
                <w:szCs w:val="16"/>
              </w:rPr>
            </w:pPr>
            <w:r w:rsidRPr="00603CEF">
              <w:rPr>
                <w:sz w:val="16"/>
                <w:szCs w:val="16"/>
              </w:rPr>
              <w:t>NET_ZTE_LINKBROKEN_001</w:t>
            </w:r>
          </w:p>
        </w:tc>
        <w:tc>
          <w:tcPr>
            <w:tcW w:w="2642" w:type="dxa"/>
            <w:vAlign w:val="center"/>
          </w:tcPr>
          <w:p w:rsidR="001C2245" w:rsidRPr="00D63197" w:rsidRDefault="00F16E1E" w:rsidP="00F16E1E">
            <w:pPr>
              <w:ind w:left="0"/>
              <w:rPr>
                <w:sz w:val="16"/>
                <w:szCs w:val="16"/>
              </w:rPr>
            </w:pPr>
            <w:r w:rsidRPr="00F16E1E">
              <w:rPr>
                <w:sz w:val="16"/>
                <w:szCs w:val="16"/>
              </w:rPr>
              <w:t>The link between the Server and the NE Agent is broken’</w:t>
            </w:r>
          </w:p>
        </w:tc>
      </w:tr>
    </w:tbl>
    <w:p w:rsidR="001C2245" w:rsidRPr="00D63197" w:rsidRDefault="001C2245" w:rsidP="001C2245"/>
    <w:p w:rsidR="001C2245" w:rsidRDefault="006F082C" w:rsidP="001C2245">
      <w:r>
        <w:t>The following Fields will be populated by the rules file</w:t>
      </w:r>
    </w:p>
    <w:p w:rsidR="006F082C" w:rsidRDefault="006F082C" w:rsidP="006F082C">
      <w:pPr>
        <w:ind w:left="720"/>
      </w:pPr>
      <w:r w:rsidRPr="006F082C">
        <w:t>ExtendedAttr</w:t>
      </w:r>
      <w:r>
        <w:tab/>
      </w:r>
      <w:r w:rsidRPr="006F082C">
        <w:t>=</w:t>
      </w:r>
      <w:r>
        <w:t xml:space="preserve"> </w:t>
      </w:r>
      <w:r w:rsidRPr="006F082C">
        <w:t>AMOID</w:t>
      </w:r>
      <w:r w:rsidR="00E36B35">
        <w:tab/>
        <w:t>extracted from token ‘</w:t>
      </w:r>
      <w:r w:rsidR="00E36B35" w:rsidRPr="00E36B35">
        <w:t>AI_VS_OTHER_TOPOLOGICAL_ID</w:t>
      </w:r>
      <w:r w:rsidR="00E36B35">
        <w:t>’</w:t>
      </w:r>
    </w:p>
    <w:p w:rsidR="006F082C" w:rsidRDefault="00E36B35" w:rsidP="006F082C">
      <w:pPr>
        <w:ind w:left="720"/>
      </w:pPr>
      <w:r>
        <w:t>Si</w:t>
      </w:r>
      <w:r w:rsidR="006F082C" w:rsidRPr="006F082C">
        <w:t>teCode</w:t>
      </w:r>
      <w:r w:rsidR="006F082C">
        <w:tab/>
      </w:r>
      <w:r w:rsidR="006F082C" w:rsidRPr="006F082C">
        <w:t>=</w:t>
      </w:r>
      <w:r w:rsidR="006F082C">
        <w:t xml:space="preserve"> </w:t>
      </w:r>
      <w:r w:rsidR="006F082C" w:rsidRPr="006F082C">
        <w:t xml:space="preserve">BSC </w:t>
      </w:r>
      <w:r>
        <w:t>Code</w:t>
      </w:r>
      <w:r>
        <w:tab/>
        <w:t>extracted from ‘</w:t>
      </w:r>
      <w:r w:rsidRPr="006F082C">
        <w:t>AMOID</w:t>
      </w:r>
      <w:r>
        <w:t>’</w:t>
      </w:r>
    </w:p>
    <w:p w:rsidR="006F082C" w:rsidRDefault="00E36B35" w:rsidP="006F082C">
      <w:pPr>
        <w:ind w:left="720"/>
      </w:pPr>
      <w:r>
        <w:t>So</w:t>
      </w:r>
      <w:r w:rsidR="006F082C" w:rsidRPr="006F082C">
        <w:t>urceNode</w:t>
      </w:r>
      <w:r w:rsidR="006F082C">
        <w:tab/>
      </w:r>
      <w:r w:rsidR="006F082C" w:rsidRPr="006F082C">
        <w:t>=</w:t>
      </w:r>
      <w:r w:rsidR="006F082C">
        <w:t xml:space="preserve"> </w:t>
      </w:r>
      <w:r>
        <w:t>BSC Location extracted from ‘</w:t>
      </w:r>
      <w:r w:rsidRPr="006F082C">
        <w:t>AMOID</w:t>
      </w:r>
      <w:r>
        <w:t>’</w:t>
      </w:r>
    </w:p>
    <w:p w:rsidR="006F082C" w:rsidRPr="00D63197" w:rsidRDefault="006F082C" w:rsidP="006F082C">
      <w:pPr>
        <w:ind w:left="720"/>
      </w:pPr>
      <w:r>
        <w:t>=</w:t>
      </w:r>
    </w:p>
    <w:p w:rsidR="001C2245" w:rsidRPr="00D63197" w:rsidRDefault="001C2245" w:rsidP="001C2245"/>
    <w:p w:rsidR="001C2245" w:rsidRPr="00D63197" w:rsidRDefault="001C2245" w:rsidP="001C2245">
      <w:pPr>
        <w:pStyle w:val="Heading2"/>
        <w:rPr>
          <w:rFonts w:cs="Arial"/>
          <w:szCs w:val="24"/>
        </w:rPr>
      </w:pPr>
      <w:bookmarkStart w:id="25" w:name="_Toc311206021"/>
      <w:r w:rsidRPr="00D63197">
        <w:rPr>
          <w:rFonts w:cs="Arial"/>
          <w:szCs w:val="24"/>
        </w:rPr>
        <w:t>TSRM Classification</w:t>
      </w:r>
      <w:bookmarkEnd w:id="25"/>
    </w:p>
    <w:p w:rsidR="001C2245" w:rsidRPr="00D63197" w:rsidRDefault="001C2245" w:rsidP="001C2245"/>
    <w:p w:rsidR="001C2245" w:rsidRPr="00D63197" w:rsidRDefault="001C2245" w:rsidP="001C2245">
      <w:r w:rsidRPr="00D63197">
        <w:t>The following classification should be added in TSRM</w:t>
      </w:r>
    </w:p>
    <w:p w:rsidR="001C2245" w:rsidRPr="00D63197" w:rsidRDefault="001C2245" w:rsidP="001C2245"/>
    <w:tbl>
      <w:tblPr>
        <w:tblStyle w:val="TableGrid"/>
        <w:tblW w:w="5506" w:type="dxa"/>
        <w:jc w:val="center"/>
        <w:tblInd w:w="213" w:type="dxa"/>
        <w:tblLook w:val="04A0"/>
      </w:tblPr>
      <w:tblGrid>
        <w:gridCol w:w="2864"/>
        <w:gridCol w:w="2642"/>
      </w:tblGrid>
      <w:tr w:rsidR="001C2245" w:rsidRPr="00D63197" w:rsidTr="00603CEF">
        <w:trPr>
          <w:jc w:val="center"/>
        </w:trPr>
        <w:tc>
          <w:tcPr>
            <w:tcW w:w="2864" w:type="dxa"/>
            <w:shd w:val="clear" w:color="auto" w:fill="95B3D7" w:themeFill="accent1" w:themeFillTint="99"/>
            <w:vAlign w:val="center"/>
          </w:tcPr>
          <w:p w:rsidR="001C2245" w:rsidRPr="00D63197" w:rsidRDefault="001C2245" w:rsidP="00603CEF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EventId</w:t>
            </w:r>
          </w:p>
        </w:tc>
        <w:tc>
          <w:tcPr>
            <w:tcW w:w="2642" w:type="dxa"/>
            <w:shd w:val="clear" w:color="auto" w:fill="95B3D7" w:themeFill="accent1" w:themeFillTint="99"/>
            <w:vAlign w:val="center"/>
          </w:tcPr>
          <w:p w:rsidR="001C2245" w:rsidRPr="00D63197" w:rsidRDefault="001C2245" w:rsidP="00603CEF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Classification</w:t>
            </w:r>
          </w:p>
        </w:tc>
      </w:tr>
      <w:tr w:rsidR="00603CEF" w:rsidRPr="00D63197" w:rsidTr="00603CEF">
        <w:trPr>
          <w:trHeight w:val="300"/>
          <w:jc w:val="center"/>
        </w:trPr>
        <w:tc>
          <w:tcPr>
            <w:tcW w:w="2864" w:type="dxa"/>
            <w:vAlign w:val="center"/>
          </w:tcPr>
          <w:p w:rsidR="00603CEF" w:rsidRPr="00D63197" w:rsidRDefault="00603CEF" w:rsidP="00603CEF">
            <w:pPr>
              <w:ind w:left="0"/>
              <w:rPr>
                <w:sz w:val="16"/>
                <w:szCs w:val="16"/>
              </w:rPr>
            </w:pPr>
            <w:r w:rsidRPr="00603CEF">
              <w:rPr>
                <w:sz w:val="16"/>
                <w:szCs w:val="16"/>
              </w:rPr>
              <w:t>NET_ZTE_LINKBROKEN_001</w:t>
            </w:r>
          </w:p>
        </w:tc>
        <w:tc>
          <w:tcPr>
            <w:tcW w:w="2642" w:type="dxa"/>
            <w:vAlign w:val="center"/>
          </w:tcPr>
          <w:p w:rsidR="00603CEF" w:rsidRPr="00D63197" w:rsidRDefault="00F16E1E" w:rsidP="001C2245">
            <w:pPr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TBA</w:t>
            </w:r>
          </w:p>
        </w:tc>
      </w:tr>
    </w:tbl>
    <w:p w:rsidR="001C2245" w:rsidRPr="00D63197" w:rsidRDefault="001C2245" w:rsidP="001C2245"/>
    <w:p w:rsidR="001C2245" w:rsidRPr="00D63197" w:rsidRDefault="001C2245" w:rsidP="001C2245"/>
    <w:p w:rsidR="001C2245" w:rsidRPr="00D63197" w:rsidRDefault="001C2245" w:rsidP="001C2245"/>
    <w:p w:rsidR="00640EED" w:rsidRPr="00D63197" w:rsidRDefault="00640EED" w:rsidP="00640EED">
      <w:pPr>
        <w:pStyle w:val="Heading2"/>
        <w:rPr>
          <w:rFonts w:cs="Arial"/>
          <w:szCs w:val="24"/>
        </w:rPr>
      </w:pPr>
      <w:bookmarkStart w:id="26" w:name="_Toc311206022"/>
      <w:r w:rsidRPr="00D63197">
        <w:rPr>
          <w:rFonts w:cs="Arial"/>
          <w:szCs w:val="24"/>
        </w:rPr>
        <w:t>Data Sources</w:t>
      </w:r>
      <w:bookmarkEnd w:id="26"/>
    </w:p>
    <w:p w:rsidR="0023388C" w:rsidRPr="00D63197" w:rsidRDefault="0023388C" w:rsidP="001C2245"/>
    <w:p w:rsidR="001C2245" w:rsidRPr="00D63197" w:rsidRDefault="0023388C" w:rsidP="001C2245">
      <w:r w:rsidRPr="00D63197">
        <w:t>The following Netcool/Impact data types are required for this policy:</w:t>
      </w:r>
    </w:p>
    <w:p w:rsidR="001C2245" w:rsidRPr="00D63197" w:rsidRDefault="001C2245" w:rsidP="001C2245"/>
    <w:tbl>
      <w:tblPr>
        <w:tblStyle w:val="TableGrid"/>
        <w:tblW w:w="9654" w:type="dxa"/>
        <w:tblInd w:w="-176" w:type="dxa"/>
        <w:tblLayout w:type="fixed"/>
        <w:tblLook w:val="04A0"/>
      </w:tblPr>
      <w:tblGrid>
        <w:gridCol w:w="1985"/>
        <w:gridCol w:w="2268"/>
        <w:gridCol w:w="1843"/>
        <w:gridCol w:w="1559"/>
        <w:gridCol w:w="1999"/>
      </w:tblGrid>
      <w:tr w:rsidR="0023388C" w:rsidRPr="00D63197" w:rsidTr="0023388C">
        <w:tc>
          <w:tcPr>
            <w:tcW w:w="1985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3388C" w:rsidRPr="00D63197" w:rsidRDefault="0023388C" w:rsidP="00603CEF">
            <w:pPr>
              <w:pStyle w:val="BodyTextIndent"/>
              <w:ind w:left="0"/>
              <w:rPr>
                <w:b/>
              </w:rPr>
            </w:pPr>
            <w:r w:rsidRPr="00D63197">
              <w:rPr>
                <w:b/>
              </w:rPr>
              <w:t>Impact Data Source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3388C" w:rsidRPr="00D63197" w:rsidRDefault="0023388C" w:rsidP="00603CEF">
            <w:pPr>
              <w:pStyle w:val="BodyTextIndent"/>
              <w:ind w:left="0"/>
              <w:rPr>
                <w:b/>
              </w:rPr>
            </w:pPr>
            <w:r w:rsidRPr="00D63197">
              <w:rPr>
                <w:b/>
              </w:rPr>
              <w:t>Impact Data Type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3388C" w:rsidRPr="00D63197" w:rsidRDefault="0023388C" w:rsidP="00603CEF">
            <w:pPr>
              <w:pStyle w:val="BodyTextIndent"/>
              <w:ind w:left="0"/>
              <w:rPr>
                <w:b/>
              </w:rPr>
            </w:pPr>
            <w:r w:rsidRPr="00D63197">
              <w:rPr>
                <w:b/>
              </w:rPr>
              <w:t>Data Base Name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3388C" w:rsidRPr="00D63197" w:rsidRDefault="0023388C" w:rsidP="00603CEF">
            <w:pPr>
              <w:pStyle w:val="BodyTextIndent"/>
              <w:ind w:left="0"/>
              <w:rPr>
                <w:b/>
              </w:rPr>
            </w:pPr>
            <w:r w:rsidRPr="00D63197">
              <w:rPr>
                <w:b/>
              </w:rPr>
              <w:t>Table Name</w:t>
            </w:r>
          </w:p>
        </w:tc>
        <w:tc>
          <w:tcPr>
            <w:tcW w:w="199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23388C" w:rsidRPr="00D63197" w:rsidRDefault="0023388C" w:rsidP="00603CEF">
            <w:pPr>
              <w:pStyle w:val="BodyTextIndent"/>
              <w:ind w:left="0"/>
              <w:rPr>
                <w:b/>
              </w:rPr>
            </w:pPr>
            <w:r w:rsidRPr="00D63197">
              <w:rPr>
                <w:b/>
              </w:rPr>
              <w:t>Fields</w:t>
            </w:r>
          </w:p>
        </w:tc>
      </w:tr>
      <w:tr w:rsidR="0023388C" w:rsidRPr="00D63197" w:rsidTr="00603CEF">
        <w:tc>
          <w:tcPr>
            <w:tcW w:w="198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3388C" w:rsidRPr="00D63197" w:rsidRDefault="0023388C" w:rsidP="00603CEF">
            <w:pPr>
              <w:pStyle w:val="BodyTextIndent"/>
              <w:ind w:left="0"/>
            </w:pPr>
            <w:r w:rsidRPr="00D63197">
              <w:t>defaultobjectserver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3388C" w:rsidRPr="00D63197" w:rsidRDefault="0023388C" w:rsidP="00603CEF">
            <w:pPr>
              <w:pStyle w:val="BodyTextIndent"/>
              <w:ind w:left="0"/>
              <w:rPr>
                <w:highlight w:val="yellow"/>
              </w:rPr>
            </w:pPr>
            <w:r w:rsidRPr="00D63197">
              <w:t>OS_Status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3388C" w:rsidRPr="00D63197" w:rsidRDefault="0023388C" w:rsidP="00603CEF">
            <w:pPr>
              <w:pStyle w:val="BodyTextIndent"/>
              <w:ind w:left="0"/>
            </w:pPr>
            <w:r w:rsidRPr="00D63197">
              <w:t>Object Server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3388C" w:rsidRPr="00D63197" w:rsidRDefault="0023388C" w:rsidP="00603CEF">
            <w:pPr>
              <w:pStyle w:val="BodyTextIndent"/>
              <w:ind w:left="0"/>
            </w:pPr>
            <w:r w:rsidRPr="00D63197">
              <w:t>Alerts.status</w:t>
            </w:r>
          </w:p>
        </w:tc>
        <w:tc>
          <w:tcPr>
            <w:tcW w:w="199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3388C" w:rsidRPr="00D63197" w:rsidRDefault="0023388C" w:rsidP="00603CEF">
            <w:pPr>
              <w:pStyle w:val="BodyTextIndent"/>
              <w:ind w:left="0"/>
              <w:rPr>
                <w:b/>
                <w:color w:val="0070C0"/>
              </w:rPr>
            </w:pPr>
            <w:r w:rsidRPr="00D63197">
              <w:rPr>
                <w:b/>
                <w:color w:val="0070C0"/>
              </w:rPr>
              <w:t>Not required</w:t>
            </w:r>
          </w:p>
        </w:tc>
      </w:tr>
      <w:tr w:rsidR="0023388C" w:rsidRPr="00D63197" w:rsidTr="00603CEF">
        <w:tc>
          <w:tcPr>
            <w:tcW w:w="198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3388C" w:rsidRPr="00D63197" w:rsidRDefault="0023388C" w:rsidP="00603CEF">
            <w:pPr>
              <w:pStyle w:val="BodyTextIndent"/>
              <w:ind w:left="0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3388C" w:rsidRPr="00D63197" w:rsidRDefault="0023388C" w:rsidP="00603CEF">
            <w:pPr>
              <w:pStyle w:val="BodyTextIndent"/>
              <w:ind w:left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3388C" w:rsidRPr="00D63197" w:rsidRDefault="0023388C" w:rsidP="00603CEF">
            <w:pPr>
              <w:pStyle w:val="BodyTextIndent"/>
              <w:ind w:left="0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3388C" w:rsidRPr="00D63197" w:rsidRDefault="0023388C" w:rsidP="00603CEF">
            <w:pPr>
              <w:pStyle w:val="BodyTextIndent"/>
              <w:ind w:left="0"/>
              <w:rPr>
                <w:sz w:val="16"/>
                <w:szCs w:val="16"/>
              </w:rPr>
            </w:pPr>
          </w:p>
        </w:tc>
        <w:tc>
          <w:tcPr>
            <w:tcW w:w="199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23388C" w:rsidRPr="00D63197" w:rsidRDefault="0023388C" w:rsidP="00603CEF">
            <w:pPr>
              <w:pStyle w:val="BodyTextIndent"/>
              <w:ind w:left="0"/>
              <w:rPr>
                <w:sz w:val="16"/>
                <w:szCs w:val="16"/>
              </w:rPr>
            </w:pPr>
          </w:p>
        </w:tc>
      </w:tr>
    </w:tbl>
    <w:p w:rsidR="0023388C" w:rsidRPr="00D63197" w:rsidRDefault="0023388C" w:rsidP="001C2245"/>
    <w:p w:rsidR="00193603" w:rsidRPr="00D63197" w:rsidRDefault="00193603" w:rsidP="00193603">
      <w:pPr>
        <w:pStyle w:val="Heading2"/>
        <w:rPr>
          <w:rFonts w:cs="Arial"/>
          <w:szCs w:val="24"/>
        </w:rPr>
      </w:pPr>
      <w:bookmarkStart w:id="27" w:name="_Toc309552588"/>
      <w:bookmarkStart w:id="28" w:name="_Toc311206023"/>
      <w:r>
        <w:rPr>
          <w:rFonts w:cs="Arial"/>
          <w:szCs w:val="24"/>
        </w:rPr>
        <w:t>Customized Function</w:t>
      </w:r>
      <w:bookmarkEnd w:id="27"/>
      <w:r w:rsidR="00C3444C">
        <w:rPr>
          <w:rFonts w:cs="Arial"/>
          <w:szCs w:val="24"/>
        </w:rPr>
        <w:t>s</w:t>
      </w:r>
      <w:bookmarkEnd w:id="28"/>
    </w:p>
    <w:p w:rsidR="00193603" w:rsidRDefault="00193603" w:rsidP="00193603">
      <w:r>
        <w:t>This policy used 2 customized functions:</w:t>
      </w:r>
    </w:p>
    <w:p w:rsidR="00193603" w:rsidRDefault="00DD0478" w:rsidP="00193603">
      <w:pPr>
        <w:pStyle w:val="ListParagraph"/>
        <w:numPr>
          <w:ilvl w:val="0"/>
          <w:numId w:val="78"/>
        </w:numPr>
      </w:pPr>
      <w:proofErr w:type="spellStart"/>
      <w:r w:rsidRPr="00DD0478">
        <w:t>MobiLib.getSleepTime</w:t>
      </w:r>
      <w:proofErr w:type="spellEnd"/>
      <w:r w:rsidRPr="00DD0478">
        <w:t xml:space="preserve"> </w:t>
      </w:r>
      <w:r w:rsidR="00193603">
        <w:t>()</w:t>
      </w:r>
    </w:p>
    <w:p w:rsidR="00193603" w:rsidRPr="00D63197" w:rsidRDefault="00DD0478" w:rsidP="00193603">
      <w:pPr>
        <w:pStyle w:val="ListParagraph"/>
        <w:numPr>
          <w:ilvl w:val="0"/>
          <w:numId w:val="78"/>
        </w:numPr>
      </w:pPr>
      <w:proofErr w:type="spellStart"/>
      <w:r w:rsidRPr="00DD0478">
        <w:t>MobiLib.AddGenericJournal</w:t>
      </w:r>
      <w:proofErr w:type="spellEnd"/>
      <w:r w:rsidRPr="00DD0478">
        <w:t xml:space="preserve"> </w:t>
      </w:r>
      <w:r w:rsidR="00193603">
        <w:t>()</w:t>
      </w:r>
    </w:p>
    <w:p w:rsidR="001C2245" w:rsidRPr="00D63197" w:rsidRDefault="001C2245" w:rsidP="001C2245"/>
    <w:p w:rsidR="001C2245" w:rsidRPr="00D63197" w:rsidRDefault="001C2245" w:rsidP="001C2245"/>
    <w:p w:rsidR="006870DA" w:rsidRPr="00D63197" w:rsidRDefault="006870DA" w:rsidP="006870DA">
      <w:pPr>
        <w:pStyle w:val="Heading1"/>
        <w:rPr>
          <w:rFonts w:cs="Arial"/>
        </w:rPr>
      </w:pPr>
      <w:bookmarkStart w:id="29" w:name="_Toc311206024"/>
      <w:r w:rsidRPr="00D63197">
        <w:rPr>
          <w:rFonts w:cs="Arial"/>
        </w:rPr>
        <w:lastRenderedPageBreak/>
        <w:t xml:space="preserve">Policy </w:t>
      </w:r>
      <w:r w:rsidR="00C3444C">
        <w:rPr>
          <w:rFonts w:cs="Arial"/>
        </w:rPr>
        <w:t>D</w:t>
      </w:r>
      <w:r w:rsidRPr="00D63197">
        <w:rPr>
          <w:rFonts w:cs="Arial"/>
        </w:rPr>
        <w:t>etails</w:t>
      </w:r>
      <w:bookmarkEnd w:id="29"/>
    </w:p>
    <w:p w:rsidR="006870DA" w:rsidRPr="00D63197" w:rsidRDefault="006870DA" w:rsidP="006870DA">
      <w:pPr>
        <w:pStyle w:val="Heading2"/>
        <w:rPr>
          <w:rFonts w:cs="Arial"/>
          <w:szCs w:val="24"/>
        </w:rPr>
      </w:pPr>
      <w:bookmarkStart w:id="30" w:name="_Toc311206025"/>
      <w:r w:rsidRPr="00D63197">
        <w:rPr>
          <w:rFonts w:cs="Arial"/>
          <w:szCs w:val="24"/>
        </w:rPr>
        <w:t>Event Reader</w:t>
      </w:r>
      <w:bookmarkEnd w:id="30"/>
    </w:p>
    <w:p w:rsidR="001C2245" w:rsidRPr="00D63197" w:rsidRDefault="001C2245" w:rsidP="001C2245"/>
    <w:p w:rsidR="00501E00" w:rsidRPr="00D63197" w:rsidRDefault="00501E00" w:rsidP="00501E00">
      <w:r w:rsidRPr="00D63197">
        <w:rPr>
          <w:b/>
        </w:rPr>
        <w:t>EventReader Name:</w:t>
      </w:r>
      <w:r w:rsidRPr="00D63197">
        <w:t xml:space="preserve"> </w:t>
      </w:r>
      <w:proofErr w:type="spellStart"/>
      <w:r w:rsidR="00DD0478" w:rsidRPr="00DD0478">
        <w:t>ml_defaulteventreader</w:t>
      </w:r>
      <w:proofErr w:type="spellEnd"/>
    </w:p>
    <w:p w:rsidR="00501E00" w:rsidRPr="00D63197" w:rsidRDefault="00501E00" w:rsidP="00501E00"/>
    <w:p w:rsidR="00501E00" w:rsidRPr="00D63197" w:rsidRDefault="00501E00" w:rsidP="00501E00">
      <w:r w:rsidRPr="00D63197">
        <w:rPr>
          <w:b/>
        </w:rPr>
        <w:t>Policy name:</w:t>
      </w:r>
      <w:r w:rsidRPr="00D63197">
        <w:t xml:space="preserve"> </w:t>
      </w:r>
      <w:proofErr w:type="spellStart"/>
      <w:r w:rsidR="00DD0478" w:rsidRPr="00DD0478">
        <w:t>ML_</w:t>
      </w:r>
      <w:r w:rsidR="00603CEF">
        <w:t>ZTE_LinkBroken</w:t>
      </w:r>
      <w:proofErr w:type="spellEnd"/>
    </w:p>
    <w:p w:rsidR="00501E00" w:rsidRPr="00D63197" w:rsidRDefault="00501E00" w:rsidP="00501E00"/>
    <w:p w:rsidR="00501E00" w:rsidRPr="00D63197" w:rsidRDefault="00501E00" w:rsidP="00DD0478">
      <w:r w:rsidRPr="00D63197">
        <w:rPr>
          <w:b/>
        </w:rPr>
        <w:t>Filter:</w:t>
      </w:r>
      <w:r w:rsidRPr="00D63197">
        <w:t xml:space="preserve"> </w:t>
      </w:r>
      <w:r w:rsidR="00DD0478">
        <w:t>ImpactFlag = 4 and EventId =</w:t>
      </w:r>
      <w:r w:rsidR="00603CEF">
        <w:t xml:space="preserve"> ’NET_ZTE_LINKBROKEN</w:t>
      </w:r>
      <w:r w:rsidR="00DD0478">
        <w:t xml:space="preserve">_001' and HibernateFlag = 0 and </w:t>
      </w:r>
      <w:proofErr w:type="gramStart"/>
      <w:r w:rsidR="00DD0478">
        <w:t>Agent !</w:t>
      </w:r>
      <w:proofErr w:type="gramEnd"/>
      <w:r w:rsidR="00DD0478">
        <w:t>= 'Netcool Impact' and MaintFlag in (1,2)</w:t>
      </w:r>
    </w:p>
    <w:p w:rsidR="006870DA" w:rsidRPr="00D63197" w:rsidRDefault="006870DA" w:rsidP="001C2245"/>
    <w:p w:rsidR="006870DA" w:rsidRPr="00D63197" w:rsidRDefault="001D0F30" w:rsidP="001D0F30">
      <w:pPr>
        <w:pStyle w:val="Heading2"/>
        <w:rPr>
          <w:rFonts w:cs="Arial"/>
          <w:szCs w:val="24"/>
        </w:rPr>
      </w:pPr>
      <w:bookmarkStart w:id="31" w:name="_Toc311206026"/>
      <w:r w:rsidRPr="00D63197">
        <w:rPr>
          <w:rFonts w:cs="Arial"/>
          <w:szCs w:val="24"/>
        </w:rPr>
        <w:t>Synthetic Event</w:t>
      </w:r>
      <w:bookmarkEnd w:id="31"/>
    </w:p>
    <w:p w:rsidR="00050363" w:rsidRPr="00D63197" w:rsidRDefault="00050363" w:rsidP="006870DA"/>
    <w:p w:rsidR="006870DA" w:rsidRPr="00D63197" w:rsidRDefault="00050363" w:rsidP="006870DA">
      <w:r w:rsidRPr="00D63197">
        <w:t>The synthetic event to be raised should be populated with data as shown in the table below</w:t>
      </w:r>
    </w:p>
    <w:p w:rsidR="006870DA" w:rsidRPr="00D63197" w:rsidRDefault="006870DA" w:rsidP="006870DA"/>
    <w:tbl>
      <w:tblPr>
        <w:tblStyle w:val="TableGrid"/>
        <w:tblW w:w="0" w:type="auto"/>
        <w:jc w:val="center"/>
        <w:tblLook w:val="04A0"/>
      </w:tblPr>
      <w:tblGrid>
        <w:gridCol w:w="2057"/>
        <w:gridCol w:w="3418"/>
      </w:tblGrid>
      <w:tr w:rsidR="00050363" w:rsidRPr="00D63197" w:rsidTr="00050363">
        <w:trPr>
          <w:jc w:val="center"/>
        </w:trPr>
        <w:tc>
          <w:tcPr>
            <w:tcW w:w="2057" w:type="dxa"/>
            <w:shd w:val="clear" w:color="auto" w:fill="8DB3E2" w:themeFill="text2" w:themeFillTint="66"/>
            <w:vAlign w:val="center"/>
          </w:tcPr>
          <w:p w:rsidR="00050363" w:rsidRPr="00D63197" w:rsidRDefault="00050363" w:rsidP="00603CEF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Field Name</w:t>
            </w:r>
          </w:p>
        </w:tc>
        <w:tc>
          <w:tcPr>
            <w:tcW w:w="3418" w:type="dxa"/>
            <w:shd w:val="clear" w:color="auto" w:fill="8DB3E2" w:themeFill="text2" w:themeFillTint="66"/>
            <w:vAlign w:val="center"/>
          </w:tcPr>
          <w:p w:rsidR="00050363" w:rsidRPr="00D63197" w:rsidRDefault="00050363" w:rsidP="00603CEF">
            <w:pPr>
              <w:pStyle w:val="BodyTextIndent"/>
              <w:ind w:left="0"/>
              <w:rPr>
                <w:b/>
                <w:color w:val="000000" w:themeColor="text1"/>
              </w:rPr>
            </w:pPr>
            <w:r w:rsidRPr="00D63197">
              <w:rPr>
                <w:b/>
                <w:color w:val="000000" w:themeColor="text1"/>
              </w:rPr>
              <w:t>Value</w:t>
            </w:r>
          </w:p>
        </w:tc>
      </w:tr>
      <w:tr w:rsidR="00050363" w:rsidRPr="00D63197" w:rsidTr="00050363">
        <w:trPr>
          <w:jc w:val="center"/>
        </w:trPr>
        <w:tc>
          <w:tcPr>
            <w:tcW w:w="2057" w:type="dxa"/>
          </w:tcPr>
          <w:p w:rsidR="00050363" w:rsidRPr="00D63197" w:rsidRDefault="00050363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Node</w:t>
            </w:r>
          </w:p>
        </w:tc>
        <w:tc>
          <w:tcPr>
            <w:tcW w:w="3418" w:type="dxa"/>
          </w:tcPr>
          <w:p w:rsidR="00050363" w:rsidRPr="00D63197" w:rsidRDefault="00050363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@SiteCode</w:t>
            </w:r>
          </w:p>
        </w:tc>
      </w:tr>
      <w:tr w:rsidR="00050363" w:rsidRPr="00D63197" w:rsidTr="00050363">
        <w:trPr>
          <w:trHeight w:val="255"/>
          <w:jc w:val="center"/>
        </w:trPr>
        <w:tc>
          <w:tcPr>
            <w:tcW w:w="2057" w:type="dxa"/>
          </w:tcPr>
          <w:p w:rsidR="00050363" w:rsidRPr="00D63197" w:rsidRDefault="00050363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Summary</w:t>
            </w:r>
          </w:p>
        </w:tc>
        <w:tc>
          <w:tcPr>
            <w:tcW w:w="3418" w:type="dxa"/>
          </w:tcPr>
          <w:p w:rsidR="00050363" w:rsidRPr="00D63197" w:rsidRDefault="00603CEF" w:rsidP="00603CEF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603CEF">
              <w:rPr>
                <w:color w:val="000000" w:themeColor="text1"/>
                <w:sz w:val="16"/>
                <w:szCs w:val="16"/>
              </w:rPr>
              <w:t>“&lt;Number of NEs having alarm&gt; of &lt;Location&gt; in disconnected state from EMS”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AlertGroup</w:t>
            </w:r>
          </w:p>
        </w:tc>
        <w:tc>
          <w:tcPr>
            <w:tcW w:w="3418" w:type="dxa"/>
          </w:tcPr>
          <w:p w:rsidR="00D92DCE" w:rsidRDefault="00603CEF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ZTE Link Broken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AlertKey </w:t>
            </w:r>
          </w:p>
        </w:tc>
        <w:tc>
          <w:tcPr>
            <w:tcW w:w="3418" w:type="dxa"/>
          </w:tcPr>
          <w:p w:rsidR="00D92DCE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@BSC_Name</w:t>
            </w:r>
          </w:p>
        </w:tc>
      </w:tr>
      <w:tr w:rsidR="00050363" w:rsidRPr="00D63197" w:rsidTr="00050363">
        <w:trPr>
          <w:jc w:val="center"/>
        </w:trPr>
        <w:tc>
          <w:tcPr>
            <w:tcW w:w="2057" w:type="dxa"/>
          </w:tcPr>
          <w:p w:rsidR="00050363" w:rsidRPr="00D63197" w:rsidRDefault="00050363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Severity</w:t>
            </w:r>
          </w:p>
        </w:tc>
        <w:tc>
          <w:tcPr>
            <w:tcW w:w="3418" w:type="dxa"/>
          </w:tcPr>
          <w:p w:rsidR="00050363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4</w:t>
            </w:r>
          </w:p>
        </w:tc>
      </w:tr>
      <w:tr w:rsidR="00050363" w:rsidRPr="00D63197" w:rsidTr="00050363">
        <w:trPr>
          <w:jc w:val="center"/>
        </w:trPr>
        <w:tc>
          <w:tcPr>
            <w:tcW w:w="2057" w:type="dxa"/>
          </w:tcPr>
          <w:p w:rsidR="00050363" w:rsidRPr="00D63197" w:rsidRDefault="00050363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Type</w:t>
            </w:r>
          </w:p>
        </w:tc>
        <w:tc>
          <w:tcPr>
            <w:tcW w:w="3418" w:type="dxa"/>
          </w:tcPr>
          <w:p w:rsidR="00050363" w:rsidRPr="00D63197" w:rsidRDefault="00050363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1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FirstOccurrence</w:t>
            </w:r>
          </w:p>
        </w:tc>
        <w:tc>
          <w:tcPr>
            <w:tcW w:w="3418" w:type="dxa"/>
          </w:tcPr>
          <w:p w:rsidR="00D92DCE" w:rsidRPr="00D92DCE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Current Time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La</w:t>
            </w:r>
            <w:r w:rsidRPr="00D92DCE">
              <w:rPr>
                <w:color w:val="000000" w:themeColor="text1"/>
                <w:sz w:val="16"/>
                <w:szCs w:val="16"/>
              </w:rPr>
              <w:t>stOccurrence</w:t>
            </w:r>
          </w:p>
        </w:tc>
        <w:tc>
          <w:tcPr>
            <w:tcW w:w="3418" w:type="dxa"/>
          </w:tcPr>
          <w:p w:rsidR="00D92DCE" w:rsidRPr="00D92DCE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</w:rPr>
              <w:t>CurrentTime</w:t>
            </w:r>
            <w:proofErr w:type="spellEnd"/>
          </w:p>
        </w:tc>
      </w:tr>
      <w:tr w:rsidR="00050363" w:rsidRPr="00D63197" w:rsidTr="00050363">
        <w:trPr>
          <w:jc w:val="center"/>
        </w:trPr>
        <w:tc>
          <w:tcPr>
            <w:tcW w:w="2057" w:type="dxa"/>
          </w:tcPr>
          <w:p w:rsidR="00050363" w:rsidRPr="00D63197" w:rsidRDefault="00050363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Class</w:t>
            </w:r>
          </w:p>
        </w:tc>
        <w:tc>
          <w:tcPr>
            <w:tcW w:w="3418" w:type="dxa"/>
          </w:tcPr>
          <w:p w:rsidR="00050363" w:rsidRPr="00D63197" w:rsidRDefault="00603CEF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</w:rPr>
              <w:t>tba</w:t>
            </w:r>
            <w:proofErr w:type="spellEnd"/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Domain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@Domain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ManCity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 ManCity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92DCE">
              <w:rPr>
                <w:color w:val="000000" w:themeColor="text1"/>
                <w:sz w:val="16"/>
                <w:szCs w:val="16"/>
              </w:rPr>
              <w:t>CovCity</w:t>
            </w:r>
            <w:proofErr w:type="spellEnd"/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</w:t>
            </w:r>
            <w:r w:rsidRPr="00D92DCE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D92DCE">
              <w:rPr>
                <w:color w:val="000000" w:themeColor="text1"/>
                <w:sz w:val="16"/>
                <w:szCs w:val="16"/>
              </w:rPr>
              <w:t>CovCity</w:t>
            </w:r>
            <w:proofErr w:type="spellEnd"/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BSC_Name</w:t>
            </w:r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</w:t>
            </w:r>
            <w:r>
              <w:t xml:space="preserve"> </w:t>
            </w:r>
            <w:r w:rsidRPr="00D92DCE">
              <w:rPr>
                <w:color w:val="000000" w:themeColor="text1"/>
                <w:sz w:val="16"/>
                <w:szCs w:val="16"/>
              </w:rPr>
              <w:t>BSC_Name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Region</w:t>
            </w:r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</w:t>
            </w:r>
            <w:r>
              <w:t xml:space="preserve"> </w:t>
            </w:r>
            <w:r w:rsidRPr="00D92DCE">
              <w:rPr>
                <w:color w:val="000000" w:themeColor="text1"/>
                <w:sz w:val="16"/>
                <w:szCs w:val="16"/>
              </w:rPr>
              <w:t>Region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Site</w:t>
            </w:r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@Site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92DCE">
              <w:rPr>
                <w:color w:val="000000" w:themeColor="text1"/>
                <w:sz w:val="16"/>
                <w:szCs w:val="16"/>
              </w:rPr>
              <w:t>Network</w:t>
            </w:r>
          </w:p>
        </w:tc>
        <w:tc>
          <w:tcPr>
            <w:tcW w:w="3418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@</w:t>
            </w:r>
            <w:r w:rsidRPr="00D92DCE">
              <w:rPr>
                <w:color w:val="000000" w:themeColor="text1"/>
                <w:sz w:val="16"/>
                <w:szCs w:val="16"/>
              </w:rPr>
              <w:t>Network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LogTicket</w:t>
            </w:r>
          </w:p>
        </w:tc>
        <w:tc>
          <w:tcPr>
            <w:tcW w:w="3418" w:type="dxa"/>
          </w:tcPr>
          <w:p w:rsidR="00D92DCE" w:rsidRPr="00D63197" w:rsidRDefault="00603CEF" w:rsidP="00D92DCE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ImpactFlag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OutsourceContractor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 OutsourceContractor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BusImportance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 BusImportance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OmcEms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 OmcEms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MaintFlag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@MaintFlag</w:t>
            </w:r>
          </w:p>
        </w:tc>
      </w:tr>
      <w:tr w:rsidR="00D92DCE" w:rsidRPr="00D63197" w:rsidTr="00050363">
        <w:trPr>
          <w:jc w:val="center"/>
        </w:trPr>
        <w:tc>
          <w:tcPr>
            <w:tcW w:w="2057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AdvCorrServerSerial</w:t>
            </w:r>
          </w:p>
        </w:tc>
        <w:tc>
          <w:tcPr>
            <w:tcW w:w="3418" w:type="dxa"/>
          </w:tcPr>
          <w:p w:rsidR="00D92DCE" w:rsidRPr="00D63197" w:rsidRDefault="00D92DCE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@ServerSerial</w:t>
            </w:r>
          </w:p>
        </w:tc>
      </w:tr>
      <w:tr w:rsidR="00603CEF" w:rsidRPr="00D63197" w:rsidTr="00603CEF">
        <w:trPr>
          <w:jc w:val="center"/>
        </w:trPr>
        <w:tc>
          <w:tcPr>
            <w:tcW w:w="2057" w:type="dxa"/>
          </w:tcPr>
          <w:p w:rsidR="00603CEF" w:rsidRPr="00D63197" w:rsidRDefault="00603CEF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EventId</w:t>
            </w:r>
          </w:p>
        </w:tc>
        <w:tc>
          <w:tcPr>
            <w:tcW w:w="3418" w:type="dxa"/>
            <w:vAlign w:val="center"/>
          </w:tcPr>
          <w:p w:rsidR="00603CEF" w:rsidRPr="00D63197" w:rsidRDefault="00603CEF" w:rsidP="00603CEF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</w:t>
            </w:r>
            <w:r w:rsidRPr="00603CEF">
              <w:rPr>
                <w:sz w:val="16"/>
                <w:szCs w:val="16"/>
              </w:rPr>
              <w:t>_ZTE_LINKBROKEN_001</w:t>
            </w:r>
          </w:p>
        </w:tc>
      </w:tr>
      <w:tr w:rsidR="00603CEF" w:rsidRPr="00D63197" w:rsidTr="00050363">
        <w:trPr>
          <w:jc w:val="center"/>
        </w:trPr>
        <w:tc>
          <w:tcPr>
            <w:tcW w:w="2057" w:type="dxa"/>
          </w:tcPr>
          <w:p w:rsidR="00603CEF" w:rsidRPr="00D63197" w:rsidRDefault="00603CEF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lastRenderedPageBreak/>
              <w:t>OwnerUID</w:t>
            </w:r>
          </w:p>
        </w:tc>
        <w:tc>
          <w:tcPr>
            <w:tcW w:w="3418" w:type="dxa"/>
          </w:tcPr>
          <w:p w:rsidR="00603CEF" w:rsidRPr="00D63197" w:rsidRDefault="00603CEF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65534</w:t>
            </w:r>
          </w:p>
        </w:tc>
      </w:tr>
      <w:tr w:rsidR="00603CEF" w:rsidRPr="00D63197" w:rsidTr="00050363">
        <w:trPr>
          <w:jc w:val="center"/>
        </w:trPr>
        <w:tc>
          <w:tcPr>
            <w:tcW w:w="2057" w:type="dxa"/>
          </w:tcPr>
          <w:p w:rsidR="00603CEF" w:rsidRPr="00D63197" w:rsidRDefault="00603CEF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Agent</w:t>
            </w:r>
          </w:p>
        </w:tc>
        <w:tc>
          <w:tcPr>
            <w:tcW w:w="3418" w:type="dxa"/>
          </w:tcPr>
          <w:p w:rsidR="00603CEF" w:rsidRPr="00D63197" w:rsidRDefault="00603CEF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Netcool Impact</w:t>
            </w:r>
          </w:p>
        </w:tc>
      </w:tr>
      <w:tr w:rsidR="00603CEF" w:rsidRPr="00D63197" w:rsidTr="00050363">
        <w:trPr>
          <w:jc w:val="center"/>
        </w:trPr>
        <w:tc>
          <w:tcPr>
            <w:tcW w:w="2057" w:type="dxa"/>
          </w:tcPr>
          <w:p w:rsidR="00603CEF" w:rsidRPr="00D63197" w:rsidRDefault="00603CEF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D63197">
              <w:rPr>
                <w:color w:val="000000" w:themeColor="text1"/>
                <w:sz w:val="16"/>
                <w:szCs w:val="16"/>
              </w:rPr>
              <w:t>TTHibernate</w:t>
            </w:r>
          </w:p>
        </w:tc>
        <w:tc>
          <w:tcPr>
            <w:tcW w:w="3418" w:type="dxa"/>
          </w:tcPr>
          <w:p w:rsidR="00603CEF" w:rsidRPr="00D63197" w:rsidRDefault="00603CEF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60</w:t>
            </w:r>
          </w:p>
        </w:tc>
      </w:tr>
      <w:tr w:rsidR="00A45777" w:rsidRPr="00D63197" w:rsidTr="00050363">
        <w:trPr>
          <w:jc w:val="center"/>
        </w:trPr>
        <w:tc>
          <w:tcPr>
            <w:tcW w:w="2057" w:type="dxa"/>
          </w:tcPr>
          <w:p w:rsidR="00A45777" w:rsidRPr="00D63197" w:rsidRDefault="00A45777" w:rsidP="00262F10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 w:rsidRPr="00A45777">
              <w:rPr>
                <w:color w:val="000000" w:themeColor="text1"/>
                <w:sz w:val="16"/>
                <w:szCs w:val="16"/>
              </w:rPr>
              <w:t>S</w:t>
            </w:r>
            <w:r>
              <w:rPr>
                <w:color w:val="000000" w:themeColor="text1"/>
                <w:sz w:val="16"/>
                <w:szCs w:val="16"/>
              </w:rPr>
              <w:t>o</w:t>
            </w:r>
            <w:r w:rsidRPr="00A45777">
              <w:rPr>
                <w:color w:val="000000" w:themeColor="text1"/>
                <w:sz w:val="16"/>
                <w:szCs w:val="16"/>
              </w:rPr>
              <w:t>urceNode</w:t>
            </w:r>
          </w:p>
        </w:tc>
        <w:tc>
          <w:tcPr>
            <w:tcW w:w="3418" w:type="dxa"/>
          </w:tcPr>
          <w:p w:rsidR="00A45777" w:rsidRPr="00D63197" w:rsidRDefault="00A45777" w:rsidP="00262F10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BSC Location</w:t>
            </w:r>
          </w:p>
        </w:tc>
      </w:tr>
      <w:tr w:rsidR="00603CEF" w:rsidRPr="00D63197" w:rsidTr="00050363">
        <w:trPr>
          <w:trHeight w:val="278"/>
          <w:jc w:val="center"/>
        </w:trPr>
        <w:tc>
          <w:tcPr>
            <w:tcW w:w="2057" w:type="dxa"/>
          </w:tcPr>
          <w:p w:rsidR="00603CEF" w:rsidRPr="00D63197" w:rsidRDefault="00F64CBD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JournalText</w:t>
            </w:r>
          </w:p>
        </w:tc>
        <w:tc>
          <w:tcPr>
            <w:tcW w:w="3418" w:type="dxa"/>
          </w:tcPr>
          <w:p w:rsidR="00603CEF" w:rsidRPr="00D63197" w:rsidRDefault="00F64CBD" w:rsidP="00050363">
            <w:pPr>
              <w:pStyle w:val="BodyTextIndent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‘Details of Associated  Network Events’</w:t>
            </w:r>
          </w:p>
        </w:tc>
      </w:tr>
      <w:tr w:rsidR="00603CEF" w:rsidRPr="00D63197" w:rsidTr="00050363">
        <w:trPr>
          <w:trHeight w:val="269"/>
          <w:jc w:val="center"/>
        </w:trPr>
        <w:tc>
          <w:tcPr>
            <w:tcW w:w="2057" w:type="dxa"/>
          </w:tcPr>
          <w:p w:rsidR="00603CEF" w:rsidRPr="00D63197" w:rsidRDefault="00603CEF" w:rsidP="00A45777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418" w:type="dxa"/>
          </w:tcPr>
          <w:p w:rsidR="00603CEF" w:rsidRPr="00D63197" w:rsidRDefault="00603CEF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603CEF" w:rsidRPr="00D63197" w:rsidTr="00050363">
        <w:trPr>
          <w:trHeight w:val="373"/>
          <w:jc w:val="center"/>
        </w:trPr>
        <w:tc>
          <w:tcPr>
            <w:tcW w:w="2057" w:type="dxa"/>
          </w:tcPr>
          <w:p w:rsidR="00603CEF" w:rsidRPr="00D63197" w:rsidRDefault="00603CEF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418" w:type="dxa"/>
          </w:tcPr>
          <w:p w:rsidR="00603CEF" w:rsidRPr="00D63197" w:rsidRDefault="00603CEF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  <w:tr w:rsidR="00603CEF" w:rsidRPr="00D63197" w:rsidTr="00050363">
        <w:trPr>
          <w:trHeight w:val="264"/>
          <w:jc w:val="center"/>
        </w:trPr>
        <w:tc>
          <w:tcPr>
            <w:tcW w:w="2057" w:type="dxa"/>
          </w:tcPr>
          <w:p w:rsidR="00603CEF" w:rsidRPr="00D63197" w:rsidRDefault="00603CEF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418" w:type="dxa"/>
          </w:tcPr>
          <w:p w:rsidR="00603CEF" w:rsidRPr="00D63197" w:rsidRDefault="00603CEF" w:rsidP="00050363">
            <w:pPr>
              <w:pStyle w:val="BodyTextIndent"/>
              <w:spacing w:after="0"/>
              <w:ind w:left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</w:tr>
    </w:tbl>
    <w:p w:rsidR="00050363" w:rsidRPr="00D63197" w:rsidRDefault="00050363" w:rsidP="006870DA"/>
    <w:p w:rsidR="00760AAE" w:rsidRDefault="00760AAE" w:rsidP="00760AAE">
      <w:pPr>
        <w:pStyle w:val="Heading2"/>
        <w:rPr>
          <w:rFonts w:cs="Arial"/>
          <w:szCs w:val="24"/>
        </w:rPr>
      </w:pPr>
      <w:r>
        <w:rPr>
          <w:rFonts w:cs="Arial"/>
          <w:szCs w:val="24"/>
        </w:rPr>
        <w:t>Hibernation Period</w:t>
      </w:r>
    </w:p>
    <w:p w:rsidR="00545957" w:rsidRPr="00545957" w:rsidRDefault="00545957" w:rsidP="00545957"/>
    <w:tbl>
      <w:tblPr>
        <w:tblStyle w:val="TableGrid"/>
        <w:tblW w:w="5506" w:type="dxa"/>
        <w:jc w:val="center"/>
        <w:tblInd w:w="213" w:type="dxa"/>
        <w:tblLook w:val="04A0"/>
      </w:tblPr>
      <w:tblGrid>
        <w:gridCol w:w="2864"/>
        <w:gridCol w:w="2642"/>
      </w:tblGrid>
      <w:tr w:rsidR="00760AAE" w:rsidRPr="00D63197" w:rsidTr="00F117DC">
        <w:trPr>
          <w:jc w:val="center"/>
        </w:trPr>
        <w:tc>
          <w:tcPr>
            <w:tcW w:w="2864" w:type="dxa"/>
            <w:shd w:val="clear" w:color="auto" w:fill="95B3D7" w:themeFill="accent1" w:themeFillTint="99"/>
            <w:vAlign w:val="center"/>
          </w:tcPr>
          <w:p w:rsidR="00760AAE" w:rsidRPr="00545957" w:rsidRDefault="00545957" w:rsidP="00F117DC">
            <w:pPr>
              <w:pStyle w:val="BodyTextIndent"/>
              <w:ind w:left="0"/>
              <w:rPr>
                <w:b/>
              </w:rPr>
            </w:pPr>
            <w:r w:rsidRPr="00545957">
              <w:rPr>
                <w:b/>
                <w:bCs/>
              </w:rPr>
              <w:t>Count of NEs having link broken alarms</w:t>
            </w:r>
          </w:p>
        </w:tc>
        <w:tc>
          <w:tcPr>
            <w:tcW w:w="2642" w:type="dxa"/>
            <w:shd w:val="clear" w:color="auto" w:fill="95B3D7" w:themeFill="accent1" w:themeFillTint="99"/>
            <w:vAlign w:val="center"/>
          </w:tcPr>
          <w:p w:rsidR="00760AAE" w:rsidRPr="00545957" w:rsidRDefault="00545957" w:rsidP="00F117DC">
            <w:pPr>
              <w:pStyle w:val="BodyTextIndent"/>
              <w:ind w:left="0"/>
              <w:rPr>
                <w:b/>
              </w:rPr>
            </w:pPr>
            <w:r w:rsidRPr="00545957">
              <w:rPr>
                <w:b/>
                <w:bCs/>
              </w:rPr>
              <w:t>Hibernation Time</w:t>
            </w:r>
          </w:p>
        </w:tc>
      </w:tr>
      <w:tr w:rsidR="00545957" w:rsidRPr="00D63197" w:rsidTr="00280914">
        <w:trPr>
          <w:trHeight w:val="300"/>
          <w:jc w:val="center"/>
        </w:trPr>
        <w:tc>
          <w:tcPr>
            <w:tcW w:w="2864" w:type="dxa"/>
            <w:vAlign w:val="bottom"/>
          </w:tcPr>
          <w:p w:rsidR="00545957" w:rsidRDefault="00545957" w:rsidP="00545957">
            <w:pPr>
              <w:spacing w:after="0"/>
              <w:ind w:left="93"/>
              <w:jc w:val="lef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Single BSC</w:t>
            </w:r>
          </w:p>
        </w:tc>
        <w:tc>
          <w:tcPr>
            <w:tcW w:w="2642" w:type="dxa"/>
            <w:vAlign w:val="center"/>
          </w:tcPr>
          <w:p w:rsidR="00545957" w:rsidRPr="00D63197" w:rsidRDefault="00545957" w:rsidP="00545957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color w:val="000000"/>
              </w:rPr>
              <w:t>20 Minutes</w:t>
            </w:r>
          </w:p>
        </w:tc>
      </w:tr>
      <w:tr w:rsidR="00545957" w:rsidRPr="00D63197" w:rsidTr="00280914">
        <w:trPr>
          <w:trHeight w:val="300"/>
          <w:jc w:val="center"/>
        </w:trPr>
        <w:tc>
          <w:tcPr>
            <w:tcW w:w="2864" w:type="dxa"/>
            <w:vAlign w:val="bottom"/>
          </w:tcPr>
          <w:p w:rsidR="00545957" w:rsidRDefault="00545957" w:rsidP="00545957">
            <w:pPr>
              <w:spacing w:after="0"/>
              <w:ind w:left="93"/>
              <w:jc w:val="lef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Multiple BSCs of same location with event time within 5Mins Time Window</w:t>
            </w:r>
          </w:p>
        </w:tc>
        <w:tc>
          <w:tcPr>
            <w:tcW w:w="2642" w:type="dxa"/>
            <w:vAlign w:val="center"/>
          </w:tcPr>
          <w:p w:rsidR="00545957" w:rsidRDefault="00545957" w:rsidP="00545957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color w:val="000000"/>
              </w:rPr>
              <w:t>10 Minutes</w:t>
            </w:r>
          </w:p>
        </w:tc>
      </w:tr>
      <w:tr w:rsidR="00545957" w:rsidRPr="00D63197" w:rsidTr="00280914">
        <w:trPr>
          <w:trHeight w:val="300"/>
          <w:jc w:val="center"/>
        </w:trPr>
        <w:tc>
          <w:tcPr>
            <w:tcW w:w="2864" w:type="dxa"/>
            <w:vAlign w:val="bottom"/>
          </w:tcPr>
          <w:p w:rsidR="00545957" w:rsidRDefault="00545957" w:rsidP="00545957">
            <w:pPr>
              <w:spacing w:after="0"/>
              <w:ind w:left="93"/>
              <w:jc w:val="lef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Multiple BSCs of different location but event time is within 5Mins Time Window</w:t>
            </w:r>
          </w:p>
        </w:tc>
        <w:tc>
          <w:tcPr>
            <w:tcW w:w="2642" w:type="dxa"/>
            <w:vAlign w:val="center"/>
          </w:tcPr>
          <w:p w:rsidR="00545957" w:rsidRDefault="00545957" w:rsidP="00545957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color w:val="000000"/>
              </w:rPr>
              <w:t>10 Minutes</w:t>
            </w:r>
          </w:p>
        </w:tc>
      </w:tr>
    </w:tbl>
    <w:p w:rsidR="00760AAE" w:rsidRPr="00760AAE" w:rsidRDefault="00760AAE" w:rsidP="00760AAE"/>
    <w:p w:rsidR="00760AAE" w:rsidRPr="00D63197" w:rsidRDefault="00760AAE" w:rsidP="00760AAE">
      <w:pPr>
        <w:pStyle w:val="Heading2"/>
        <w:rPr>
          <w:rFonts w:cs="Arial"/>
          <w:szCs w:val="24"/>
        </w:rPr>
      </w:pPr>
      <w:r w:rsidRPr="00D63197">
        <w:rPr>
          <w:rFonts w:cs="Arial"/>
          <w:szCs w:val="24"/>
        </w:rPr>
        <w:t>Low Level Algorithm</w:t>
      </w:r>
    </w:p>
    <w:p w:rsidR="006870DA" w:rsidRPr="00D63197" w:rsidRDefault="006870DA" w:rsidP="001C2245"/>
    <w:p w:rsidR="001D0F30" w:rsidRPr="00D63197" w:rsidRDefault="001D0F30" w:rsidP="001D0F30">
      <w:pPr>
        <w:pStyle w:val="Heading3"/>
        <w:rPr>
          <w:rFonts w:cs="Arial"/>
          <w:color w:val="000000" w:themeColor="text1"/>
        </w:rPr>
      </w:pPr>
      <w:bookmarkStart w:id="32" w:name="_Toc311206028"/>
      <w:r w:rsidRPr="00D63197">
        <w:rPr>
          <w:rFonts w:cs="Arial"/>
          <w:color w:val="000000" w:themeColor="text1"/>
        </w:rPr>
        <w:t xml:space="preserve">Processing </w:t>
      </w:r>
      <w:proofErr w:type="gramStart"/>
      <w:r w:rsidR="00883FEA">
        <w:rPr>
          <w:rFonts w:cs="Arial"/>
          <w:color w:val="000000" w:themeColor="text1"/>
        </w:rPr>
        <w:t>A</w:t>
      </w:r>
      <w:proofErr w:type="gramEnd"/>
      <w:r w:rsidR="00883FEA">
        <w:rPr>
          <w:rFonts w:cs="Arial"/>
          <w:color w:val="000000" w:themeColor="text1"/>
        </w:rPr>
        <w:t xml:space="preserve"> Link Broken Event</w:t>
      </w:r>
      <w:bookmarkEnd w:id="32"/>
    </w:p>
    <w:p w:rsidR="00050363" w:rsidRPr="00D63197" w:rsidRDefault="00050363" w:rsidP="00050363">
      <w:pPr>
        <w:rPr>
          <w:b/>
        </w:rPr>
      </w:pPr>
    </w:p>
    <w:p w:rsidR="00050363" w:rsidRPr="00D63197" w:rsidRDefault="00050363" w:rsidP="001C2245"/>
    <w:p w:rsidR="006870DA" w:rsidRDefault="00753FB4" w:rsidP="00D92DCE">
      <w:pPr>
        <w:pStyle w:val="ListParagraph"/>
        <w:numPr>
          <w:ilvl w:val="0"/>
          <w:numId w:val="80"/>
        </w:numPr>
      </w:pPr>
      <w:r>
        <w:t>Event Enters Policy as defined by Event Reader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 xml:space="preserve">Set </w:t>
      </w:r>
      <w:r w:rsidRPr="00753FB4">
        <w:t>@ImpactFlag = 5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>Look for associated Synthetic Event</w:t>
      </w:r>
    </w:p>
    <w:p w:rsidR="00F16E1E" w:rsidRDefault="00753FB4" w:rsidP="00D92DCE">
      <w:pPr>
        <w:pStyle w:val="ListParagraph"/>
        <w:numPr>
          <w:ilvl w:val="0"/>
          <w:numId w:val="80"/>
        </w:numPr>
      </w:pPr>
      <w:r>
        <w:t xml:space="preserve">If there is </w:t>
      </w:r>
      <w:r w:rsidR="0050738D">
        <w:t>no</w:t>
      </w:r>
      <w:r>
        <w:t xml:space="preserve"> associated Synthetic Event </w:t>
      </w:r>
    </w:p>
    <w:p w:rsidR="00760AAE" w:rsidRDefault="00760AAE" w:rsidP="00D92DCE">
      <w:pPr>
        <w:pStyle w:val="ListParagraph"/>
        <w:numPr>
          <w:ilvl w:val="0"/>
          <w:numId w:val="80"/>
        </w:numPr>
      </w:pPr>
      <w:r>
        <w:t>Calculate Hibernation Period</w:t>
      </w:r>
    </w:p>
    <w:p w:rsidR="0050738D" w:rsidRDefault="00760AAE" w:rsidP="00F16E1E">
      <w:pPr>
        <w:pStyle w:val="ListParagraph"/>
        <w:numPr>
          <w:ilvl w:val="0"/>
          <w:numId w:val="80"/>
        </w:numPr>
      </w:pPr>
      <w:r>
        <w:t xml:space="preserve">Hibernate </w:t>
      </w:r>
    </w:p>
    <w:p w:rsidR="0050738D" w:rsidRDefault="0050738D" w:rsidP="0050738D">
      <w:pPr>
        <w:pStyle w:val="ListParagraph"/>
        <w:numPr>
          <w:ilvl w:val="0"/>
          <w:numId w:val="80"/>
        </w:numPr>
      </w:pPr>
      <w:r>
        <w:t>Check that the Network Event still exists</w:t>
      </w:r>
    </w:p>
    <w:p w:rsidR="00F16E1E" w:rsidRDefault="00F16E1E" w:rsidP="00F16E1E">
      <w:pPr>
        <w:pStyle w:val="ListParagraph"/>
        <w:numPr>
          <w:ilvl w:val="0"/>
          <w:numId w:val="80"/>
        </w:numPr>
      </w:pPr>
      <w:r>
        <w:t>Create Synthetic Event</w:t>
      </w:r>
    </w:p>
    <w:p w:rsidR="00F64CBD" w:rsidRDefault="00F64CBD" w:rsidP="00F16E1E">
      <w:pPr>
        <w:pStyle w:val="ListParagraph"/>
        <w:numPr>
          <w:ilvl w:val="0"/>
          <w:numId w:val="80"/>
        </w:numPr>
      </w:pPr>
      <w:r>
        <w:t xml:space="preserve">Update Synthetic </w:t>
      </w:r>
      <w:proofErr w:type="spellStart"/>
      <w:r>
        <w:t>Event.JournalText</w:t>
      </w:r>
      <w:proofErr w:type="spellEnd"/>
      <w:r>
        <w:t xml:space="preserve"> with Network Event Details</w:t>
      </w:r>
    </w:p>
    <w:p w:rsidR="00F16E1E" w:rsidRDefault="00F16E1E" w:rsidP="00F16E1E">
      <w:pPr>
        <w:pStyle w:val="ListParagraph"/>
        <w:numPr>
          <w:ilvl w:val="0"/>
          <w:numId w:val="80"/>
        </w:numPr>
      </w:pPr>
      <w:r>
        <w:t>Update Network Event with Synthetic Event Details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 xml:space="preserve">Update Network Event with </w:t>
      </w:r>
      <w:r w:rsidR="003F2B1F">
        <w:t>Incident Record</w:t>
      </w:r>
      <w:r>
        <w:t xml:space="preserve"> Details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>Get the number of Network Events associated with this Synthetic Event</w:t>
      </w:r>
      <w:r w:rsidR="006F082C">
        <w:t xml:space="preserve"> with a distinct BSC Code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 xml:space="preserve">Update Synthetic Event with the number of associated </w:t>
      </w:r>
      <w:r w:rsidR="00C5371F">
        <w:t xml:space="preserve">Distinct </w:t>
      </w:r>
      <w:r>
        <w:t>Network Events</w:t>
      </w:r>
    </w:p>
    <w:p w:rsidR="00753FB4" w:rsidRDefault="00753FB4" w:rsidP="00D92DCE">
      <w:pPr>
        <w:pStyle w:val="ListParagraph"/>
        <w:numPr>
          <w:ilvl w:val="0"/>
          <w:numId w:val="80"/>
        </w:numPr>
      </w:pPr>
      <w:r>
        <w:t>Set @ImpactFlag = 6</w:t>
      </w:r>
    </w:p>
    <w:p w:rsidR="00753FB4" w:rsidRPr="00D63197" w:rsidRDefault="00753FB4" w:rsidP="001C2245"/>
    <w:p w:rsidR="006870DA" w:rsidRDefault="006870DA" w:rsidP="001C2245"/>
    <w:p w:rsidR="00E86D26" w:rsidRPr="00D63197" w:rsidRDefault="00E86D26" w:rsidP="001C2245"/>
    <w:p w:rsidR="00050363" w:rsidRPr="00D63197" w:rsidRDefault="00050363">
      <w:pPr>
        <w:spacing w:before="0" w:after="0"/>
        <w:rPr>
          <w:b/>
          <w:sz w:val="24"/>
          <w:szCs w:val="24"/>
        </w:rPr>
      </w:pPr>
    </w:p>
    <w:p w:rsidR="009678EF" w:rsidRPr="00D63197" w:rsidRDefault="009678EF" w:rsidP="009678EF">
      <w:pPr>
        <w:pStyle w:val="Heading2"/>
        <w:rPr>
          <w:rFonts w:cs="Arial"/>
          <w:szCs w:val="24"/>
        </w:rPr>
      </w:pPr>
      <w:bookmarkStart w:id="33" w:name="_Toc311206029"/>
      <w:r w:rsidRPr="00D63197">
        <w:rPr>
          <w:rFonts w:cs="Arial"/>
          <w:szCs w:val="24"/>
        </w:rPr>
        <w:t>Low Level Flow Chart</w:t>
      </w:r>
      <w:bookmarkEnd w:id="33"/>
    </w:p>
    <w:p w:rsidR="009678EF" w:rsidRDefault="009678EF" w:rsidP="009678EF">
      <w:pPr>
        <w:pStyle w:val="Heading3"/>
        <w:rPr>
          <w:rFonts w:cs="Arial"/>
          <w:color w:val="000000" w:themeColor="text1"/>
        </w:rPr>
      </w:pPr>
      <w:bookmarkStart w:id="34" w:name="_Toc311206030"/>
      <w:proofErr w:type="spellStart"/>
      <w:r w:rsidRPr="00D63197">
        <w:rPr>
          <w:rFonts w:cs="Arial"/>
          <w:color w:val="000000" w:themeColor="text1"/>
        </w:rPr>
        <w:t>ML_</w:t>
      </w:r>
      <w:r w:rsidR="006F082C">
        <w:rPr>
          <w:rFonts w:cs="Arial"/>
          <w:color w:val="000000" w:themeColor="text1"/>
        </w:rPr>
        <w:t>ZTE</w:t>
      </w:r>
      <w:r w:rsidRPr="00D63197">
        <w:rPr>
          <w:rFonts w:cs="Arial"/>
          <w:color w:val="000000" w:themeColor="text1"/>
        </w:rPr>
        <w:t>_</w:t>
      </w:r>
      <w:r w:rsidR="006F082C">
        <w:rPr>
          <w:rFonts w:cs="Arial"/>
          <w:color w:val="000000" w:themeColor="text1"/>
        </w:rPr>
        <w:t>LinkBroken</w:t>
      </w:r>
      <w:bookmarkEnd w:id="34"/>
      <w:proofErr w:type="spellEnd"/>
      <w:r w:rsidR="00753FB4">
        <w:rPr>
          <w:rFonts w:cs="Arial"/>
          <w:color w:val="000000" w:themeColor="text1"/>
        </w:rPr>
        <w:t xml:space="preserve"> </w:t>
      </w:r>
    </w:p>
    <w:p w:rsidR="00545957" w:rsidRPr="00545957" w:rsidRDefault="00545957" w:rsidP="00545957"/>
    <w:p w:rsidR="00BD617C" w:rsidRDefault="00AE2403" w:rsidP="00CA4F92">
      <w:pPr>
        <w:ind w:left="851"/>
      </w:pPr>
      <w:r>
        <w:object w:dxaOrig="5553" w:dyaOrig="143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25pt;height:555pt" o:ole="">
            <v:imagedata r:id="rId10" o:title=""/>
          </v:shape>
          <o:OLEObject Type="Embed" ProgID="Visio.Drawing.11" ShapeID="_x0000_i1025" DrawAspect="Content" ObjectID="_1389603327" r:id="rId11"/>
        </w:object>
      </w:r>
    </w:p>
    <w:sectPr w:rsidR="00BD617C" w:rsidSect="0023388C">
      <w:headerReference w:type="default" r:id="rId12"/>
      <w:footerReference w:type="default" r:id="rId13"/>
      <w:endnotePr>
        <w:numFmt w:val="decimal"/>
      </w:endnotePr>
      <w:pgSz w:w="11909" w:h="16834" w:code="9"/>
      <w:pgMar w:top="1644" w:right="1134" w:bottom="1304" w:left="1134" w:header="567" w:footer="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5B7" w:rsidRDefault="005F55B7" w:rsidP="001F7940">
      <w:r>
        <w:separator/>
      </w:r>
    </w:p>
  </w:endnote>
  <w:endnote w:type="continuationSeparator" w:id="0">
    <w:p w:rsidR="005F55B7" w:rsidRDefault="005F55B7" w:rsidP="001F79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1137"/>
      <w:gridCol w:w="6768"/>
      <w:gridCol w:w="1952"/>
    </w:tblGrid>
    <w:tr w:rsidR="00603CEF" w:rsidRPr="006A4005" w:rsidTr="00703150">
      <w:trPr>
        <w:cantSplit/>
        <w:trHeight w:val="360"/>
      </w:trPr>
      <w:tc>
        <w:tcPr>
          <w:tcW w:w="577" w:type="pct"/>
        </w:tcPr>
        <w:p w:rsidR="00603CEF" w:rsidRPr="006A4005" w:rsidRDefault="00603CEF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>Document</w:t>
          </w:r>
        </w:p>
      </w:tc>
      <w:tc>
        <w:tcPr>
          <w:tcW w:w="3433" w:type="pct"/>
        </w:tcPr>
        <w:p w:rsidR="00603CEF" w:rsidRPr="006A4005" w:rsidRDefault="00603CEF" w:rsidP="00DA3A25">
          <w:pPr>
            <w:pStyle w:val="Footer"/>
            <w:rPr>
              <w:sz w:val="16"/>
              <w:szCs w:val="16"/>
            </w:rPr>
          </w:pPr>
          <w:r>
            <w:rPr>
              <w:smallCaps/>
              <w:sz w:val="16"/>
            </w:rPr>
            <w:t>Innovise</w:t>
          </w:r>
          <w:r w:rsidRPr="006A4005">
            <w:rPr>
              <w:smallCaps/>
              <w:sz w:val="16"/>
            </w:rPr>
            <w:t xml:space="preserve"> </w:t>
          </w:r>
          <w:r>
            <w:rPr>
              <w:smallCaps/>
              <w:sz w:val="16"/>
            </w:rPr>
            <w:t>ESM : ZTE Integration  Broken Link Policy</w:t>
          </w:r>
        </w:p>
      </w:tc>
      <w:tc>
        <w:tcPr>
          <w:tcW w:w="990" w:type="pct"/>
        </w:tcPr>
        <w:p w:rsidR="00603CEF" w:rsidRPr="006A4005" w:rsidRDefault="00603CEF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 xml:space="preserve">Page </w:t>
          </w:r>
          <w:r w:rsidR="00EC3C5E" w:rsidRPr="006A4005">
            <w:rPr>
              <w:sz w:val="16"/>
            </w:rPr>
            <w:fldChar w:fldCharType="begin"/>
          </w:r>
          <w:r w:rsidRPr="006A4005">
            <w:rPr>
              <w:sz w:val="16"/>
            </w:rPr>
            <w:instrText xml:space="preserve"> PAGE </w:instrText>
          </w:r>
          <w:r w:rsidR="00EC3C5E" w:rsidRPr="006A4005">
            <w:rPr>
              <w:sz w:val="16"/>
            </w:rPr>
            <w:fldChar w:fldCharType="separate"/>
          </w:r>
          <w:r w:rsidR="00AE2403">
            <w:rPr>
              <w:noProof/>
              <w:sz w:val="16"/>
            </w:rPr>
            <w:t>2</w:t>
          </w:r>
          <w:r w:rsidR="00EC3C5E" w:rsidRPr="006A4005">
            <w:rPr>
              <w:sz w:val="16"/>
            </w:rPr>
            <w:fldChar w:fldCharType="end"/>
          </w:r>
          <w:r w:rsidRPr="006A4005">
            <w:rPr>
              <w:sz w:val="16"/>
            </w:rPr>
            <w:t xml:space="preserve"> of </w:t>
          </w:r>
          <w:r w:rsidR="00EC3C5E" w:rsidRPr="006A4005">
            <w:rPr>
              <w:sz w:val="16"/>
            </w:rPr>
            <w:fldChar w:fldCharType="begin"/>
          </w:r>
          <w:r w:rsidRPr="006A4005">
            <w:rPr>
              <w:sz w:val="16"/>
            </w:rPr>
            <w:instrText xml:space="preserve"> NUMPAGES </w:instrText>
          </w:r>
          <w:r w:rsidR="00EC3C5E" w:rsidRPr="006A4005">
            <w:rPr>
              <w:sz w:val="16"/>
            </w:rPr>
            <w:fldChar w:fldCharType="separate"/>
          </w:r>
          <w:r w:rsidR="00AE2403">
            <w:rPr>
              <w:noProof/>
              <w:sz w:val="16"/>
            </w:rPr>
            <w:t>9</w:t>
          </w:r>
          <w:r w:rsidR="00EC3C5E" w:rsidRPr="006A4005">
            <w:rPr>
              <w:sz w:val="16"/>
            </w:rPr>
            <w:fldChar w:fldCharType="end"/>
          </w:r>
        </w:p>
      </w:tc>
    </w:tr>
    <w:tr w:rsidR="00603CEF" w:rsidRPr="006A4005" w:rsidTr="00703150">
      <w:trPr>
        <w:trHeight w:val="213"/>
      </w:trPr>
      <w:tc>
        <w:tcPr>
          <w:tcW w:w="577" w:type="pct"/>
        </w:tcPr>
        <w:p w:rsidR="00603CEF" w:rsidRPr="006A4005" w:rsidRDefault="00603CEF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>Version:</w:t>
          </w:r>
        </w:p>
      </w:tc>
      <w:tc>
        <w:tcPr>
          <w:tcW w:w="3433" w:type="pct"/>
        </w:tcPr>
        <w:p w:rsidR="00603CEF" w:rsidRPr="006A4005" w:rsidRDefault="00603CEF" w:rsidP="00334A14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V1.0 </w:t>
          </w:r>
          <w:r w:rsidR="00760AAE">
            <w:rPr>
              <w:sz w:val="16"/>
            </w:rPr>
            <w:t>1</w:t>
          </w:r>
        </w:p>
      </w:tc>
      <w:tc>
        <w:tcPr>
          <w:tcW w:w="990" w:type="pct"/>
        </w:tcPr>
        <w:p w:rsidR="00603CEF" w:rsidRPr="006A4005" w:rsidRDefault="00603CEF" w:rsidP="001F7940">
          <w:pPr>
            <w:pStyle w:val="Footer"/>
            <w:rPr>
              <w:sz w:val="16"/>
            </w:rPr>
          </w:pPr>
        </w:p>
      </w:tc>
    </w:tr>
    <w:tr w:rsidR="00603CEF" w:rsidRPr="006A4005" w:rsidTr="00703150">
      <w:trPr>
        <w:trHeight w:val="227"/>
      </w:trPr>
      <w:tc>
        <w:tcPr>
          <w:tcW w:w="577" w:type="pct"/>
        </w:tcPr>
        <w:p w:rsidR="00603CEF" w:rsidRPr="006A4005" w:rsidRDefault="00603CEF" w:rsidP="001F7940">
          <w:pPr>
            <w:pStyle w:val="Footer"/>
            <w:rPr>
              <w:sz w:val="16"/>
            </w:rPr>
          </w:pPr>
          <w:r w:rsidRPr="006A4005">
            <w:rPr>
              <w:sz w:val="16"/>
            </w:rPr>
            <w:t>Date:</w:t>
          </w:r>
        </w:p>
      </w:tc>
      <w:tc>
        <w:tcPr>
          <w:tcW w:w="3433" w:type="pct"/>
        </w:tcPr>
        <w:p w:rsidR="00603CEF" w:rsidRPr="006A4005" w:rsidRDefault="00EC3C5E" w:rsidP="00005FF5">
          <w:pPr>
            <w:pStyle w:val="Footer"/>
            <w:rPr>
              <w:sz w:val="16"/>
            </w:rPr>
          </w:pPr>
          <w:r>
            <w:rPr>
              <w:sz w:val="16"/>
            </w:rPr>
            <w:fldChar w:fldCharType="begin"/>
          </w:r>
          <w:r w:rsidR="0086772A">
            <w:rPr>
              <w:sz w:val="16"/>
            </w:rPr>
            <w:instrText xml:space="preserve"> PRINTDATE  \@ "d MMMM yyyy"  \* MERGEFORMAT </w:instrText>
          </w:r>
          <w:r>
            <w:rPr>
              <w:sz w:val="16"/>
            </w:rPr>
            <w:fldChar w:fldCharType="separate"/>
          </w:r>
          <w:r w:rsidR="0086772A">
            <w:rPr>
              <w:noProof/>
              <w:sz w:val="16"/>
            </w:rPr>
            <w:t>22 December 2011</w:t>
          </w:r>
          <w:r>
            <w:rPr>
              <w:sz w:val="16"/>
            </w:rPr>
            <w:fldChar w:fldCharType="end"/>
          </w:r>
        </w:p>
      </w:tc>
      <w:tc>
        <w:tcPr>
          <w:tcW w:w="990" w:type="pct"/>
        </w:tcPr>
        <w:p w:rsidR="00603CEF" w:rsidRPr="006A4005" w:rsidRDefault="00603CEF" w:rsidP="001F7940">
          <w:pPr>
            <w:pStyle w:val="Footer"/>
            <w:rPr>
              <w:sz w:val="16"/>
            </w:rPr>
          </w:pPr>
        </w:p>
      </w:tc>
    </w:tr>
  </w:tbl>
  <w:p w:rsidR="00603CEF" w:rsidRPr="00E95808" w:rsidRDefault="00603CEF" w:rsidP="00E95808">
    <w:pPr>
      <w:pStyle w:val="Footer"/>
      <w:rPr>
        <w:sz w:val="14"/>
      </w:rPr>
    </w:pPr>
    <w:r w:rsidRPr="00E95808">
      <w:rPr>
        <w:sz w:val="14"/>
      </w:rPr>
      <w:t xml:space="preserve">© </w:t>
    </w:r>
    <w:r>
      <w:rPr>
        <w:sz w:val="14"/>
      </w:rPr>
      <w:t>Innovise ESM 2011</w:t>
    </w:r>
    <w:r w:rsidRPr="00E95808">
      <w:rPr>
        <w:sz w:val="14"/>
      </w:rPr>
      <w:t>. All Rights Reserved. Commercial in Confidence</w:t>
    </w:r>
  </w:p>
  <w:p w:rsidR="00603CEF" w:rsidRDefault="00603CEF" w:rsidP="001F7940">
    <w:pPr>
      <w:pStyle w:val="Footer"/>
    </w:pPr>
  </w:p>
  <w:p w:rsidR="00603CEF" w:rsidRDefault="00603CEF" w:rsidP="001F794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5B7" w:rsidRDefault="005F55B7" w:rsidP="001F7940">
      <w:r>
        <w:separator/>
      </w:r>
    </w:p>
  </w:footnote>
  <w:footnote w:type="continuationSeparator" w:id="0">
    <w:p w:rsidR="005F55B7" w:rsidRDefault="005F55B7" w:rsidP="001F79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CEF" w:rsidRDefault="00603CEF" w:rsidP="00EE4252">
    <w:pPr>
      <w:pStyle w:val="Header"/>
      <w:tabs>
        <w:tab w:val="clear" w:pos="8640"/>
        <w:tab w:val="right" w:pos="9639"/>
      </w:tabs>
    </w:pPr>
    <w:r>
      <w:rPr>
        <w:rFonts w:ascii="Calibri" w:hAnsi="Calibri" w:cs="Calibri"/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4880610</wp:posOffset>
          </wp:positionH>
          <wp:positionV relativeFrom="paragraph">
            <wp:posOffset>195580</wp:posOffset>
          </wp:positionV>
          <wp:extent cx="1132840" cy="346075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346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 w:rsidR="00603CEF" w:rsidRDefault="00603CEF" w:rsidP="001D5403">
    <w:pPr>
      <w:pStyle w:val="Header"/>
      <w:pBdr>
        <w:bottom w:val="single" w:sz="4" w:space="17" w:color="auto"/>
      </w:pBdr>
      <w:tabs>
        <w:tab w:val="clear" w:pos="8640"/>
        <w:tab w:val="right" w:pos="9639"/>
      </w:tabs>
    </w:pPr>
    <w:r>
      <w:rPr>
        <w:rFonts w:ascii="Calibri" w:hAnsi="Calibri" w:cs="Calibri"/>
        <w:noProof/>
      </w:rPr>
      <w:tab/>
    </w:r>
    <w:r>
      <w:rPr>
        <w:rFonts w:ascii="Calibri" w:hAnsi="Calibri" w:cs="Calibri"/>
        <w:noProof/>
      </w:rPr>
      <w:tab/>
    </w:r>
    <w:r>
      <w:rPr>
        <w:noProof/>
        <w:lang w:eastAsia="en-GB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-25400</wp:posOffset>
          </wp:positionH>
          <wp:positionV relativeFrom="paragraph">
            <wp:posOffset>7620</wp:posOffset>
          </wp:positionV>
          <wp:extent cx="1646555" cy="311785"/>
          <wp:effectExtent l="0" t="0" r="0" b="0"/>
          <wp:wrapNone/>
          <wp:docPr id="1" name="Picture 9" descr="Innovise ESM 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nnovise ESM rg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555" cy="311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GB"/>
      </w:rPr>
      <w:t xml:space="preserve">                                                                             </w:t>
    </w:r>
  </w:p>
  <w:p w:rsidR="00603CEF" w:rsidRPr="00DC0660" w:rsidRDefault="00603CEF" w:rsidP="001F79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116A9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5"/>
    <w:multiLevelType w:val="singleLevel"/>
    <w:tmpl w:val="00000005"/>
    <w:name w:val="WW8Num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8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6">
    <w:nsid w:val="00000012"/>
    <w:multiLevelType w:val="singleLevel"/>
    <w:tmpl w:val="00000012"/>
    <w:name w:val="WW8Num1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7">
    <w:nsid w:val="0000001B"/>
    <w:multiLevelType w:val="singleLevel"/>
    <w:tmpl w:val="0000001B"/>
    <w:name w:val="WW8Num27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8">
    <w:nsid w:val="0000001D"/>
    <w:multiLevelType w:val="singleLevel"/>
    <w:tmpl w:val="0000001D"/>
    <w:name w:val="WW8Num2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9">
    <w:nsid w:val="0000001E"/>
    <w:multiLevelType w:val="singleLevel"/>
    <w:tmpl w:val="0000001E"/>
    <w:name w:val="WW8Num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0">
    <w:nsid w:val="00000020"/>
    <w:multiLevelType w:val="singleLevel"/>
    <w:tmpl w:val="00000020"/>
    <w:name w:val="WW8Num3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21"/>
    <w:multiLevelType w:val="singleLevel"/>
    <w:tmpl w:val="00000021"/>
    <w:name w:val="WW8Num3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2">
    <w:nsid w:val="0000002F"/>
    <w:multiLevelType w:val="singleLevel"/>
    <w:tmpl w:val="0000002F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3F26EA"/>
    <w:multiLevelType w:val="hybridMultilevel"/>
    <w:tmpl w:val="1BD41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3895BCF"/>
    <w:multiLevelType w:val="hybridMultilevel"/>
    <w:tmpl w:val="AD96DBF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047102A5"/>
    <w:multiLevelType w:val="hybridMultilevel"/>
    <w:tmpl w:val="21285E6C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97A2F08"/>
    <w:multiLevelType w:val="hybridMultilevel"/>
    <w:tmpl w:val="F05EE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9AB2275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A510376"/>
    <w:multiLevelType w:val="hybridMultilevel"/>
    <w:tmpl w:val="FE98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BAF6C4C"/>
    <w:multiLevelType w:val="multilevel"/>
    <w:tmpl w:val="5F220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0DC7501C"/>
    <w:multiLevelType w:val="hybridMultilevel"/>
    <w:tmpl w:val="F73EA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0844A4A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18710EE"/>
    <w:multiLevelType w:val="hybridMultilevel"/>
    <w:tmpl w:val="71B8FF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126F4DC2"/>
    <w:multiLevelType w:val="hybridMultilevel"/>
    <w:tmpl w:val="A552A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2A6294B"/>
    <w:multiLevelType w:val="hybridMultilevel"/>
    <w:tmpl w:val="D94CD1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37A6109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3CF2852"/>
    <w:multiLevelType w:val="hybridMultilevel"/>
    <w:tmpl w:val="05EC6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943083"/>
    <w:multiLevelType w:val="multilevel"/>
    <w:tmpl w:val="F412F27E"/>
    <w:lvl w:ilvl="0">
      <w:start w:val="1"/>
      <w:numFmt w:val="decimal"/>
      <w:lvlText w:val="%1."/>
      <w:lvlJc w:val="left"/>
      <w:pPr>
        <w:tabs>
          <w:tab w:val="num" w:pos="1211"/>
        </w:tabs>
        <w:ind w:left="851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StyleHeading3H3Numbered-3CharHeading3CharH3CharCharCh"/>
      <w:lvlText w:val="%1.%2.%3"/>
      <w:lvlJc w:val="left"/>
      <w:pPr>
        <w:tabs>
          <w:tab w:val="num" w:pos="851"/>
        </w:tabs>
        <w:ind w:left="851" w:firstLine="0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firstLine="0"/>
      </w:p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851" w:firstLine="0"/>
      </w:pPr>
    </w:lvl>
    <w:lvl w:ilvl="5">
      <w:start w:val="1"/>
      <w:numFmt w:val="decimal"/>
      <w:lvlText w:val="%1.%2.%3.%4.%5.%6"/>
      <w:lvlJc w:val="left"/>
      <w:pPr>
        <w:tabs>
          <w:tab w:val="num" w:pos="851"/>
        </w:tabs>
        <w:ind w:left="851" w:firstLine="0"/>
      </w:pPr>
    </w:lvl>
    <w:lvl w:ilvl="6">
      <w:start w:val="1"/>
      <w:numFmt w:val="decimal"/>
      <w:lvlText w:val="%1.%2.%3.%4.%5.%6.%7"/>
      <w:lvlJc w:val="left"/>
      <w:pPr>
        <w:tabs>
          <w:tab w:val="num" w:pos="851"/>
        </w:tabs>
        <w:ind w:left="851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851"/>
        </w:tabs>
        <w:ind w:left="851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851"/>
        </w:tabs>
        <w:ind w:left="851" w:firstLine="0"/>
      </w:pPr>
    </w:lvl>
  </w:abstractNum>
  <w:abstractNum w:abstractNumId="28">
    <w:nsid w:val="17E136BF"/>
    <w:multiLevelType w:val="hybridMultilevel"/>
    <w:tmpl w:val="EEDE6E40"/>
    <w:lvl w:ilvl="0" w:tplc="1DC46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A097839"/>
    <w:multiLevelType w:val="hybridMultilevel"/>
    <w:tmpl w:val="04DEFB22"/>
    <w:lvl w:ilvl="0" w:tplc="2466A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1C505B9A"/>
    <w:multiLevelType w:val="hybridMultilevel"/>
    <w:tmpl w:val="CAAA8964"/>
    <w:lvl w:ilvl="0" w:tplc="322E9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D807065"/>
    <w:multiLevelType w:val="hybridMultilevel"/>
    <w:tmpl w:val="2ECC9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E857B98"/>
    <w:multiLevelType w:val="hybridMultilevel"/>
    <w:tmpl w:val="87DEE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0D25580"/>
    <w:multiLevelType w:val="hybridMultilevel"/>
    <w:tmpl w:val="9DEA94D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7A92D87"/>
    <w:multiLevelType w:val="hybridMultilevel"/>
    <w:tmpl w:val="A77CCC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27AD5D7E"/>
    <w:multiLevelType w:val="hybridMultilevel"/>
    <w:tmpl w:val="F99C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95566D2"/>
    <w:multiLevelType w:val="hybridMultilevel"/>
    <w:tmpl w:val="C4DEFA5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2A832906"/>
    <w:multiLevelType w:val="hybridMultilevel"/>
    <w:tmpl w:val="B0E25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AF81E8E"/>
    <w:multiLevelType w:val="hybridMultilevel"/>
    <w:tmpl w:val="4B78B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C20017E"/>
    <w:multiLevelType w:val="hybridMultilevel"/>
    <w:tmpl w:val="F7A64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DD9097F"/>
    <w:multiLevelType w:val="hybridMultilevel"/>
    <w:tmpl w:val="6ADC1C7A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1">
    <w:nsid w:val="31250698"/>
    <w:multiLevelType w:val="hybridMultilevel"/>
    <w:tmpl w:val="4A144C04"/>
    <w:lvl w:ilvl="0" w:tplc="4EC2E39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2">
    <w:nsid w:val="32662B02"/>
    <w:multiLevelType w:val="hybridMultilevel"/>
    <w:tmpl w:val="542699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348F7CE6"/>
    <w:multiLevelType w:val="multilevel"/>
    <w:tmpl w:val="5B3A328E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510"/>
      </w:pPr>
    </w:lvl>
    <w:lvl w:ilvl="2">
      <w:start w:val="1"/>
      <w:numFmt w:val="decimal"/>
      <w:lvlText w:val="%1.%2.%3"/>
      <w:lvlJc w:val="left"/>
      <w:pPr>
        <w:tabs>
          <w:tab w:val="num" w:pos="1457"/>
        </w:tabs>
        <w:ind w:left="964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270"/>
        </w:tabs>
        <w:ind w:left="-27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26"/>
        </w:tabs>
        <w:ind w:left="-12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"/>
        </w:tabs>
        <w:ind w:left="1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"/>
        </w:tabs>
        <w:ind w:left="16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0"/>
        </w:tabs>
        <w:ind w:left="450" w:hanging="1584"/>
      </w:pPr>
      <w:rPr>
        <w:rFonts w:hint="default"/>
      </w:rPr>
    </w:lvl>
  </w:abstractNum>
  <w:abstractNum w:abstractNumId="44">
    <w:nsid w:val="34B41463"/>
    <w:multiLevelType w:val="hybridMultilevel"/>
    <w:tmpl w:val="9FE48442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35C338F3"/>
    <w:multiLevelType w:val="hybridMultilevel"/>
    <w:tmpl w:val="46C8EF1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6">
    <w:nsid w:val="36686C8D"/>
    <w:multiLevelType w:val="hybridMultilevel"/>
    <w:tmpl w:val="063457E8"/>
    <w:lvl w:ilvl="0" w:tplc="EC263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7A73E9E"/>
    <w:multiLevelType w:val="hybridMultilevel"/>
    <w:tmpl w:val="CFA44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89032C4"/>
    <w:multiLevelType w:val="hybridMultilevel"/>
    <w:tmpl w:val="8A0EC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BFE51FC"/>
    <w:multiLevelType w:val="hybridMultilevel"/>
    <w:tmpl w:val="063457E8"/>
    <w:lvl w:ilvl="0" w:tplc="EC263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CC81370"/>
    <w:multiLevelType w:val="hybridMultilevel"/>
    <w:tmpl w:val="AC500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F166D59"/>
    <w:multiLevelType w:val="multilevel"/>
    <w:tmpl w:val="0762AFD8"/>
    <w:lvl w:ilvl="0">
      <w:start w:val="1"/>
      <w:numFmt w:val="decimal"/>
      <w:pStyle w:val="TLNumbering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2">
    <w:nsid w:val="42770BD5"/>
    <w:multiLevelType w:val="hybridMultilevel"/>
    <w:tmpl w:val="37C879E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47124A8E"/>
    <w:multiLevelType w:val="hybridMultilevel"/>
    <w:tmpl w:val="CE449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7972BCC"/>
    <w:multiLevelType w:val="hybridMultilevel"/>
    <w:tmpl w:val="B57E33E0"/>
    <w:lvl w:ilvl="0" w:tplc="A41EB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9E64294"/>
    <w:multiLevelType w:val="hybridMultilevel"/>
    <w:tmpl w:val="21285E6C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4BBE69E6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C2852E3"/>
    <w:multiLevelType w:val="hybridMultilevel"/>
    <w:tmpl w:val="1562B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D435B0A"/>
    <w:multiLevelType w:val="hybridMultilevel"/>
    <w:tmpl w:val="C6F06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0A51B18"/>
    <w:multiLevelType w:val="hybridMultilevel"/>
    <w:tmpl w:val="DEA05BC6"/>
    <w:lvl w:ilvl="0" w:tplc="E326C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1CB13FA"/>
    <w:multiLevelType w:val="hybridMultilevel"/>
    <w:tmpl w:val="C8CAA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4796E95"/>
    <w:multiLevelType w:val="hybridMultilevel"/>
    <w:tmpl w:val="5810F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532215A"/>
    <w:multiLevelType w:val="hybridMultilevel"/>
    <w:tmpl w:val="847AB1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59DD4723"/>
    <w:multiLevelType w:val="multilevel"/>
    <w:tmpl w:val="635AFF20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851" w:hanging="851"/>
      </w:pPr>
      <w:rPr>
        <w:rFonts w:hint="default"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64">
    <w:nsid w:val="5C4D2D74"/>
    <w:multiLevelType w:val="hybridMultilevel"/>
    <w:tmpl w:val="00D8DB10"/>
    <w:lvl w:ilvl="0" w:tplc="61682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CE46D18"/>
    <w:multiLevelType w:val="hybridMultilevel"/>
    <w:tmpl w:val="075476B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6">
    <w:nsid w:val="5DEE4640"/>
    <w:multiLevelType w:val="hybridMultilevel"/>
    <w:tmpl w:val="E1228C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EBB6D2B"/>
    <w:multiLevelType w:val="hybridMultilevel"/>
    <w:tmpl w:val="818697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5EE950FD"/>
    <w:multiLevelType w:val="multilevel"/>
    <w:tmpl w:val="48507466"/>
    <w:lvl w:ilvl="0">
      <w:start w:val="1"/>
      <w:numFmt w:val="decimal"/>
      <w:pStyle w:val="StyleHeading1PAChapterMSReferenceSansSerif"/>
      <w:lvlText w:val="%1."/>
      <w:lvlJc w:val="left"/>
      <w:pPr>
        <w:tabs>
          <w:tab w:val="num" w:pos="2062"/>
        </w:tabs>
        <w:ind w:left="1702" w:firstLine="0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firstLine="0"/>
      </w:pPr>
    </w:lvl>
    <w:lvl w:ilvl="2">
      <w:start w:val="1"/>
      <w:numFmt w:val="decimal"/>
      <w:lvlText w:val="%1.%2.%3"/>
      <w:lvlJc w:val="left"/>
      <w:pPr>
        <w:tabs>
          <w:tab w:val="num" w:pos="1702"/>
        </w:tabs>
        <w:ind w:left="1702" w:firstLine="0"/>
      </w:pPr>
    </w:lvl>
    <w:lvl w:ilvl="3">
      <w:start w:val="1"/>
      <w:numFmt w:val="decimal"/>
      <w:lvlText w:val="%1.%2.%3.%4"/>
      <w:lvlJc w:val="left"/>
      <w:pPr>
        <w:tabs>
          <w:tab w:val="num" w:pos="1702"/>
        </w:tabs>
        <w:ind w:left="1702" w:firstLine="0"/>
      </w:pPr>
    </w:lvl>
    <w:lvl w:ilvl="4">
      <w:start w:val="1"/>
      <w:numFmt w:val="decimal"/>
      <w:lvlText w:val="%1.%2.%3.%4.%5"/>
      <w:lvlJc w:val="left"/>
      <w:pPr>
        <w:tabs>
          <w:tab w:val="num" w:pos="1702"/>
        </w:tabs>
        <w:ind w:left="1702" w:firstLine="0"/>
      </w:pPr>
    </w:lvl>
    <w:lvl w:ilvl="5">
      <w:start w:val="1"/>
      <w:numFmt w:val="decimal"/>
      <w:lvlText w:val="%1.%2.%3.%4.%5.%6"/>
      <w:lvlJc w:val="left"/>
      <w:pPr>
        <w:tabs>
          <w:tab w:val="num" w:pos="1702"/>
        </w:tabs>
        <w:ind w:left="1702" w:firstLine="0"/>
      </w:pPr>
    </w:lvl>
    <w:lvl w:ilvl="6">
      <w:start w:val="1"/>
      <w:numFmt w:val="decimal"/>
      <w:lvlText w:val="%1.%2.%3.%4.%5.%6.%7"/>
      <w:lvlJc w:val="left"/>
      <w:pPr>
        <w:tabs>
          <w:tab w:val="num" w:pos="1702"/>
        </w:tabs>
        <w:ind w:left="1702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1702"/>
        </w:tabs>
        <w:ind w:left="1702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1702"/>
        </w:tabs>
        <w:ind w:left="1702" w:firstLine="0"/>
      </w:pPr>
    </w:lvl>
  </w:abstractNum>
  <w:abstractNum w:abstractNumId="69">
    <w:nsid w:val="60EB5FFE"/>
    <w:multiLevelType w:val="hybridMultilevel"/>
    <w:tmpl w:val="B88EBC04"/>
    <w:lvl w:ilvl="0" w:tplc="08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70">
    <w:nsid w:val="616A7A78"/>
    <w:multiLevelType w:val="hybridMultilevel"/>
    <w:tmpl w:val="57D63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7F03F61"/>
    <w:multiLevelType w:val="hybridMultilevel"/>
    <w:tmpl w:val="58B8DF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69745124"/>
    <w:multiLevelType w:val="hybridMultilevel"/>
    <w:tmpl w:val="542C9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A935FCB"/>
    <w:multiLevelType w:val="hybridMultilevel"/>
    <w:tmpl w:val="60900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F0429E7"/>
    <w:multiLevelType w:val="singleLevel"/>
    <w:tmpl w:val="669CE1D8"/>
    <w:lvl w:ilvl="0">
      <w:start w:val="1"/>
      <w:numFmt w:val="decimal"/>
      <w:pStyle w:val="StyleLJListBulletAfter6pt"/>
      <w:lvlText w:val="%1."/>
      <w:legacy w:legacy="1" w:legacySpace="0" w:legacyIndent="360"/>
      <w:lvlJc w:val="left"/>
      <w:pPr>
        <w:ind w:left="1440" w:hanging="360"/>
      </w:pPr>
    </w:lvl>
  </w:abstractNum>
  <w:abstractNum w:abstractNumId="75">
    <w:nsid w:val="6F2A613F"/>
    <w:multiLevelType w:val="hybridMultilevel"/>
    <w:tmpl w:val="DB9C72C2"/>
    <w:lvl w:ilvl="0" w:tplc="BB8C5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F6125E9"/>
    <w:multiLevelType w:val="hybridMultilevel"/>
    <w:tmpl w:val="5DD418B2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6F86468C"/>
    <w:multiLevelType w:val="hybridMultilevel"/>
    <w:tmpl w:val="59D48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05B2164"/>
    <w:multiLevelType w:val="hybridMultilevel"/>
    <w:tmpl w:val="7BC244A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9">
    <w:nsid w:val="71742CD7"/>
    <w:multiLevelType w:val="hybridMultilevel"/>
    <w:tmpl w:val="5B9CC83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27701B0"/>
    <w:multiLevelType w:val="hybridMultilevel"/>
    <w:tmpl w:val="23E444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3FA14B7"/>
    <w:multiLevelType w:val="hybridMultilevel"/>
    <w:tmpl w:val="B79A1BF4"/>
    <w:lvl w:ilvl="0" w:tplc="4EC2E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50632DB"/>
    <w:multiLevelType w:val="hybridMultilevel"/>
    <w:tmpl w:val="ED3CA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B984139"/>
    <w:multiLevelType w:val="hybridMultilevel"/>
    <w:tmpl w:val="A6E8BA2C"/>
    <w:lvl w:ilvl="0" w:tplc="75E8C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E195F77"/>
    <w:multiLevelType w:val="hybridMultilevel"/>
    <w:tmpl w:val="296A4DF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68"/>
  </w:num>
  <w:num w:numId="7">
    <w:abstractNumId w:val="27"/>
  </w:num>
  <w:num w:numId="8">
    <w:abstractNumId w:val="74"/>
    <w:lvlOverride w:ilvl="0">
      <w:lvl w:ilvl="0">
        <w:start w:val="1"/>
        <w:numFmt w:val="decimal"/>
        <w:pStyle w:val="StyleLJListBulletAfter6pt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9">
    <w:abstractNumId w:val="63"/>
  </w:num>
  <w:num w:numId="10">
    <w:abstractNumId w:val="51"/>
  </w:num>
  <w:num w:numId="11">
    <w:abstractNumId w:val="37"/>
  </w:num>
  <w:num w:numId="12">
    <w:abstractNumId w:val="48"/>
  </w:num>
  <w:num w:numId="13">
    <w:abstractNumId w:val="82"/>
  </w:num>
  <w:num w:numId="1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3"/>
  </w:num>
  <w:num w:numId="16">
    <w:abstractNumId w:val="39"/>
  </w:num>
  <w:num w:numId="17">
    <w:abstractNumId w:val="23"/>
  </w:num>
  <w:num w:numId="18">
    <w:abstractNumId w:val="31"/>
  </w:num>
  <w:num w:numId="19">
    <w:abstractNumId w:val="16"/>
  </w:num>
  <w:num w:numId="20">
    <w:abstractNumId w:val="67"/>
  </w:num>
  <w:num w:numId="21">
    <w:abstractNumId w:val="80"/>
  </w:num>
  <w:num w:numId="22">
    <w:abstractNumId w:val="73"/>
  </w:num>
  <w:num w:numId="23">
    <w:abstractNumId w:val="76"/>
  </w:num>
  <w:num w:numId="24">
    <w:abstractNumId w:val="70"/>
  </w:num>
  <w:num w:numId="25">
    <w:abstractNumId w:val="18"/>
  </w:num>
  <w:num w:numId="26">
    <w:abstractNumId w:val="65"/>
  </w:num>
  <w:num w:numId="27">
    <w:abstractNumId w:val="78"/>
  </w:num>
  <w:num w:numId="28">
    <w:abstractNumId w:val="13"/>
  </w:num>
  <w:num w:numId="29">
    <w:abstractNumId w:val="34"/>
  </w:num>
  <w:num w:numId="30">
    <w:abstractNumId w:val="71"/>
  </w:num>
  <w:num w:numId="31">
    <w:abstractNumId w:val="62"/>
  </w:num>
  <w:num w:numId="32">
    <w:abstractNumId w:val="22"/>
  </w:num>
  <w:num w:numId="33">
    <w:abstractNumId w:val="61"/>
  </w:num>
  <w:num w:numId="34">
    <w:abstractNumId w:val="77"/>
  </w:num>
  <w:num w:numId="35">
    <w:abstractNumId w:val="26"/>
  </w:num>
  <w:num w:numId="36">
    <w:abstractNumId w:val="50"/>
  </w:num>
  <w:num w:numId="37">
    <w:abstractNumId w:val="72"/>
  </w:num>
  <w:num w:numId="38">
    <w:abstractNumId w:val="52"/>
  </w:num>
  <w:num w:numId="39">
    <w:abstractNumId w:val="54"/>
  </w:num>
  <w:num w:numId="40">
    <w:abstractNumId w:val="64"/>
  </w:num>
  <w:num w:numId="41">
    <w:abstractNumId w:val="28"/>
  </w:num>
  <w:num w:numId="42">
    <w:abstractNumId w:val="79"/>
  </w:num>
  <w:num w:numId="43">
    <w:abstractNumId w:val="30"/>
  </w:num>
  <w:num w:numId="44">
    <w:abstractNumId w:val="81"/>
  </w:num>
  <w:num w:numId="45">
    <w:abstractNumId w:val="36"/>
  </w:num>
  <w:num w:numId="46">
    <w:abstractNumId w:val="38"/>
  </w:num>
  <w:num w:numId="47">
    <w:abstractNumId w:val="40"/>
  </w:num>
  <w:num w:numId="48">
    <w:abstractNumId w:val="60"/>
  </w:num>
  <w:num w:numId="49">
    <w:abstractNumId w:val="35"/>
  </w:num>
  <w:num w:numId="50">
    <w:abstractNumId w:val="41"/>
  </w:num>
  <w:num w:numId="51">
    <w:abstractNumId w:val="45"/>
  </w:num>
  <w:num w:numId="52">
    <w:abstractNumId w:val="66"/>
  </w:num>
  <w:num w:numId="53">
    <w:abstractNumId w:val="14"/>
  </w:num>
  <w:num w:numId="54">
    <w:abstractNumId w:val="84"/>
  </w:num>
  <w:num w:numId="55">
    <w:abstractNumId w:val="24"/>
  </w:num>
  <w:num w:numId="56">
    <w:abstractNumId w:val="0"/>
  </w:num>
  <w:num w:numId="57">
    <w:abstractNumId w:val="33"/>
  </w:num>
  <w:num w:numId="58">
    <w:abstractNumId w:val="47"/>
  </w:num>
  <w:num w:numId="59">
    <w:abstractNumId w:val="29"/>
  </w:num>
  <w:num w:numId="60">
    <w:abstractNumId w:val="56"/>
  </w:num>
  <w:num w:numId="61">
    <w:abstractNumId w:val="49"/>
  </w:num>
  <w:num w:numId="62">
    <w:abstractNumId w:val="83"/>
  </w:num>
  <w:num w:numId="63">
    <w:abstractNumId w:val="75"/>
  </w:num>
  <w:num w:numId="64">
    <w:abstractNumId w:val="59"/>
  </w:num>
  <w:num w:numId="65">
    <w:abstractNumId w:val="21"/>
  </w:num>
  <w:num w:numId="66">
    <w:abstractNumId w:val="25"/>
  </w:num>
  <w:num w:numId="67">
    <w:abstractNumId w:val="44"/>
  </w:num>
  <w:num w:numId="68">
    <w:abstractNumId w:val="15"/>
  </w:num>
  <w:num w:numId="69">
    <w:abstractNumId w:val="55"/>
  </w:num>
  <w:num w:numId="70">
    <w:abstractNumId w:val="17"/>
  </w:num>
  <w:num w:numId="71">
    <w:abstractNumId w:val="46"/>
  </w:num>
  <w:num w:numId="72">
    <w:abstractNumId w:val="63"/>
  </w:num>
  <w:num w:numId="73">
    <w:abstractNumId w:val="32"/>
  </w:num>
  <w:num w:numId="74">
    <w:abstractNumId w:val="20"/>
  </w:num>
  <w:num w:numId="75">
    <w:abstractNumId w:val="53"/>
  </w:num>
  <w:num w:numId="76">
    <w:abstractNumId w:val="57"/>
  </w:num>
  <w:num w:numId="77">
    <w:abstractNumId w:val="63"/>
  </w:num>
  <w:num w:numId="78">
    <w:abstractNumId w:val="42"/>
  </w:num>
  <w:num w:numId="79">
    <w:abstractNumId w:val="69"/>
  </w:num>
  <w:num w:numId="80">
    <w:abstractNumId w:val="58"/>
  </w:num>
  <w:numIdMacAtCleanup w:val="7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AU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1F08"/>
  <w:defaultTabStop w:val="720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3554" fillcolor="white" stroke="f">
      <v:fill color="white" opacity=".5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</w:endnotePr>
  <w:compat/>
  <w:rsids>
    <w:rsidRoot w:val="00830EDE"/>
    <w:rsid w:val="00000DD8"/>
    <w:rsid w:val="00000DFF"/>
    <w:rsid w:val="000014C3"/>
    <w:rsid w:val="00001A3A"/>
    <w:rsid w:val="00001CC6"/>
    <w:rsid w:val="00005273"/>
    <w:rsid w:val="00005FF5"/>
    <w:rsid w:val="00006383"/>
    <w:rsid w:val="000065BE"/>
    <w:rsid w:val="00011261"/>
    <w:rsid w:val="000114BC"/>
    <w:rsid w:val="00012379"/>
    <w:rsid w:val="0001249C"/>
    <w:rsid w:val="000150F1"/>
    <w:rsid w:val="0001549E"/>
    <w:rsid w:val="00016F34"/>
    <w:rsid w:val="00017F15"/>
    <w:rsid w:val="000217C3"/>
    <w:rsid w:val="00022301"/>
    <w:rsid w:val="00022DC9"/>
    <w:rsid w:val="00023B9E"/>
    <w:rsid w:val="00024AA6"/>
    <w:rsid w:val="00024CE8"/>
    <w:rsid w:val="00026394"/>
    <w:rsid w:val="000275A0"/>
    <w:rsid w:val="00030E10"/>
    <w:rsid w:val="000312A3"/>
    <w:rsid w:val="0003189D"/>
    <w:rsid w:val="00031FF7"/>
    <w:rsid w:val="000324A0"/>
    <w:rsid w:val="0003401C"/>
    <w:rsid w:val="0003488C"/>
    <w:rsid w:val="0003545C"/>
    <w:rsid w:val="00036301"/>
    <w:rsid w:val="0004016F"/>
    <w:rsid w:val="00041010"/>
    <w:rsid w:val="00042576"/>
    <w:rsid w:val="00042794"/>
    <w:rsid w:val="0004388E"/>
    <w:rsid w:val="00044068"/>
    <w:rsid w:val="0004674E"/>
    <w:rsid w:val="00050363"/>
    <w:rsid w:val="00052312"/>
    <w:rsid w:val="000545AA"/>
    <w:rsid w:val="00055443"/>
    <w:rsid w:val="000561C8"/>
    <w:rsid w:val="00056876"/>
    <w:rsid w:val="00056EF8"/>
    <w:rsid w:val="000619A1"/>
    <w:rsid w:val="00061BD6"/>
    <w:rsid w:val="000622D4"/>
    <w:rsid w:val="00062B73"/>
    <w:rsid w:val="000630B7"/>
    <w:rsid w:val="00063AFA"/>
    <w:rsid w:val="0006432B"/>
    <w:rsid w:val="000645A0"/>
    <w:rsid w:val="00065225"/>
    <w:rsid w:val="000661E7"/>
    <w:rsid w:val="00066513"/>
    <w:rsid w:val="00066859"/>
    <w:rsid w:val="00067273"/>
    <w:rsid w:val="00067F79"/>
    <w:rsid w:val="00070AAA"/>
    <w:rsid w:val="00071F4B"/>
    <w:rsid w:val="000724DE"/>
    <w:rsid w:val="00072EAA"/>
    <w:rsid w:val="00073BF5"/>
    <w:rsid w:val="00074462"/>
    <w:rsid w:val="00074F52"/>
    <w:rsid w:val="00075CC3"/>
    <w:rsid w:val="00076B47"/>
    <w:rsid w:val="00077484"/>
    <w:rsid w:val="0007761C"/>
    <w:rsid w:val="0007792B"/>
    <w:rsid w:val="00077F8D"/>
    <w:rsid w:val="00080906"/>
    <w:rsid w:val="00080DA5"/>
    <w:rsid w:val="00080E00"/>
    <w:rsid w:val="00083056"/>
    <w:rsid w:val="00083E91"/>
    <w:rsid w:val="00084AE0"/>
    <w:rsid w:val="000854EF"/>
    <w:rsid w:val="00086415"/>
    <w:rsid w:val="00086AA6"/>
    <w:rsid w:val="00087695"/>
    <w:rsid w:val="000904FB"/>
    <w:rsid w:val="0009139E"/>
    <w:rsid w:val="0009399C"/>
    <w:rsid w:val="0009487B"/>
    <w:rsid w:val="00095139"/>
    <w:rsid w:val="000953B8"/>
    <w:rsid w:val="00096EC7"/>
    <w:rsid w:val="000A164C"/>
    <w:rsid w:val="000A18F8"/>
    <w:rsid w:val="000A21FC"/>
    <w:rsid w:val="000A2391"/>
    <w:rsid w:val="000A362E"/>
    <w:rsid w:val="000A3AB1"/>
    <w:rsid w:val="000A44B3"/>
    <w:rsid w:val="000A4C84"/>
    <w:rsid w:val="000A564B"/>
    <w:rsid w:val="000A5C72"/>
    <w:rsid w:val="000A6D83"/>
    <w:rsid w:val="000A6FD1"/>
    <w:rsid w:val="000A72F7"/>
    <w:rsid w:val="000B03D8"/>
    <w:rsid w:val="000B0B40"/>
    <w:rsid w:val="000B1E76"/>
    <w:rsid w:val="000B2C3A"/>
    <w:rsid w:val="000B5C2D"/>
    <w:rsid w:val="000B77F3"/>
    <w:rsid w:val="000C0501"/>
    <w:rsid w:val="000C0508"/>
    <w:rsid w:val="000C0699"/>
    <w:rsid w:val="000C10EE"/>
    <w:rsid w:val="000C153E"/>
    <w:rsid w:val="000C235F"/>
    <w:rsid w:val="000C2FF3"/>
    <w:rsid w:val="000C3ADB"/>
    <w:rsid w:val="000C3BD8"/>
    <w:rsid w:val="000C5C61"/>
    <w:rsid w:val="000C6ACD"/>
    <w:rsid w:val="000C76F8"/>
    <w:rsid w:val="000C7DB6"/>
    <w:rsid w:val="000D15A2"/>
    <w:rsid w:val="000D1FDA"/>
    <w:rsid w:val="000D2764"/>
    <w:rsid w:val="000D3A9E"/>
    <w:rsid w:val="000D551D"/>
    <w:rsid w:val="000D60FC"/>
    <w:rsid w:val="000E0026"/>
    <w:rsid w:val="000E048B"/>
    <w:rsid w:val="000E1F35"/>
    <w:rsid w:val="000E2301"/>
    <w:rsid w:val="000E3166"/>
    <w:rsid w:val="000E567F"/>
    <w:rsid w:val="000E58BA"/>
    <w:rsid w:val="000E5CFF"/>
    <w:rsid w:val="000E5FF7"/>
    <w:rsid w:val="000E6251"/>
    <w:rsid w:val="000E7E5A"/>
    <w:rsid w:val="000F186A"/>
    <w:rsid w:val="000F1A66"/>
    <w:rsid w:val="000F2B71"/>
    <w:rsid w:val="000F3815"/>
    <w:rsid w:val="000F48D1"/>
    <w:rsid w:val="000F751B"/>
    <w:rsid w:val="000F755D"/>
    <w:rsid w:val="001001B1"/>
    <w:rsid w:val="00100B6A"/>
    <w:rsid w:val="00101938"/>
    <w:rsid w:val="001022F4"/>
    <w:rsid w:val="001028C3"/>
    <w:rsid w:val="001029FD"/>
    <w:rsid w:val="00103E66"/>
    <w:rsid w:val="001058BF"/>
    <w:rsid w:val="00106D05"/>
    <w:rsid w:val="00107371"/>
    <w:rsid w:val="00107ADE"/>
    <w:rsid w:val="00110194"/>
    <w:rsid w:val="00110AD8"/>
    <w:rsid w:val="00110C7E"/>
    <w:rsid w:val="0011105A"/>
    <w:rsid w:val="00111CAF"/>
    <w:rsid w:val="00112801"/>
    <w:rsid w:val="0011329A"/>
    <w:rsid w:val="00113990"/>
    <w:rsid w:val="00114126"/>
    <w:rsid w:val="0011523F"/>
    <w:rsid w:val="001154AF"/>
    <w:rsid w:val="001157A9"/>
    <w:rsid w:val="00115BAF"/>
    <w:rsid w:val="001167A0"/>
    <w:rsid w:val="00116FE9"/>
    <w:rsid w:val="0012006C"/>
    <w:rsid w:val="0012053F"/>
    <w:rsid w:val="00121BE6"/>
    <w:rsid w:val="00121E42"/>
    <w:rsid w:val="001221AE"/>
    <w:rsid w:val="00122B83"/>
    <w:rsid w:val="0012343D"/>
    <w:rsid w:val="001239D0"/>
    <w:rsid w:val="0012499C"/>
    <w:rsid w:val="00124BD9"/>
    <w:rsid w:val="00125F32"/>
    <w:rsid w:val="00125F7A"/>
    <w:rsid w:val="00127CF5"/>
    <w:rsid w:val="001306F9"/>
    <w:rsid w:val="00133BED"/>
    <w:rsid w:val="0013405B"/>
    <w:rsid w:val="00134372"/>
    <w:rsid w:val="0013476D"/>
    <w:rsid w:val="001351D5"/>
    <w:rsid w:val="00135995"/>
    <w:rsid w:val="001377D3"/>
    <w:rsid w:val="00141B73"/>
    <w:rsid w:val="0014274C"/>
    <w:rsid w:val="00143E6E"/>
    <w:rsid w:val="001443E0"/>
    <w:rsid w:val="00146779"/>
    <w:rsid w:val="0014719E"/>
    <w:rsid w:val="001509A9"/>
    <w:rsid w:val="00150ACC"/>
    <w:rsid w:val="00150DFE"/>
    <w:rsid w:val="00151098"/>
    <w:rsid w:val="001518A7"/>
    <w:rsid w:val="001531D0"/>
    <w:rsid w:val="00153339"/>
    <w:rsid w:val="0015346B"/>
    <w:rsid w:val="001534C2"/>
    <w:rsid w:val="00153BF2"/>
    <w:rsid w:val="00154AB9"/>
    <w:rsid w:val="001562B6"/>
    <w:rsid w:val="00157220"/>
    <w:rsid w:val="001577EE"/>
    <w:rsid w:val="00157F8E"/>
    <w:rsid w:val="00160124"/>
    <w:rsid w:val="00162CA9"/>
    <w:rsid w:val="001650AB"/>
    <w:rsid w:val="00167C68"/>
    <w:rsid w:val="00170E9C"/>
    <w:rsid w:val="00171077"/>
    <w:rsid w:val="00171438"/>
    <w:rsid w:val="0017174A"/>
    <w:rsid w:val="00172044"/>
    <w:rsid w:val="001757F9"/>
    <w:rsid w:val="00177D18"/>
    <w:rsid w:val="001815B8"/>
    <w:rsid w:val="001817D1"/>
    <w:rsid w:val="00181946"/>
    <w:rsid w:val="00181AD0"/>
    <w:rsid w:val="00182C07"/>
    <w:rsid w:val="00183928"/>
    <w:rsid w:val="001841D1"/>
    <w:rsid w:val="001859CB"/>
    <w:rsid w:val="00185D1D"/>
    <w:rsid w:val="001865BB"/>
    <w:rsid w:val="0018795F"/>
    <w:rsid w:val="0019051A"/>
    <w:rsid w:val="0019206A"/>
    <w:rsid w:val="00193603"/>
    <w:rsid w:val="0019394D"/>
    <w:rsid w:val="00195F15"/>
    <w:rsid w:val="00196002"/>
    <w:rsid w:val="001A038F"/>
    <w:rsid w:val="001A17C8"/>
    <w:rsid w:val="001A300D"/>
    <w:rsid w:val="001A346E"/>
    <w:rsid w:val="001A47BB"/>
    <w:rsid w:val="001A5EA8"/>
    <w:rsid w:val="001A6B10"/>
    <w:rsid w:val="001A7BBD"/>
    <w:rsid w:val="001B069A"/>
    <w:rsid w:val="001B0E05"/>
    <w:rsid w:val="001B15A5"/>
    <w:rsid w:val="001B4AFB"/>
    <w:rsid w:val="001B4D4F"/>
    <w:rsid w:val="001B5DF6"/>
    <w:rsid w:val="001B64F0"/>
    <w:rsid w:val="001B762E"/>
    <w:rsid w:val="001C2245"/>
    <w:rsid w:val="001C3CAA"/>
    <w:rsid w:val="001C509D"/>
    <w:rsid w:val="001C62F3"/>
    <w:rsid w:val="001C6777"/>
    <w:rsid w:val="001C76F8"/>
    <w:rsid w:val="001C7716"/>
    <w:rsid w:val="001D0A4C"/>
    <w:rsid w:val="001D0F30"/>
    <w:rsid w:val="001D0FDD"/>
    <w:rsid w:val="001D13E2"/>
    <w:rsid w:val="001D2449"/>
    <w:rsid w:val="001D2E41"/>
    <w:rsid w:val="001D36AC"/>
    <w:rsid w:val="001D3CD4"/>
    <w:rsid w:val="001D4C25"/>
    <w:rsid w:val="001D4CDF"/>
    <w:rsid w:val="001D5403"/>
    <w:rsid w:val="001D5A15"/>
    <w:rsid w:val="001D5BA9"/>
    <w:rsid w:val="001D629B"/>
    <w:rsid w:val="001D62C1"/>
    <w:rsid w:val="001E0A3D"/>
    <w:rsid w:val="001E0C14"/>
    <w:rsid w:val="001E103F"/>
    <w:rsid w:val="001E12AC"/>
    <w:rsid w:val="001E18E5"/>
    <w:rsid w:val="001E2E3D"/>
    <w:rsid w:val="001E4044"/>
    <w:rsid w:val="001E4498"/>
    <w:rsid w:val="001E458C"/>
    <w:rsid w:val="001E6714"/>
    <w:rsid w:val="001E7611"/>
    <w:rsid w:val="001F1780"/>
    <w:rsid w:val="001F1928"/>
    <w:rsid w:val="001F2D5D"/>
    <w:rsid w:val="001F4DAE"/>
    <w:rsid w:val="001F5227"/>
    <w:rsid w:val="001F584C"/>
    <w:rsid w:val="001F5E77"/>
    <w:rsid w:val="001F6A90"/>
    <w:rsid w:val="001F6E6D"/>
    <w:rsid w:val="001F76A6"/>
    <w:rsid w:val="001F7940"/>
    <w:rsid w:val="00200775"/>
    <w:rsid w:val="00200A15"/>
    <w:rsid w:val="00200FD1"/>
    <w:rsid w:val="00203831"/>
    <w:rsid w:val="00204486"/>
    <w:rsid w:val="002045FA"/>
    <w:rsid w:val="00204A35"/>
    <w:rsid w:val="00204A3C"/>
    <w:rsid w:val="00206EEC"/>
    <w:rsid w:val="0021187E"/>
    <w:rsid w:val="00211B9F"/>
    <w:rsid w:val="00212377"/>
    <w:rsid w:val="00212437"/>
    <w:rsid w:val="00212DA1"/>
    <w:rsid w:val="00215432"/>
    <w:rsid w:val="00215B75"/>
    <w:rsid w:val="00216822"/>
    <w:rsid w:val="002171E1"/>
    <w:rsid w:val="002172DD"/>
    <w:rsid w:val="002178D2"/>
    <w:rsid w:val="002228E5"/>
    <w:rsid w:val="00223182"/>
    <w:rsid w:val="00223DE2"/>
    <w:rsid w:val="00225FBD"/>
    <w:rsid w:val="0022780B"/>
    <w:rsid w:val="00227D86"/>
    <w:rsid w:val="0023273D"/>
    <w:rsid w:val="0023388C"/>
    <w:rsid w:val="00236943"/>
    <w:rsid w:val="00236DF4"/>
    <w:rsid w:val="00236F55"/>
    <w:rsid w:val="0023781C"/>
    <w:rsid w:val="00237AA9"/>
    <w:rsid w:val="00237F99"/>
    <w:rsid w:val="00237FED"/>
    <w:rsid w:val="002400B4"/>
    <w:rsid w:val="002405F6"/>
    <w:rsid w:val="00240FB6"/>
    <w:rsid w:val="00240FE2"/>
    <w:rsid w:val="002429AB"/>
    <w:rsid w:val="00242C5C"/>
    <w:rsid w:val="00242F71"/>
    <w:rsid w:val="00243AD7"/>
    <w:rsid w:val="00244A5C"/>
    <w:rsid w:val="002463E1"/>
    <w:rsid w:val="00246A1A"/>
    <w:rsid w:val="00247128"/>
    <w:rsid w:val="00247267"/>
    <w:rsid w:val="00247A3A"/>
    <w:rsid w:val="00251E0D"/>
    <w:rsid w:val="0025238C"/>
    <w:rsid w:val="002624D1"/>
    <w:rsid w:val="00262CD2"/>
    <w:rsid w:val="00265A74"/>
    <w:rsid w:val="00266240"/>
    <w:rsid w:val="00266D35"/>
    <w:rsid w:val="0026763A"/>
    <w:rsid w:val="00270050"/>
    <w:rsid w:val="002727A0"/>
    <w:rsid w:val="00272E19"/>
    <w:rsid w:val="002736F1"/>
    <w:rsid w:val="00273917"/>
    <w:rsid w:val="00274FD3"/>
    <w:rsid w:val="002757F6"/>
    <w:rsid w:val="00276655"/>
    <w:rsid w:val="00277C5C"/>
    <w:rsid w:val="00280002"/>
    <w:rsid w:val="002804F7"/>
    <w:rsid w:val="00280F58"/>
    <w:rsid w:val="002821C1"/>
    <w:rsid w:val="00284FF9"/>
    <w:rsid w:val="00285F60"/>
    <w:rsid w:val="00286685"/>
    <w:rsid w:val="00287E74"/>
    <w:rsid w:val="0029144C"/>
    <w:rsid w:val="0029172A"/>
    <w:rsid w:val="00293D86"/>
    <w:rsid w:val="00293E6C"/>
    <w:rsid w:val="0029404F"/>
    <w:rsid w:val="00295694"/>
    <w:rsid w:val="0029583B"/>
    <w:rsid w:val="00297DE3"/>
    <w:rsid w:val="002A16B0"/>
    <w:rsid w:val="002A2816"/>
    <w:rsid w:val="002A35B6"/>
    <w:rsid w:val="002A4F65"/>
    <w:rsid w:val="002A5FD6"/>
    <w:rsid w:val="002A73AE"/>
    <w:rsid w:val="002A74C6"/>
    <w:rsid w:val="002B00CF"/>
    <w:rsid w:val="002B1BFE"/>
    <w:rsid w:val="002B1CEF"/>
    <w:rsid w:val="002B2DAF"/>
    <w:rsid w:val="002C01D3"/>
    <w:rsid w:val="002C04C4"/>
    <w:rsid w:val="002C05B6"/>
    <w:rsid w:val="002C0DB9"/>
    <w:rsid w:val="002C0F87"/>
    <w:rsid w:val="002C2925"/>
    <w:rsid w:val="002C301A"/>
    <w:rsid w:val="002D1EDB"/>
    <w:rsid w:val="002D330F"/>
    <w:rsid w:val="002D4DCA"/>
    <w:rsid w:val="002D54F6"/>
    <w:rsid w:val="002D5D8F"/>
    <w:rsid w:val="002D675E"/>
    <w:rsid w:val="002E04F2"/>
    <w:rsid w:val="002E1304"/>
    <w:rsid w:val="002E2442"/>
    <w:rsid w:val="002E2774"/>
    <w:rsid w:val="002E284C"/>
    <w:rsid w:val="002E3EDF"/>
    <w:rsid w:val="002E6ADE"/>
    <w:rsid w:val="002E7935"/>
    <w:rsid w:val="002F0343"/>
    <w:rsid w:val="002F31D7"/>
    <w:rsid w:val="002F4EB2"/>
    <w:rsid w:val="002F6F5C"/>
    <w:rsid w:val="002F7654"/>
    <w:rsid w:val="003013CA"/>
    <w:rsid w:val="00301451"/>
    <w:rsid w:val="003015AB"/>
    <w:rsid w:val="003025A1"/>
    <w:rsid w:val="00303ED1"/>
    <w:rsid w:val="003061D6"/>
    <w:rsid w:val="00306299"/>
    <w:rsid w:val="003068D4"/>
    <w:rsid w:val="003069F8"/>
    <w:rsid w:val="0030758B"/>
    <w:rsid w:val="003100C8"/>
    <w:rsid w:val="003114A1"/>
    <w:rsid w:val="00311747"/>
    <w:rsid w:val="003117CE"/>
    <w:rsid w:val="00312F3C"/>
    <w:rsid w:val="00313115"/>
    <w:rsid w:val="00314E01"/>
    <w:rsid w:val="003150A9"/>
    <w:rsid w:val="00316F26"/>
    <w:rsid w:val="0031786D"/>
    <w:rsid w:val="003204A2"/>
    <w:rsid w:val="00322384"/>
    <w:rsid w:val="00323332"/>
    <w:rsid w:val="003239AC"/>
    <w:rsid w:val="00324520"/>
    <w:rsid w:val="00326516"/>
    <w:rsid w:val="00326D30"/>
    <w:rsid w:val="00330297"/>
    <w:rsid w:val="00331718"/>
    <w:rsid w:val="00331983"/>
    <w:rsid w:val="003321E4"/>
    <w:rsid w:val="003329C7"/>
    <w:rsid w:val="00332EC3"/>
    <w:rsid w:val="00332F24"/>
    <w:rsid w:val="00334A14"/>
    <w:rsid w:val="003369BB"/>
    <w:rsid w:val="0033745E"/>
    <w:rsid w:val="00337C28"/>
    <w:rsid w:val="0034054D"/>
    <w:rsid w:val="003412D3"/>
    <w:rsid w:val="003449C9"/>
    <w:rsid w:val="00344EE5"/>
    <w:rsid w:val="003450A5"/>
    <w:rsid w:val="00347871"/>
    <w:rsid w:val="00350E03"/>
    <w:rsid w:val="00350E5F"/>
    <w:rsid w:val="0035125F"/>
    <w:rsid w:val="00352405"/>
    <w:rsid w:val="00352A04"/>
    <w:rsid w:val="00353DFB"/>
    <w:rsid w:val="00356362"/>
    <w:rsid w:val="00356639"/>
    <w:rsid w:val="00356D2C"/>
    <w:rsid w:val="003574E8"/>
    <w:rsid w:val="0036318E"/>
    <w:rsid w:val="00363645"/>
    <w:rsid w:val="00363BF8"/>
    <w:rsid w:val="0036484A"/>
    <w:rsid w:val="00364D63"/>
    <w:rsid w:val="00364DA2"/>
    <w:rsid w:val="00364E8C"/>
    <w:rsid w:val="003654F8"/>
    <w:rsid w:val="0036589E"/>
    <w:rsid w:val="00365F22"/>
    <w:rsid w:val="003663CB"/>
    <w:rsid w:val="003668DF"/>
    <w:rsid w:val="00367DD3"/>
    <w:rsid w:val="003700CD"/>
    <w:rsid w:val="003709F5"/>
    <w:rsid w:val="0037308A"/>
    <w:rsid w:val="003734DD"/>
    <w:rsid w:val="00374A8A"/>
    <w:rsid w:val="00374CC3"/>
    <w:rsid w:val="00375277"/>
    <w:rsid w:val="00375A6D"/>
    <w:rsid w:val="00375E20"/>
    <w:rsid w:val="00377630"/>
    <w:rsid w:val="00377A62"/>
    <w:rsid w:val="003815EB"/>
    <w:rsid w:val="00382452"/>
    <w:rsid w:val="00383292"/>
    <w:rsid w:val="00384994"/>
    <w:rsid w:val="003858E4"/>
    <w:rsid w:val="00386332"/>
    <w:rsid w:val="00386343"/>
    <w:rsid w:val="00386654"/>
    <w:rsid w:val="0038740D"/>
    <w:rsid w:val="00390897"/>
    <w:rsid w:val="003956E5"/>
    <w:rsid w:val="003958B8"/>
    <w:rsid w:val="0039658E"/>
    <w:rsid w:val="003965FE"/>
    <w:rsid w:val="003A1116"/>
    <w:rsid w:val="003A1956"/>
    <w:rsid w:val="003A24D5"/>
    <w:rsid w:val="003A2934"/>
    <w:rsid w:val="003A63E3"/>
    <w:rsid w:val="003A65EE"/>
    <w:rsid w:val="003A74E2"/>
    <w:rsid w:val="003B09FD"/>
    <w:rsid w:val="003B0D46"/>
    <w:rsid w:val="003B1878"/>
    <w:rsid w:val="003B2640"/>
    <w:rsid w:val="003B349D"/>
    <w:rsid w:val="003B478A"/>
    <w:rsid w:val="003B57D0"/>
    <w:rsid w:val="003B66EC"/>
    <w:rsid w:val="003C0A2C"/>
    <w:rsid w:val="003C2520"/>
    <w:rsid w:val="003C670F"/>
    <w:rsid w:val="003C6CD3"/>
    <w:rsid w:val="003D03D9"/>
    <w:rsid w:val="003D2EF2"/>
    <w:rsid w:val="003D3F30"/>
    <w:rsid w:val="003D43CC"/>
    <w:rsid w:val="003D483C"/>
    <w:rsid w:val="003D5B7D"/>
    <w:rsid w:val="003D5FB4"/>
    <w:rsid w:val="003D62B0"/>
    <w:rsid w:val="003D6FCD"/>
    <w:rsid w:val="003D7DBA"/>
    <w:rsid w:val="003E178E"/>
    <w:rsid w:val="003E2A0D"/>
    <w:rsid w:val="003E2ECC"/>
    <w:rsid w:val="003E433C"/>
    <w:rsid w:val="003E4832"/>
    <w:rsid w:val="003E52C4"/>
    <w:rsid w:val="003E5327"/>
    <w:rsid w:val="003E6FC4"/>
    <w:rsid w:val="003E77A5"/>
    <w:rsid w:val="003F0346"/>
    <w:rsid w:val="003F1F0C"/>
    <w:rsid w:val="003F2B1F"/>
    <w:rsid w:val="003F389A"/>
    <w:rsid w:val="003F3EF0"/>
    <w:rsid w:val="003F414C"/>
    <w:rsid w:val="003F4218"/>
    <w:rsid w:val="003F4D77"/>
    <w:rsid w:val="003F5DCE"/>
    <w:rsid w:val="003F69BB"/>
    <w:rsid w:val="003F6FF7"/>
    <w:rsid w:val="00400D11"/>
    <w:rsid w:val="004010C9"/>
    <w:rsid w:val="00401839"/>
    <w:rsid w:val="0040198A"/>
    <w:rsid w:val="0040307B"/>
    <w:rsid w:val="004036F6"/>
    <w:rsid w:val="00403BE4"/>
    <w:rsid w:val="00404833"/>
    <w:rsid w:val="00404C4D"/>
    <w:rsid w:val="00406DB0"/>
    <w:rsid w:val="00407D1E"/>
    <w:rsid w:val="00407D6A"/>
    <w:rsid w:val="00410400"/>
    <w:rsid w:val="00410D31"/>
    <w:rsid w:val="00411712"/>
    <w:rsid w:val="00411978"/>
    <w:rsid w:val="00412395"/>
    <w:rsid w:val="00412569"/>
    <w:rsid w:val="00413611"/>
    <w:rsid w:val="004137F0"/>
    <w:rsid w:val="004138C7"/>
    <w:rsid w:val="00413AC6"/>
    <w:rsid w:val="00413D52"/>
    <w:rsid w:val="004143F5"/>
    <w:rsid w:val="00414CA4"/>
    <w:rsid w:val="00414D57"/>
    <w:rsid w:val="00414F31"/>
    <w:rsid w:val="004151BB"/>
    <w:rsid w:val="00416679"/>
    <w:rsid w:val="00416C84"/>
    <w:rsid w:val="00417A4C"/>
    <w:rsid w:val="00420105"/>
    <w:rsid w:val="004215D9"/>
    <w:rsid w:val="004216DB"/>
    <w:rsid w:val="004216F5"/>
    <w:rsid w:val="004217A7"/>
    <w:rsid w:val="00421D11"/>
    <w:rsid w:val="004228AB"/>
    <w:rsid w:val="00422A24"/>
    <w:rsid w:val="004231AE"/>
    <w:rsid w:val="00425576"/>
    <w:rsid w:val="00426821"/>
    <w:rsid w:val="00427768"/>
    <w:rsid w:val="004300A9"/>
    <w:rsid w:val="00430CF2"/>
    <w:rsid w:val="00432096"/>
    <w:rsid w:val="0043309F"/>
    <w:rsid w:val="00433299"/>
    <w:rsid w:val="00434DD7"/>
    <w:rsid w:val="00436424"/>
    <w:rsid w:val="00436C6B"/>
    <w:rsid w:val="00441E58"/>
    <w:rsid w:val="004432BE"/>
    <w:rsid w:val="00444436"/>
    <w:rsid w:val="00445A70"/>
    <w:rsid w:val="00446622"/>
    <w:rsid w:val="004478C5"/>
    <w:rsid w:val="00447E41"/>
    <w:rsid w:val="004502CC"/>
    <w:rsid w:val="004519B2"/>
    <w:rsid w:val="00452FC4"/>
    <w:rsid w:val="004564FB"/>
    <w:rsid w:val="00456757"/>
    <w:rsid w:val="00457445"/>
    <w:rsid w:val="0046009A"/>
    <w:rsid w:val="004601E9"/>
    <w:rsid w:val="00461763"/>
    <w:rsid w:val="00462170"/>
    <w:rsid w:val="00463C8F"/>
    <w:rsid w:val="004654CA"/>
    <w:rsid w:val="00467256"/>
    <w:rsid w:val="004679B8"/>
    <w:rsid w:val="004706FD"/>
    <w:rsid w:val="00472E6B"/>
    <w:rsid w:val="00473C9E"/>
    <w:rsid w:val="00474694"/>
    <w:rsid w:val="00474F48"/>
    <w:rsid w:val="00475E6D"/>
    <w:rsid w:val="00476F57"/>
    <w:rsid w:val="00477C79"/>
    <w:rsid w:val="00483F62"/>
    <w:rsid w:val="00486430"/>
    <w:rsid w:val="00487047"/>
    <w:rsid w:val="00490E59"/>
    <w:rsid w:val="0049313F"/>
    <w:rsid w:val="00493265"/>
    <w:rsid w:val="00493C94"/>
    <w:rsid w:val="004957F5"/>
    <w:rsid w:val="0049602C"/>
    <w:rsid w:val="00496C16"/>
    <w:rsid w:val="0049721D"/>
    <w:rsid w:val="00497EE9"/>
    <w:rsid w:val="004A0E07"/>
    <w:rsid w:val="004A2353"/>
    <w:rsid w:val="004A390A"/>
    <w:rsid w:val="004A3AA1"/>
    <w:rsid w:val="004A3E59"/>
    <w:rsid w:val="004A3F4C"/>
    <w:rsid w:val="004A6898"/>
    <w:rsid w:val="004A6BD8"/>
    <w:rsid w:val="004B2F95"/>
    <w:rsid w:val="004B3623"/>
    <w:rsid w:val="004B36CC"/>
    <w:rsid w:val="004B40A3"/>
    <w:rsid w:val="004B631F"/>
    <w:rsid w:val="004B681D"/>
    <w:rsid w:val="004B74BD"/>
    <w:rsid w:val="004C0CD9"/>
    <w:rsid w:val="004C1290"/>
    <w:rsid w:val="004C2640"/>
    <w:rsid w:val="004C2F71"/>
    <w:rsid w:val="004C3262"/>
    <w:rsid w:val="004C3E66"/>
    <w:rsid w:val="004C5DAE"/>
    <w:rsid w:val="004C6AC4"/>
    <w:rsid w:val="004C6BAF"/>
    <w:rsid w:val="004C7ABB"/>
    <w:rsid w:val="004D1631"/>
    <w:rsid w:val="004D2539"/>
    <w:rsid w:val="004D2778"/>
    <w:rsid w:val="004D40DE"/>
    <w:rsid w:val="004D4397"/>
    <w:rsid w:val="004D5A7D"/>
    <w:rsid w:val="004D6F9A"/>
    <w:rsid w:val="004D7104"/>
    <w:rsid w:val="004D79C4"/>
    <w:rsid w:val="004E04C4"/>
    <w:rsid w:val="004E1B76"/>
    <w:rsid w:val="004E20AB"/>
    <w:rsid w:val="004E38F4"/>
    <w:rsid w:val="004E7FB4"/>
    <w:rsid w:val="004F11CB"/>
    <w:rsid w:val="004F2CFF"/>
    <w:rsid w:val="004F2E78"/>
    <w:rsid w:val="004F3029"/>
    <w:rsid w:val="004F39F5"/>
    <w:rsid w:val="004F3C8B"/>
    <w:rsid w:val="004F3D67"/>
    <w:rsid w:val="004F5977"/>
    <w:rsid w:val="004F5DB5"/>
    <w:rsid w:val="00500270"/>
    <w:rsid w:val="00500A20"/>
    <w:rsid w:val="00501814"/>
    <w:rsid w:val="00501BE9"/>
    <w:rsid w:val="00501E00"/>
    <w:rsid w:val="00503180"/>
    <w:rsid w:val="005038E7"/>
    <w:rsid w:val="00503CF7"/>
    <w:rsid w:val="005059AD"/>
    <w:rsid w:val="005062F6"/>
    <w:rsid w:val="00506391"/>
    <w:rsid w:val="0050738D"/>
    <w:rsid w:val="00507986"/>
    <w:rsid w:val="00510749"/>
    <w:rsid w:val="00513AD3"/>
    <w:rsid w:val="0051516E"/>
    <w:rsid w:val="0051643A"/>
    <w:rsid w:val="00516BEA"/>
    <w:rsid w:val="00517C01"/>
    <w:rsid w:val="00521737"/>
    <w:rsid w:val="00522655"/>
    <w:rsid w:val="00524AF2"/>
    <w:rsid w:val="00524FE3"/>
    <w:rsid w:val="0052549F"/>
    <w:rsid w:val="00525D1E"/>
    <w:rsid w:val="0053004F"/>
    <w:rsid w:val="005310F3"/>
    <w:rsid w:val="00531690"/>
    <w:rsid w:val="00532411"/>
    <w:rsid w:val="005324F2"/>
    <w:rsid w:val="0053337F"/>
    <w:rsid w:val="00533E5C"/>
    <w:rsid w:val="00533F64"/>
    <w:rsid w:val="00535E76"/>
    <w:rsid w:val="00535F6D"/>
    <w:rsid w:val="0053669D"/>
    <w:rsid w:val="00537B68"/>
    <w:rsid w:val="00540290"/>
    <w:rsid w:val="00540FB7"/>
    <w:rsid w:val="00543193"/>
    <w:rsid w:val="005456F7"/>
    <w:rsid w:val="00545957"/>
    <w:rsid w:val="00545E72"/>
    <w:rsid w:val="0054688E"/>
    <w:rsid w:val="00547BCE"/>
    <w:rsid w:val="005505CB"/>
    <w:rsid w:val="00550A6E"/>
    <w:rsid w:val="005515E7"/>
    <w:rsid w:val="005523DB"/>
    <w:rsid w:val="005538B8"/>
    <w:rsid w:val="00554965"/>
    <w:rsid w:val="00554EDC"/>
    <w:rsid w:val="005561C7"/>
    <w:rsid w:val="00556474"/>
    <w:rsid w:val="00556DC7"/>
    <w:rsid w:val="00556E07"/>
    <w:rsid w:val="00560505"/>
    <w:rsid w:val="005615FA"/>
    <w:rsid w:val="0056586E"/>
    <w:rsid w:val="00566DE9"/>
    <w:rsid w:val="00567BCB"/>
    <w:rsid w:val="0057006C"/>
    <w:rsid w:val="00570C05"/>
    <w:rsid w:val="005718FB"/>
    <w:rsid w:val="005720B9"/>
    <w:rsid w:val="0057310F"/>
    <w:rsid w:val="005741D0"/>
    <w:rsid w:val="0057479D"/>
    <w:rsid w:val="00574EFB"/>
    <w:rsid w:val="00576919"/>
    <w:rsid w:val="005777DA"/>
    <w:rsid w:val="005805E6"/>
    <w:rsid w:val="00581E8A"/>
    <w:rsid w:val="005849D5"/>
    <w:rsid w:val="005855C4"/>
    <w:rsid w:val="00586C0D"/>
    <w:rsid w:val="00586F97"/>
    <w:rsid w:val="005902E9"/>
    <w:rsid w:val="005906DA"/>
    <w:rsid w:val="00590BE2"/>
    <w:rsid w:val="005916B7"/>
    <w:rsid w:val="0059172F"/>
    <w:rsid w:val="00591E46"/>
    <w:rsid w:val="005925F4"/>
    <w:rsid w:val="00593CA1"/>
    <w:rsid w:val="00593E65"/>
    <w:rsid w:val="00594D39"/>
    <w:rsid w:val="00595E47"/>
    <w:rsid w:val="00597FB0"/>
    <w:rsid w:val="005A02C2"/>
    <w:rsid w:val="005A0F3E"/>
    <w:rsid w:val="005A3A9C"/>
    <w:rsid w:val="005A3C1E"/>
    <w:rsid w:val="005A456A"/>
    <w:rsid w:val="005A5180"/>
    <w:rsid w:val="005A59F9"/>
    <w:rsid w:val="005A7B2D"/>
    <w:rsid w:val="005B0F5C"/>
    <w:rsid w:val="005B1079"/>
    <w:rsid w:val="005B204B"/>
    <w:rsid w:val="005B3AAF"/>
    <w:rsid w:val="005B46C8"/>
    <w:rsid w:val="005B53B0"/>
    <w:rsid w:val="005B5B4B"/>
    <w:rsid w:val="005B63BA"/>
    <w:rsid w:val="005B7989"/>
    <w:rsid w:val="005B7C57"/>
    <w:rsid w:val="005C1081"/>
    <w:rsid w:val="005C1ADF"/>
    <w:rsid w:val="005C22F9"/>
    <w:rsid w:val="005C285F"/>
    <w:rsid w:val="005C29C0"/>
    <w:rsid w:val="005C2BA2"/>
    <w:rsid w:val="005C3581"/>
    <w:rsid w:val="005C45B9"/>
    <w:rsid w:val="005C4F8C"/>
    <w:rsid w:val="005C632E"/>
    <w:rsid w:val="005C649E"/>
    <w:rsid w:val="005C6BB4"/>
    <w:rsid w:val="005C6D55"/>
    <w:rsid w:val="005C7F9C"/>
    <w:rsid w:val="005D0695"/>
    <w:rsid w:val="005D25B6"/>
    <w:rsid w:val="005D4336"/>
    <w:rsid w:val="005D59B0"/>
    <w:rsid w:val="005D60C4"/>
    <w:rsid w:val="005D6138"/>
    <w:rsid w:val="005D659F"/>
    <w:rsid w:val="005D7792"/>
    <w:rsid w:val="005D7802"/>
    <w:rsid w:val="005D7E3E"/>
    <w:rsid w:val="005E1D10"/>
    <w:rsid w:val="005E4C51"/>
    <w:rsid w:val="005E59EB"/>
    <w:rsid w:val="005E7464"/>
    <w:rsid w:val="005F0A93"/>
    <w:rsid w:val="005F1B5F"/>
    <w:rsid w:val="005F3034"/>
    <w:rsid w:val="005F485E"/>
    <w:rsid w:val="005F55B7"/>
    <w:rsid w:val="005F5A5B"/>
    <w:rsid w:val="005F661B"/>
    <w:rsid w:val="005F6A2C"/>
    <w:rsid w:val="005F701D"/>
    <w:rsid w:val="005F7E52"/>
    <w:rsid w:val="00601352"/>
    <w:rsid w:val="00602EAF"/>
    <w:rsid w:val="006033C5"/>
    <w:rsid w:val="00603981"/>
    <w:rsid w:val="00603CEF"/>
    <w:rsid w:val="0060622A"/>
    <w:rsid w:val="00607065"/>
    <w:rsid w:val="00607276"/>
    <w:rsid w:val="00611DC4"/>
    <w:rsid w:val="0061405A"/>
    <w:rsid w:val="00614FF0"/>
    <w:rsid w:val="006158C1"/>
    <w:rsid w:val="006163AE"/>
    <w:rsid w:val="00620AAE"/>
    <w:rsid w:val="00621DBE"/>
    <w:rsid w:val="00623B00"/>
    <w:rsid w:val="006240C0"/>
    <w:rsid w:val="00625B50"/>
    <w:rsid w:val="00626847"/>
    <w:rsid w:val="00630405"/>
    <w:rsid w:val="00630A1B"/>
    <w:rsid w:val="00631AEC"/>
    <w:rsid w:val="00631F33"/>
    <w:rsid w:val="00633703"/>
    <w:rsid w:val="00637BF3"/>
    <w:rsid w:val="00640D83"/>
    <w:rsid w:val="00640EED"/>
    <w:rsid w:val="006413AE"/>
    <w:rsid w:val="00642781"/>
    <w:rsid w:val="006430EC"/>
    <w:rsid w:val="006442AD"/>
    <w:rsid w:val="006466F3"/>
    <w:rsid w:val="00647074"/>
    <w:rsid w:val="00650561"/>
    <w:rsid w:val="00651AC2"/>
    <w:rsid w:val="00651ACA"/>
    <w:rsid w:val="006525ED"/>
    <w:rsid w:val="006533F1"/>
    <w:rsid w:val="00654E3E"/>
    <w:rsid w:val="00654EB5"/>
    <w:rsid w:val="006561A3"/>
    <w:rsid w:val="006605DF"/>
    <w:rsid w:val="0066100A"/>
    <w:rsid w:val="0066365C"/>
    <w:rsid w:val="006660DB"/>
    <w:rsid w:val="00667EFA"/>
    <w:rsid w:val="00670B36"/>
    <w:rsid w:val="00671768"/>
    <w:rsid w:val="00672C20"/>
    <w:rsid w:val="00673B3B"/>
    <w:rsid w:val="0067468B"/>
    <w:rsid w:val="00676121"/>
    <w:rsid w:val="006772CE"/>
    <w:rsid w:val="0067753A"/>
    <w:rsid w:val="00677B5E"/>
    <w:rsid w:val="00682190"/>
    <w:rsid w:val="006857CC"/>
    <w:rsid w:val="006863BF"/>
    <w:rsid w:val="00686A74"/>
    <w:rsid w:val="006870DA"/>
    <w:rsid w:val="00687AE6"/>
    <w:rsid w:val="00690F08"/>
    <w:rsid w:val="00691F7D"/>
    <w:rsid w:val="006931D3"/>
    <w:rsid w:val="00693808"/>
    <w:rsid w:val="00694199"/>
    <w:rsid w:val="006958FC"/>
    <w:rsid w:val="00695AA7"/>
    <w:rsid w:val="00697D9A"/>
    <w:rsid w:val="006A08D8"/>
    <w:rsid w:val="006A2344"/>
    <w:rsid w:val="006A2932"/>
    <w:rsid w:val="006A2B37"/>
    <w:rsid w:val="006A2C18"/>
    <w:rsid w:val="006A3CAC"/>
    <w:rsid w:val="006A4005"/>
    <w:rsid w:val="006A4F7E"/>
    <w:rsid w:val="006A5651"/>
    <w:rsid w:val="006A7E58"/>
    <w:rsid w:val="006B08AB"/>
    <w:rsid w:val="006B12ED"/>
    <w:rsid w:val="006B3566"/>
    <w:rsid w:val="006B35BF"/>
    <w:rsid w:val="006B446F"/>
    <w:rsid w:val="006B6C49"/>
    <w:rsid w:val="006B778E"/>
    <w:rsid w:val="006B7862"/>
    <w:rsid w:val="006C0327"/>
    <w:rsid w:val="006C1789"/>
    <w:rsid w:val="006C1832"/>
    <w:rsid w:val="006C2476"/>
    <w:rsid w:val="006C5F5A"/>
    <w:rsid w:val="006C6337"/>
    <w:rsid w:val="006D027B"/>
    <w:rsid w:val="006D03DF"/>
    <w:rsid w:val="006D2496"/>
    <w:rsid w:val="006D2953"/>
    <w:rsid w:val="006D2C2F"/>
    <w:rsid w:val="006D37B9"/>
    <w:rsid w:val="006D391D"/>
    <w:rsid w:val="006D3E12"/>
    <w:rsid w:val="006D3E7B"/>
    <w:rsid w:val="006D4E82"/>
    <w:rsid w:val="006D518D"/>
    <w:rsid w:val="006D5503"/>
    <w:rsid w:val="006D5D14"/>
    <w:rsid w:val="006D6431"/>
    <w:rsid w:val="006D7264"/>
    <w:rsid w:val="006E1E9B"/>
    <w:rsid w:val="006E2217"/>
    <w:rsid w:val="006E478C"/>
    <w:rsid w:val="006E4BF7"/>
    <w:rsid w:val="006E5406"/>
    <w:rsid w:val="006E608B"/>
    <w:rsid w:val="006E60AC"/>
    <w:rsid w:val="006E65DD"/>
    <w:rsid w:val="006E6BCA"/>
    <w:rsid w:val="006E7E32"/>
    <w:rsid w:val="006E7ECC"/>
    <w:rsid w:val="006F02D6"/>
    <w:rsid w:val="006F082C"/>
    <w:rsid w:val="006F1BB9"/>
    <w:rsid w:val="006F1C3B"/>
    <w:rsid w:val="006F25A3"/>
    <w:rsid w:val="006F364B"/>
    <w:rsid w:val="006F4B15"/>
    <w:rsid w:val="006F4B8F"/>
    <w:rsid w:val="006F4F67"/>
    <w:rsid w:val="006F53F5"/>
    <w:rsid w:val="006F6BCA"/>
    <w:rsid w:val="006F798C"/>
    <w:rsid w:val="0070021D"/>
    <w:rsid w:val="007008E6"/>
    <w:rsid w:val="00700CF0"/>
    <w:rsid w:val="00703150"/>
    <w:rsid w:val="00703A05"/>
    <w:rsid w:val="00704DF6"/>
    <w:rsid w:val="00705759"/>
    <w:rsid w:val="007065B0"/>
    <w:rsid w:val="00706ABE"/>
    <w:rsid w:val="00707A02"/>
    <w:rsid w:val="0071105D"/>
    <w:rsid w:val="00712902"/>
    <w:rsid w:val="00713F9F"/>
    <w:rsid w:val="00714DC5"/>
    <w:rsid w:val="00715B16"/>
    <w:rsid w:val="00717AD2"/>
    <w:rsid w:val="00717B19"/>
    <w:rsid w:val="00717DA6"/>
    <w:rsid w:val="00717DC1"/>
    <w:rsid w:val="0072016A"/>
    <w:rsid w:val="007202A2"/>
    <w:rsid w:val="0072065A"/>
    <w:rsid w:val="007228CE"/>
    <w:rsid w:val="00725BBC"/>
    <w:rsid w:val="00725D42"/>
    <w:rsid w:val="00727390"/>
    <w:rsid w:val="00727A79"/>
    <w:rsid w:val="00727ABB"/>
    <w:rsid w:val="00727BFB"/>
    <w:rsid w:val="00727DE0"/>
    <w:rsid w:val="00730886"/>
    <w:rsid w:val="00731770"/>
    <w:rsid w:val="00732594"/>
    <w:rsid w:val="00732746"/>
    <w:rsid w:val="00732751"/>
    <w:rsid w:val="00733446"/>
    <w:rsid w:val="00733606"/>
    <w:rsid w:val="00733D7E"/>
    <w:rsid w:val="00734786"/>
    <w:rsid w:val="00736A98"/>
    <w:rsid w:val="00736EBD"/>
    <w:rsid w:val="007377E3"/>
    <w:rsid w:val="00737CD6"/>
    <w:rsid w:val="007402B2"/>
    <w:rsid w:val="0074182E"/>
    <w:rsid w:val="00743824"/>
    <w:rsid w:val="0074557A"/>
    <w:rsid w:val="00746772"/>
    <w:rsid w:val="00751710"/>
    <w:rsid w:val="00751C59"/>
    <w:rsid w:val="00753B3E"/>
    <w:rsid w:val="00753FB4"/>
    <w:rsid w:val="00755029"/>
    <w:rsid w:val="007556D0"/>
    <w:rsid w:val="00755C2A"/>
    <w:rsid w:val="00756686"/>
    <w:rsid w:val="00757F3B"/>
    <w:rsid w:val="0076047A"/>
    <w:rsid w:val="00760AAE"/>
    <w:rsid w:val="007618BD"/>
    <w:rsid w:val="00761F25"/>
    <w:rsid w:val="00762232"/>
    <w:rsid w:val="00762303"/>
    <w:rsid w:val="007653DF"/>
    <w:rsid w:val="00765A2C"/>
    <w:rsid w:val="00765BD9"/>
    <w:rsid w:val="00767C6E"/>
    <w:rsid w:val="00770A2B"/>
    <w:rsid w:val="00772AD2"/>
    <w:rsid w:val="007732CD"/>
    <w:rsid w:val="00774F77"/>
    <w:rsid w:val="007750D7"/>
    <w:rsid w:val="00775354"/>
    <w:rsid w:val="007754CB"/>
    <w:rsid w:val="00775BB0"/>
    <w:rsid w:val="00776436"/>
    <w:rsid w:val="007769C3"/>
    <w:rsid w:val="007809BB"/>
    <w:rsid w:val="00781CD2"/>
    <w:rsid w:val="00782626"/>
    <w:rsid w:val="00782E0D"/>
    <w:rsid w:val="00784E3C"/>
    <w:rsid w:val="0078618B"/>
    <w:rsid w:val="007861D4"/>
    <w:rsid w:val="00786AA3"/>
    <w:rsid w:val="00787613"/>
    <w:rsid w:val="00787848"/>
    <w:rsid w:val="00787FF6"/>
    <w:rsid w:val="007902B1"/>
    <w:rsid w:val="0079059F"/>
    <w:rsid w:val="00790AAE"/>
    <w:rsid w:val="007918E9"/>
    <w:rsid w:val="007920F4"/>
    <w:rsid w:val="0079405C"/>
    <w:rsid w:val="00794B34"/>
    <w:rsid w:val="00795726"/>
    <w:rsid w:val="007A15AE"/>
    <w:rsid w:val="007A2E64"/>
    <w:rsid w:val="007A3442"/>
    <w:rsid w:val="007A37D7"/>
    <w:rsid w:val="007A3D65"/>
    <w:rsid w:val="007A3F6C"/>
    <w:rsid w:val="007A4247"/>
    <w:rsid w:val="007A438D"/>
    <w:rsid w:val="007A494B"/>
    <w:rsid w:val="007A4FA2"/>
    <w:rsid w:val="007A5B27"/>
    <w:rsid w:val="007A5C2F"/>
    <w:rsid w:val="007A6B9F"/>
    <w:rsid w:val="007A7B9C"/>
    <w:rsid w:val="007B0F09"/>
    <w:rsid w:val="007B0F2A"/>
    <w:rsid w:val="007B1B37"/>
    <w:rsid w:val="007B3021"/>
    <w:rsid w:val="007B3932"/>
    <w:rsid w:val="007B3B90"/>
    <w:rsid w:val="007B4760"/>
    <w:rsid w:val="007B5151"/>
    <w:rsid w:val="007B713B"/>
    <w:rsid w:val="007B7267"/>
    <w:rsid w:val="007B7B49"/>
    <w:rsid w:val="007C0757"/>
    <w:rsid w:val="007C0C1C"/>
    <w:rsid w:val="007C3822"/>
    <w:rsid w:val="007C4A18"/>
    <w:rsid w:val="007C7371"/>
    <w:rsid w:val="007D12BF"/>
    <w:rsid w:val="007D42BE"/>
    <w:rsid w:val="007D5347"/>
    <w:rsid w:val="007D542F"/>
    <w:rsid w:val="007D59E4"/>
    <w:rsid w:val="007D5FEE"/>
    <w:rsid w:val="007D6D70"/>
    <w:rsid w:val="007D7313"/>
    <w:rsid w:val="007E0387"/>
    <w:rsid w:val="007E0978"/>
    <w:rsid w:val="007E1E78"/>
    <w:rsid w:val="007E2043"/>
    <w:rsid w:val="007E2462"/>
    <w:rsid w:val="007E27F1"/>
    <w:rsid w:val="007E3610"/>
    <w:rsid w:val="007E4321"/>
    <w:rsid w:val="007E5196"/>
    <w:rsid w:val="007E57F1"/>
    <w:rsid w:val="007E782E"/>
    <w:rsid w:val="007F02CE"/>
    <w:rsid w:val="007F0C1B"/>
    <w:rsid w:val="007F18AA"/>
    <w:rsid w:val="007F3C6A"/>
    <w:rsid w:val="007F48F8"/>
    <w:rsid w:val="007F6D04"/>
    <w:rsid w:val="00801B8F"/>
    <w:rsid w:val="00801C48"/>
    <w:rsid w:val="00802C9B"/>
    <w:rsid w:val="00802CBC"/>
    <w:rsid w:val="00802E7B"/>
    <w:rsid w:val="008038EC"/>
    <w:rsid w:val="00803DE1"/>
    <w:rsid w:val="0080495E"/>
    <w:rsid w:val="00804EFC"/>
    <w:rsid w:val="0080522B"/>
    <w:rsid w:val="00805E1D"/>
    <w:rsid w:val="0080650B"/>
    <w:rsid w:val="00810E5D"/>
    <w:rsid w:val="00816923"/>
    <w:rsid w:val="00816DBD"/>
    <w:rsid w:val="00817B64"/>
    <w:rsid w:val="00817C5B"/>
    <w:rsid w:val="00820831"/>
    <w:rsid w:val="008214BC"/>
    <w:rsid w:val="008234CB"/>
    <w:rsid w:val="008234CE"/>
    <w:rsid w:val="008237C9"/>
    <w:rsid w:val="0082435D"/>
    <w:rsid w:val="008251AA"/>
    <w:rsid w:val="00826E5C"/>
    <w:rsid w:val="00830B20"/>
    <w:rsid w:val="00830CA2"/>
    <w:rsid w:val="00830EDE"/>
    <w:rsid w:val="0083301C"/>
    <w:rsid w:val="00837255"/>
    <w:rsid w:val="0083742F"/>
    <w:rsid w:val="008421C2"/>
    <w:rsid w:val="0084263C"/>
    <w:rsid w:val="0084329D"/>
    <w:rsid w:val="00843663"/>
    <w:rsid w:val="00844422"/>
    <w:rsid w:val="0084445E"/>
    <w:rsid w:val="00844B20"/>
    <w:rsid w:val="008452D5"/>
    <w:rsid w:val="00845DAF"/>
    <w:rsid w:val="00845E89"/>
    <w:rsid w:val="00846514"/>
    <w:rsid w:val="0084699A"/>
    <w:rsid w:val="00846CEA"/>
    <w:rsid w:val="00846EC4"/>
    <w:rsid w:val="00850197"/>
    <w:rsid w:val="0085046E"/>
    <w:rsid w:val="008513B6"/>
    <w:rsid w:val="00852ECF"/>
    <w:rsid w:val="008535B3"/>
    <w:rsid w:val="008535F1"/>
    <w:rsid w:val="00854554"/>
    <w:rsid w:val="00854894"/>
    <w:rsid w:val="00855072"/>
    <w:rsid w:val="00856259"/>
    <w:rsid w:val="0085659E"/>
    <w:rsid w:val="0085660E"/>
    <w:rsid w:val="0085699F"/>
    <w:rsid w:val="00857F50"/>
    <w:rsid w:val="0086001A"/>
    <w:rsid w:val="008644B6"/>
    <w:rsid w:val="00864F05"/>
    <w:rsid w:val="00866753"/>
    <w:rsid w:val="00866EDD"/>
    <w:rsid w:val="00867038"/>
    <w:rsid w:val="0086772A"/>
    <w:rsid w:val="00870346"/>
    <w:rsid w:val="00870921"/>
    <w:rsid w:val="00872136"/>
    <w:rsid w:val="008721CE"/>
    <w:rsid w:val="00872657"/>
    <w:rsid w:val="00873D0D"/>
    <w:rsid w:val="00874395"/>
    <w:rsid w:val="00875268"/>
    <w:rsid w:val="008757E5"/>
    <w:rsid w:val="00876190"/>
    <w:rsid w:val="008763C4"/>
    <w:rsid w:val="00876F0B"/>
    <w:rsid w:val="00877989"/>
    <w:rsid w:val="00877D48"/>
    <w:rsid w:val="008804D2"/>
    <w:rsid w:val="00880567"/>
    <w:rsid w:val="00880C03"/>
    <w:rsid w:val="008812C2"/>
    <w:rsid w:val="008815E2"/>
    <w:rsid w:val="0088162F"/>
    <w:rsid w:val="00881980"/>
    <w:rsid w:val="00881B25"/>
    <w:rsid w:val="00881D67"/>
    <w:rsid w:val="00882331"/>
    <w:rsid w:val="00883037"/>
    <w:rsid w:val="00883FEA"/>
    <w:rsid w:val="00884410"/>
    <w:rsid w:val="00885F9A"/>
    <w:rsid w:val="0088605D"/>
    <w:rsid w:val="0088613E"/>
    <w:rsid w:val="00887121"/>
    <w:rsid w:val="00887381"/>
    <w:rsid w:val="00890DA0"/>
    <w:rsid w:val="008916A3"/>
    <w:rsid w:val="00893E8A"/>
    <w:rsid w:val="0089454B"/>
    <w:rsid w:val="00894AF7"/>
    <w:rsid w:val="00894E7E"/>
    <w:rsid w:val="00895E8A"/>
    <w:rsid w:val="008976C2"/>
    <w:rsid w:val="00897A2A"/>
    <w:rsid w:val="008A157E"/>
    <w:rsid w:val="008A4F96"/>
    <w:rsid w:val="008A590E"/>
    <w:rsid w:val="008A731B"/>
    <w:rsid w:val="008A7836"/>
    <w:rsid w:val="008A7E6A"/>
    <w:rsid w:val="008B17F9"/>
    <w:rsid w:val="008B27DB"/>
    <w:rsid w:val="008B3876"/>
    <w:rsid w:val="008B4E76"/>
    <w:rsid w:val="008B6553"/>
    <w:rsid w:val="008B6575"/>
    <w:rsid w:val="008B7334"/>
    <w:rsid w:val="008C0B5C"/>
    <w:rsid w:val="008C2AEF"/>
    <w:rsid w:val="008C2BB7"/>
    <w:rsid w:val="008C315E"/>
    <w:rsid w:val="008C3EEF"/>
    <w:rsid w:val="008C41C4"/>
    <w:rsid w:val="008C5A37"/>
    <w:rsid w:val="008C74AA"/>
    <w:rsid w:val="008D0282"/>
    <w:rsid w:val="008D038B"/>
    <w:rsid w:val="008D05FE"/>
    <w:rsid w:val="008D127E"/>
    <w:rsid w:val="008D51D7"/>
    <w:rsid w:val="008D6B69"/>
    <w:rsid w:val="008E19C6"/>
    <w:rsid w:val="008E20A7"/>
    <w:rsid w:val="008E37C4"/>
    <w:rsid w:val="008E491E"/>
    <w:rsid w:val="008E5A45"/>
    <w:rsid w:val="008E5A79"/>
    <w:rsid w:val="008E5BCA"/>
    <w:rsid w:val="008E60A0"/>
    <w:rsid w:val="008E61D5"/>
    <w:rsid w:val="008E6850"/>
    <w:rsid w:val="008E7403"/>
    <w:rsid w:val="008E77C6"/>
    <w:rsid w:val="008F03FD"/>
    <w:rsid w:val="008F11E0"/>
    <w:rsid w:val="008F1C37"/>
    <w:rsid w:val="008F30D3"/>
    <w:rsid w:val="008F4F9C"/>
    <w:rsid w:val="008F5A54"/>
    <w:rsid w:val="008F5C61"/>
    <w:rsid w:val="008F758F"/>
    <w:rsid w:val="00902C73"/>
    <w:rsid w:val="00903015"/>
    <w:rsid w:val="009041E9"/>
    <w:rsid w:val="009043F2"/>
    <w:rsid w:val="0090441E"/>
    <w:rsid w:val="0090478B"/>
    <w:rsid w:val="00904C6C"/>
    <w:rsid w:val="0090683E"/>
    <w:rsid w:val="00906911"/>
    <w:rsid w:val="009071A4"/>
    <w:rsid w:val="0090767B"/>
    <w:rsid w:val="0090789B"/>
    <w:rsid w:val="00910814"/>
    <w:rsid w:val="00910AB2"/>
    <w:rsid w:val="00911C1C"/>
    <w:rsid w:val="00911C2D"/>
    <w:rsid w:val="00911C61"/>
    <w:rsid w:val="00913754"/>
    <w:rsid w:val="00916394"/>
    <w:rsid w:val="00916975"/>
    <w:rsid w:val="00917904"/>
    <w:rsid w:val="00917CFF"/>
    <w:rsid w:val="009203FE"/>
    <w:rsid w:val="009225E2"/>
    <w:rsid w:val="00922AE3"/>
    <w:rsid w:val="00922F82"/>
    <w:rsid w:val="0092383C"/>
    <w:rsid w:val="0092464C"/>
    <w:rsid w:val="00924DB5"/>
    <w:rsid w:val="00924EE7"/>
    <w:rsid w:val="0093162B"/>
    <w:rsid w:val="00931E87"/>
    <w:rsid w:val="00933C4D"/>
    <w:rsid w:val="00933CC7"/>
    <w:rsid w:val="00933F52"/>
    <w:rsid w:val="009354C7"/>
    <w:rsid w:val="009361A7"/>
    <w:rsid w:val="009361F4"/>
    <w:rsid w:val="00937AB9"/>
    <w:rsid w:val="0094050F"/>
    <w:rsid w:val="009407F1"/>
    <w:rsid w:val="00941DE9"/>
    <w:rsid w:val="009420E3"/>
    <w:rsid w:val="009424A5"/>
    <w:rsid w:val="0094286C"/>
    <w:rsid w:val="009440F5"/>
    <w:rsid w:val="00952E6D"/>
    <w:rsid w:val="00954C47"/>
    <w:rsid w:val="009564A5"/>
    <w:rsid w:val="00956805"/>
    <w:rsid w:val="00956914"/>
    <w:rsid w:val="00957F00"/>
    <w:rsid w:val="00963840"/>
    <w:rsid w:val="00964B0A"/>
    <w:rsid w:val="009656F3"/>
    <w:rsid w:val="009678EF"/>
    <w:rsid w:val="00967A42"/>
    <w:rsid w:val="009700E1"/>
    <w:rsid w:val="00971474"/>
    <w:rsid w:val="009719E8"/>
    <w:rsid w:val="0097217E"/>
    <w:rsid w:val="00973380"/>
    <w:rsid w:val="009738FA"/>
    <w:rsid w:val="00974AAB"/>
    <w:rsid w:val="00975C95"/>
    <w:rsid w:val="009846F5"/>
    <w:rsid w:val="00985631"/>
    <w:rsid w:val="00985A8D"/>
    <w:rsid w:val="00985BD9"/>
    <w:rsid w:val="00987A28"/>
    <w:rsid w:val="009907AB"/>
    <w:rsid w:val="009914BD"/>
    <w:rsid w:val="00991EEB"/>
    <w:rsid w:val="00992BD5"/>
    <w:rsid w:val="00993AAD"/>
    <w:rsid w:val="00994D1F"/>
    <w:rsid w:val="00995DE1"/>
    <w:rsid w:val="00995F19"/>
    <w:rsid w:val="0099786D"/>
    <w:rsid w:val="00997D7D"/>
    <w:rsid w:val="009A0110"/>
    <w:rsid w:val="009A0D0E"/>
    <w:rsid w:val="009A1188"/>
    <w:rsid w:val="009A208B"/>
    <w:rsid w:val="009A35AA"/>
    <w:rsid w:val="009A3819"/>
    <w:rsid w:val="009A48E9"/>
    <w:rsid w:val="009A79A5"/>
    <w:rsid w:val="009A7BAF"/>
    <w:rsid w:val="009A7C0A"/>
    <w:rsid w:val="009B10FC"/>
    <w:rsid w:val="009B1C36"/>
    <w:rsid w:val="009B1CC8"/>
    <w:rsid w:val="009B34E1"/>
    <w:rsid w:val="009B4A2E"/>
    <w:rsid w:val="009B4CC6"/>
    <w:rsid w:val="009B5205"/>
    <w:rsid w:val="009B652D"/>
    <w:rsid w:val="009B660C"/>
    <w:rsid w:val="009C1390"/>
    <w:rsid w:val="009C20AD"/>
    <w:rsid w:val="009C34B0"/>
    <w:rsid w:val="009C3E24"/>
    <w:rsid w:val="009C4A32"/>
    <w:rsid w:val="009C5087"/>
    <w:rsid w:val="009C67BB"/>
    <w:rsid w:val="009C6D35"/>
    <w:rsid w:val="009D00FC"/>
    <w:rsid w:val="009D07E1"/>
    <w:rsid w:val="009D0F53"/>
    <w:rsid w:val="009D17C3"/>
    <w:rsid w:val="009D19F4"/>
    <w:rsid w:val="009D1A34"/>
    <w:rsid w:val="009D2FAF"/>
    <w:rsid w:val="009D3F4B"/>
    <w:rsid w:val="009D3FBE"/>
    <w:rsid w:val="009D539F"/>
    <w:rsid w:val="009D5E8F"/>
    <w:rsid w:val="009E013B"/>
    <w:rsid w:val="009E24B6"/>
    <w:rsid w:val="009E2611"/>
    <w:rsid w:val="009E3584"/>
    <w:rsid w:val="009E4925"/>
    <w:rsid w:val="009E580B"/>
    <w:rsid w:val="009E603C"/>
    <w:rsid w:val="009E6A3B"/>
    <w:rsid w:val="009E6BDA"/>
    <w:rsid w:val="009E71CC"/>
    <w:rsid w:val="009F02A7"/>
    <w:rsid w:val="009F1172"/>
    <w:rsid w:val="009F3ACD"/>
    <w:rsid w:val="009F3CF3"/>
    <w:rsid w:val="009F532E"/>
    <w:rsid w:val="009F7776"/>
    <w:rsid w:val="009F7E71"/>
    <w:rsid w:val="00A0125D"/>
    <w:rsid w:val="00A01A7F"/>
    <w:rsid w:val="00A01FB2"/>
    <w:rsid w:val="00A04C4C"/>
    <w:rsid w:val="00A067BA"/>
    <w:rsid w:val="00A070EE"/>
    <w:rsid w:val="00A103D5"/>
    <w:rsid w:val="00A114B5"/>
    <w:rsid w:val="00A1287E"/>
    <w:rsid w:val="00A13328"/>
    <w:rsid w:val="00A140BA"/>
    <w:rsid w:val="00A15FE8"/>
    <w:rsid w:val="00A17F37"/>
    <w:rsid w:val="00A200A2"/>
    <w:rsid w:val="00A217EB"/>
    <w:rsid w:val="00A22E06"/>
    <w:rsid w:val="00A243C6"/>
    <w:rsid w:val="00A252AB"/>
    <w:rsid w:val="00A257D9"/>
    <w:rsid w:val="00A30A84"/>
    <w:rsid w:val="00A31687"/>
    <w:rsid w:val="00A31FE8"/>
    <w:rsid w:val="00A34610"/>
    <w:rsid w:val="00A3486F"/>
    <w:rsid w:val="00A36B42"/>
    <w:rsid w:val="00A37FFE"/>
    <w:rsid w:val="00A42B35"/>
    <w:rsid w:val="00A4314D"/>
    <w:rsid w:val="00A43190"/>
    <w:rsid w:val="00A437B9"/>
    <w:rsid w:val="00A43C68"/>
    <w:rsid w:val="00A45777"/>
    <w:rsid w:val="00A469C4"/>
    <w:rsid w:val="00A46C16"/>
    <w:rsid w:val="00A46E54"/>
    <w:rsid w:val="00A47C01"/>
    <w:rsid w:val="00A50932"/>
    <w:rsid w:val="00A51B2E"/>
    <w:rsid w:val="00A543B5"/>
    <w:rsid w:val="00A55E16"/>
    <w:rsid w:val="00A55FD5"/>
    <w:rsid w:val="00A56118"/>
    <w:rsid w:val="00A56686"/>
    <w:rsid w:val="00A56C8C"/>
    <w:rsid w:val="00A57D32"/>
    <w:rsid w:val="00A57E73"/>
    <w:rsid w:val="00A57EF2"/>
    <w:rsid w:val="00A61439"/>
    <w:rsid w:val="00A62BCC"/>
    <w:rsid w:val="00A64BF0"/>
    <w:rsid w:val="00A65341"/>
    <w:rsid w:val="00A65AF8"/>
    <w:rsid w:val="00A65BC5"/>
    <w:rsid w:val="00A67913"/>
    <w:rsid w:val="00A67EDD"/>
    <w:rsid w:val="00A71B4B"/>
    <w:rsid w:val="00A71D57"/>
    <w:rsid w:val="00A72D87"/>
    <w:rsid w:val="00A72F88"/>
    <w:rsid w:val="00A7386C"/>
    <w:rsid w:val="00A74CDE"/>
    <w:rsid w:val="00A75DF0"/>
    <w:rsid w:val="00A8077D"/>
    <w:rsid w:val="00A808C5"/>
    <w:rsid w:val="00A8112A"/>
    <w:rsid w:val="00A8232E"/>
    <w:rsid w:val="00A82DB3"/>
    <w:rsid w:val="00A834BE"/>
    <w:rsid w:val="00A83558"/>
    <w:rsid w:val="00A844E3"/>
    <w:rsid w:val="00A8517E"/>
    <w:rsid w:val="00A8527D"/>
    <w:rsid w:val="00A862AC"/>
    <w:rsid w:val="00A873B4"/>
    <w:rsid w:val="00A91529"/>
    <w:rsid w:val="00A91549"/>
    <w:rsid w:val="00A91E75"/>
    <w:rsid w:val="00A92F33"/>
    <w:rsid w:val="00A9312B"/>
    <w:rsid w:val="00A95C4C"/>
    <w:rsid w:val="00A962A1"/>
    <w:rsid w:val="00AA0EB8"/>
    <w:rsid w:val="00AA27D0"/>
    <w:rsid w:val="00AA2992"/>
    <w:rsid w:val="00AA3A9A"/>
    <w:rsid w:val="00AA44BC"/>
    <w:rsid w:val="00AA46B6"/>
    <w:rsid w:val="00AA6259"/>
    <w:rsid w:val="00AA68CD"/>
    <w:rsid w:val="00AB1441"/>
    <w:rsid w:val="00AB2B75"/>
    <w:rsid w:val="00AB4BB2"/>
    <w:rsid w:val="00AB6516"/>
    <w:rsid w:val="00AC0F11"/>
    <w:rsid w:val="00AC2217"/>
    <w:rsid w:val="00AC24E5"/>
    <w:rsid w:val="00AC27F8"/>
    <w:rsid w:val="00AC31DC"/>
    <w:rsid w:val="00AC4F41"/>
    <w:rsid w:val="00AC6A65"/>
    <w:rsid w:val="00AC72E9"/>
    <w:rsid w:val="00AC7903"/>
    <w:rsid w:val="00AD0DE2"/>
    <w:rsid w:val="00AD0F93"/>
    <w:rsid w:val="00AD18F7"/>
    <w:rsid w:val="00AD373B"/>
    <w:rsid w:val="00AD3D14"/>
    <w:rsid w:val="00AD690E"/>
    <w:rsid w:val="00AD6DE1"/>
    <w:rsid w:val="00AE0751"/>
    <w:rsid w:val="00AE085C"/>
    <w:rsid w:val="00AE1741"/>
    <w:rsid w:val="00AE2403"/>
    <w:rsid w:val="00AE26FC"/>
    <w:rsid w:val="00AE3760"/>
    <w:rsid w:val="00AE3CAE"/>
    <w:rsid w:val="00AE4418"/>
    <w:rsid w:val="00AE4C9F"/>
    <w:rsid w:val="00AE63A9"/>
    <w:rsid w:val="00AF00AD"/>
    <w:rsid w:val="00AF00E8"/>
    <w:rsid w:val="00AF1917"/>
    <w:rsid w:val="00AF299F"/>
    <w:rsid w:val="00AF34B6"/>
    <w:rsid w:val="00AF7B53"/>
    <w:rsid w:val="00B00B77"/>
    <w:rsid w:val="00B033A4"/>
    <w:rsid w:val="00B051EF"/>
    <w:rsid w:val="00B06FAB"/>
    <w:rsid w:val="00B10651"/>
    <w:rsid w:val="00B10F98"/>
    <w:rsid w:val="00B11AA1"/>
    <w:rsid w:val="00B12D0E"/>
    <w:rsid w:val="00B12E11"/>
    <w:rsid w:val="00B13449"/>
    <w:rsid w:val="00B13CBF"/>
    <w:rsid w:val="00B153FF"/>
    <w:rsid w:val="00B160D3"/>
    <w:rsid w:val="00B161B8"/>
    <w:rsid w:val="00B16F38"/>
    <w:rsid w:val="00B17992"/>
    <w:rsid w:val="00B2082D"/>
    <w:rsid w:val="00B2100B"/>
    <w:rsid w:val="00B222A8"/>
    <w:rsid w:val="00B22494"/>
    <w:rsid w:val="00B26756"/>
    <w:rsid w:val="00B26A55"/>
    <w:rsid w:val="00B26B33"/>
    <w:rsid w:val="00B279B1"/>
    <w:rsid w:val="00B31043"/>
    <w:rsid w:val="00B31C0C"/>
    <w:rsid w:val="00B32CF6"/>
    <w:rsid w:val="00B32D65"/>
    <w:rsid w:val="00B33BE3"/>
    <w:rsid w:val="00B34240"/>
    <w:rsid w:val="00B34582"/>
    <w:rsid w:val="00B37032"/>
    <w:rsid w:val="00B375BA"/>
    <w:rsid w:val="00B378E6"/>
    <w:rsid w:val="00B4003A"/>
    <w:rsid w:val="00B432B2"/>
    <w:rsid w:val="00B43733"/>
    <w:rsid w:val="00B43E7A"/>
    <w:rsid w:val="00B443B1"/>
    <w:rsid w:val="00B447D1"/>
    <w:rsid w:val="00B45081"/>
    <w:rsid w:val="00B457DC"/>
    <w:rsid w:val="00B4676E"/>
    <w:rsid w:val="00B47894"/>
    <w:rsid w:val="00B50D3B"/>
    <w:rsid w:val="00B50D53"/>
    <w:rsid w:val="00B50DD4"/>
    <w:rsid w:val="00B50FEF"/>
    <w:rsid w:val="00B51705"/>
    <w:rsid w:val="00B5273C"/>
    <w:rsid w:val="00B5277E"/>
    <w:rsid w:val="00B5294B"/>
    <w:rsid w:val="00B563FF"/>
    <w:rsid w:val="00B56A93"/>
    <w:rsid w:val="00B622A4"/>
    <w:rsid w:val="00B62665"/>
    <w:rsid w:val="00B6507B"/>
    <w:rsid w:val="00B65B61"/>
    <w:rsid w:val="00B6610B"/>
    <w:rsid w:val="00B67DE5"/>
    <w:rsid w:val="00B707A5"/>
    <w:rsid w:val="00B70F7C"/>
    <w:rsid w:val="00B7387F"/>
    <w:rsid w:val="00B74496"/>
    <w:rsid w:val="00B74598"/>
    <w:rsid w:val="00B77B02"/>
    <w:rsid w:val="00B809E8"/>
    <w:rsid w:val="00B82229"/>
    <w:rsid w:val="00B8239C"/>
    <w:rsid w:val="00B833D4"/>
    <w:rsid w:val="00B84670"/>
    <w:rsid w:val="00B847A3"/>
    <w:rsid w:val="00B84F64"/>
    <w:rsid w:val="00B85742"/>
    <w:rsid w:val="00B85ADC"/>
    <w:rsid w:val="00B861B2"/>
    <w:rsid w:val="00B86395"/>
    <w:rsid w:val="00B87D11"/>
    <w:rsid w:val="00B91EA0"/>
    <w:rsid w:val="00B922BD"/>
    <w:rsid w:val="00B92E38"/>
    <w:rsid w:val="00B94BD2"/>
    <w:rsid w:val="00B94D20"/>
    <w:rsid w:val="00B96085"/>
    <w:rsid w:val="00B970FE"/>
    <w:rsid w:val="00B9741F"/>
    <w:rsid w:val="00B97665"/>
    <w:rsid w:val="00B97846"/>
    <w:rsid w:val="00BA10E5"/>
    <w:rsid w:val="00BA399B"/>
    <w:rsid w:val="00BA3AA7"/>
    <w:rsid w:val="00BA3F26"/>
    <w:rsid w:val="00BA4865"/>
    <w:rsid w:val="00BA5B8B"/>
    <w:rsid w:val="00BA5DF6"/>
    <w:rsid w:val="00BA6B8A"/>
    <w:rsid w:val="00BA74FC"/>
    <w:rsid w:val="00BA7CE6"/>
    <w:rsid w:val="00BB0776"/>
    <w:rsid w:val="00BB10C0"/>
    <w:rsid w:val="00BB2126"/>
    <w:rsid w:val="00BB3A21"/>
    <w:rsid w:val="00BB3F02"/>
    <w:rsid w:val="00BB5B35"/>
    <w:rsid w:val="00BB7745"/>
    <w:rsid w:val="00BC0377"/>
    <w:rsid w:val="00BC2022"/>
    <w:rsid w:val="00BC2D9F"/>
    <w:rsid w:val="00BC3D45"/>
    <w:rsid w:val="00BC4FC9"/>
    <w:rsid w:val="00BC5502"/>
    <w:rsid w:val="00BC6260"/>
    <w:rsid w:val="00BD1397"/>
    <w:rsid w:val="00BD1588"/>
    <w:rsid w:val="00BD29F3"/>
    <w:rsid w:val="00BD313B"/>
    <w:rsid w:val="00BD3F5D"/>
    <w:rsid w:val="00BD4C8B"/>
    <w:rsid w:val="00BD4CA1"/>
    <w:rsid w:val="00BD5CCC"/>
    <w:rsid w:val="00BD617C"/>
    <w:rsid w:val="00BD75D3"/>
    <w:rsid w:val="00BD7900"/>
    <w:rsid w:val="00BE097D"/>
    <w:rsid w:val="00BE315E"/>
    <w:rsid w:val="00BE369F"/>
    <w:rsid w:val="00BE3BE1"/>
    <w:rsid w:val="00BE3F12"/>
    <w:rsid w:val="00BE55EF"/>
    <w:rsid w:val="00BE5987"/>
    <w:rsid w:val="00BE76C6"/>
    <w:rsid w:val="00BE7C3E"/>
    <w:rsid w:val="00BF1212"/>
    <w:rsid w:val="00BF24A7"/>
    <w:rsid w:val="00BF2E68"/>
    <w:rsid w:val="00BF32E4"/>
    <w:rsid w:val="00BF3315"/>
    <w:rsid w:val="00BF451C"/>
    <w:rsid w:val="00BF46E8"/>
    <w:rsid w:val="00BF4BE1"/>
    <w:rsid w:val="00BF5537"/>
    <w:rsid w:val="00BF6531"/>
    <w:rsid w:val="00BF6785"/>
    <w:rsid w:val="00BF6BDA"/>
    <w:rsid w:val="00BF6D39"/>
    <w:rsid w:val="00BF76AC"/>
    <w:rsid w:val="00BF770C"/>
    <w:rsid w:val="00C00DF3"/>
    <w:rsid w:val="00C02803"/>
    <w:rsid w:val="00C03247"/>
    <w:rsid w:val="00C0360D"/>
    <w:rsid w:val="00C04B37"/>
    <w:rsid w:val="00C10D57"/>
    <w:rsid w:val="00C111F7"/>
    <w:rsid w:val="00C12717"/>
    <w:rsid w:val="00C129AF"/>
    <w:rsid w:val="00C12E90"/>
    <w:rsid w:val="00C131BB"/>
    <w:rsid w:val="00C134C8"/>
    <w:rsid w:val="00C13E3E"/>
    <w:rsid w:val="00C14C06"/>
    <w:rsid w:val="00C15AA3"/>
    <w:rsid w:val="00C15C97"/>
    <w:rsid w:val="00C16B17"/>
    <w:rsid w:val="00C16C10"/>
    <w:rsid w:val="00C17237"/>
    <w:rsid w:val="00C174D8"/>
    <w:rsid w:val="00C226F0"/>
    <w:rsid w:val="00C24147"/>
    <w:rsid w:val="00C24647"/>
    <w:rsid w:val="00C24A43"/>
    <w:rsid w:val="00C24D76"/>
    <w:rsid w:val="00C24E29"/>
    <w:rsid w:val="00C24EFE"/>
    <w:rsid w:val="00C25BEA"/>
    <w:rsid w:val="00C32B60"/>
    <w:rsid w:val="00C32E28"/>
    <w:rsid w:val="00C33E0D"/>
    <w:rsid w:val="00C33E72"/>
    <w:rsid w:val="00C3444C"/>
    <w:rsid w:val="00C347C4"/>
    <w:rsid w:val="00C35A13"/>
    <w:rsid w:val="00C360A3"/>
    <w:rsid w:val="00C37E5B"/>
    <w:rsid w:val="00C37F87"/>
    <w:rsid w:val="00C4058D"/>
    <w:rsid w:val="00C41AEC"/>
    <w:rsid w:val="00C4230D"/>
    <w:rsid w:val="00C44A25"/>
    <w:rsid w:val="00C44F9E"/>
    <w:rsid w:val="00C47514"/>
    <w:rsid w:val="00C502A1"/>
    <w:rsid w:val="00C5175F"/>
    <w:rsid w:val="00C51E88"/>
    <w:rsid w:val="00C532F5"/>
    <w:rsid w:val="00C5371F"/>
    <w:rsid w:val="00C549EE"/>
    <w:rsid w:val="00C56292"/>
    <w:rsid w:val="00C5682D"/>
    <w:rsid w:val="00C57EB2"/>
    <w:rsid w:val="00C60015"/>
    <w:rsid w:val="00C600C3"/>
    <w:rsid w:val="00C60BFF"/>
    <w:rsid w:val="00C60DC2"/>
    <w:rsid w:val="00C618FC"/>
    <w:rsid w:val="00C63B3E"/>
    <w:rsid w:val="00C63CF4"/>
    <w:rsid w:val="00C64D77"/>
    <w:rsid w:val="00C6795F"/>
    <w:rsid w:val="00C70EAF"/>
    <w:rsid w:val="00C72557"/>
    <w:rsid w:val="00C73465"/>
    <w:rsid w:val="00C73524"/>
    <w:rsid w:val="00C73FD2"/>
    <w:rsid w:val="00C75884"/>
    <w:rsid w:val="00C7614A"/>
    <w:rsid w:val="00C80162"/>
    <w:rsid w:val="00C802FB"/>
    <w:rsid w:val="00C82546"/>
    <w:rsid w:val="00C82BD7"/>
    <w:rsid w:val="00C84917"/>
    <w:rsid w:val="00C850A5"/>
    <w:rsid w:val="00C8667A"/>
    <w:rsid w:val="00C870FD"/>
    <w:rsid w:val="00C876D5"/>
    <w:rsid w:val="00C9084B"/>
    <w:rsid w:val="00C9084E"/>
    <w:rsid w:val="00C90B2F"/>
    <w:rsid w:val="00C92D33"/>
    <w:rsid w:val="00C93E96"/>
    <w:rsid w:val="00C940E5"/>
    <w:rsid w:val="00C95C73"/>
    <w:rsid w:val="00C967DD"/>
    <w:rsid w:val="00C97289"/>
    <w:rsid w:val="00C9772A"/>
    <w:rsid w:val="00CA0EB0"/>
    <w:rsid w:val="00CA4F92"/>
    <w:rsid w:val="00CA56D6"/>
    <w:rsid w:val="00CB0697"/>
    <w:rsid w:val="00CB2DD1"/>
    <w:rsid w:val="00CB61AF"/>
    <w:rsid w:val="00CB6947"/>
    <w:rsid w:val="00CB6BB4"/>
    <w:rsid w:val="00CB72C2"/>
    <w:rsid w:val="00CC1119"/>
    <w:rsid w:val="00CC21A9"/>
    <w:rsid w:val="00CC330C"/>
    <w:rsid w:val="00CC3C28"/>
    <w:rsid w:val="00CC5019"/>
    <w:rsid w:val="00CC640E"/>
    <w:rsid w:val="00CC6483"/>
    <w:rsid w:val="00CC67FD"/>
    <w:rsid w:val="00CC7AB1"/>
    <w:rsid w:val="00CD17CB"/>
    <w:rsid w:val="00CD19FB"/>
    <w:rsid w:val="00CD39E4"/>
    <w:rsid w:val="00CD52BF"/>
    <w:rsid w:val="00CD5C43"/>
    <w:rsid w:val="00CD6A3E"/>
    <w:rsid w:val="00CD78F0"/>
    <w:rsid w:val="00CE15BA"/>
    <w:rsid w:val="00CE1E40"/>
    <w:rsid w:val="00CE49C0"/>
    <w:rsid w:val="00CE4C00"/>
    <w:rsid w:val="00CE6048"/>
    <w:rsid w:val="00CE6FC6"/>
    <w:rsid w:val="00CF0D14"/>
    <w:rsid w:val="00CF1611"/>
    <w:rsid w:val="00CF231C"/>
    <w:rsid w:val="00CF3E70"/>
    <w:rsid w:val="00CF41F5"/>
    <w:rsid w:val="00CF47B9"/>
    <w:rsid w:val="00CF5B4C"/>
    <w:rsid w:val="00CF6021"/>
    <w:rsid w:val="00CF69E1"/>
    <w:rsid w:val="00CF71F9"/>
    <w:rsid w:val="00CF72E3"/>
    <w:rsid w:val="00CF72ED"/>
    <w:rsid w:val="00CF73F0"/>
    <w:rsid w:val="00CF7E7F"/>
    <w:rsid w:val="00D02A8C"/>
    <w:rsid w:val="00D02EF6"/>
    <w:rsid w:val="00D03A8D"/>
    <w:rsid w:val="00D03EA3"/>
    <w:rsid w:val="00D04C06"/>
    <w:rsid w:val="00D053FA"/>
    <w:rsid w:val="00D05426"/>
    <w:rsid w:val="00D10508"/>
    <w:rsid w:val="00D11125"/>
    <w:rsid w:val="00D11602"/>
    <w:rsid w:val="00D117F6"/>
    <w:rsid w:val="00D14302"/>
    <w:rsid w:val="00D14C12"/>
    <w:rsid w:val="00D15600"/>
    <w:rsid w:val="00D15669"/>
    <w:rsid w:val="00D16078"/>
    <w:rsid w:val="00D16948"/>
    <w:rsid w:val="00D17834"/>
    <w:rsid w:val="00D2001F"/>
    <w:rsid w:val="00D211A9"/>
    <w:rsid w:val="00D21894"/>
    <w:rsid w:val="00D233DE"/>
    <w:rsid w:val="00D23DF2"/>
    <w:rsid w:val="00D271D6"/>
    <w:rsid w:val="00D273AD"/>
    <w:rsid w:val="00D31AA2"/>
    <w:rsid w:val="00D3280A"/>
    <w:rsid w:val="00D32A70"/>
    <w:rsid w:val="00D356EB"/>
    <w:rsid w:val="00D365C1"/>
    <w:rsid w:val="00D40352"/>
    <w:rsid w:val="00D41054"/>
    <w:rsid w:val="00D4403D"/>
    <w:rsid w:val="00D44794"/>
    <w:rsid w:val="00D4499C"/>
    <w:rsid w:val="00D45DFE"/>
    <w:rsid w:val="00D4627F"/>
    <w:rsid w:val="00D5018E"/>
    <w:rsid w:val="00D507FB"/>
    <w:rsid w:val="00D50B24"/>
    <w:rsid w:val="00D50EC0"/>
    <w:rsid w:val="00D52050"/>
    <w:rsid w:val="00D520A0"/>
    <w:rsid w:val="00D520AE"/>
    <w:rsid w:val="00D528E9"/>
    <w:rsid w:val="00D52B13"/>
    <w:rsid w:val="00D533ED"/>
    <w:rsid w:val="00D53C22"/>
    <w:rsid w:val="00D555C5"/>
    <w:rsid w:val="00D55725"/>
    <w:rsid w:val="00D557E1"/>
    <w:rsid w:val="00D56CF2"/>
    <w:rsid w:val="00D57066"/>
    <w:rsid w:val="00D575D6"/>
    <w:rsid w:val="00D61BE6"/>
    <w:rsid w:val="00D63197"/>
    <w:rsid w:val="00D638E6"/>
    <w:rsid w:val="00D655E0"/>
    <w:rsid w:val="00D70613"/>
    <w:rsid w:val="00D70D72"/>
    <w:rsid w:val="00D71A81"/>
    <w:rsid w:val="00D72BAE"/>
    <w:rsid w:val="00D73D01"/>
    <w:rsid w:val="00D74938"/>
    <w:rsid w:val="00D74964"/>
    <w:rsid w:val="00D75334"/>
    <w:rsid w:val="00D766A1"/>
    <w:rsid w:val="00D81DE3"/>
    <w:rsid w:val="00D83221"/>
    <w:rsid w:val="00D833B5"/>
    <w:rsid w:val="00D84671"/>
    <w:rsid w:val="00D84B05"/>
    <w:rsid w:val="00D85AC6"/>
    <w:rsid w:val="00D85B1B"/>
    <w:rsid w:val="00D86511"/>
    <w:rsid w:val="00D86A56"/>
    <w:rsid w:val="00D876CF"/>
    <w:rsid w:val="00D87717"/>
    <w:rsid w:val="00D903BE"/>
    <w:rsid w:val="00D92372"/>
    <w:rsid w:val="00D92DCE"/>
    <w:rsid w:val="00D95265"/>
    <w:rsid w:val="00D96547"/>
    <w:rsid w:val="00D96A1E"/>
    <w:rsid w:val="00D976BF"/>
    <w:rsid w:val="00D977DC"/>
    <w:rsid w:val="00DA06BC"/>
    <w:rsid w:val="00DA0A27"/>
    <w:rsid w:val="00DA3A25"/>
    <w:rsid w:val="00DA4694"/>
    <w:rsid w:val="00DA54AC"/>
    <w:rsid w:val="00DA614A"/>
    <w:rsid w:val="00DA6158"/>
    <w:rsid w:val="00DB2AFD"/>
    <w:rsid w:val="00DB2B75"/>
    <w:rsid w:val="00DB2F4F"/>
    <w:rsid w:val="00DB4FE8"/>
    <w:rsid w:val="00DB61DE"/>
    <w:rsid w:val="00DB7635"/>
    <w:rsid w:val="00DB7925"/>
    <w:rsid w:val="00DC0040"/>
    <w:rsid w:val="00DC0660"/>
    <w:rsid w:val="00DC073E"/>
    <w:rsid w:val="00DC1271"/>
    <w:rsid w:val="00DC4848"/>
    <w:rsid w:val="00DC5AB1"/>
    <w:rsid w:val="00DC61EB"/>
    <w:rsid w:val="00DC6907"/>
    <w:rsid w:val="00DC6C4F"/>
    <w:rsid w:val="00DC6E45"/>
    <w:rsid w:val="00DD02DD"/>
    <w:rsid w:val="00DD0478"/>
    <w:rsid w:val="00DD0DAD"/>
    <w:rsid w:val="00DD22C7"/>
    <w:rsid w:val="00DD22DA"/>
    <w:rsid w:val="00DD2439"/>
    <w:rsid w:val="00DD2998"/>
    <w:rsid w:val="00DD3152"/>
    <w:rsid w:val="00DD380C"/>
    <w:rsid w:val="00DD48D8"/>
    <w:rsid w:val="00DD6865"/>
    <w:rsid w:val="00DD719E"/>
    <w:rsid w:val="00DE13FB"/>
    <w:rsid w:val="00DE15D0"/>
    <w:rsid w:val="00DE24C5"/>
    <w:rsid w:val="00DE434C"/>
    <w:rsid w:val="00DE545F"/>
    <w:rsid w:val="00DE66DC"/>
    <w:rsid w:val="00DE6AF0"/>
    <w:rsid w:val="00DE7649"/>
    <w:rsid w:val="00DF147C"/>
    <w:rsid w:val="00DF23C3"/>
    <w:rsid w:val="00DF375C"/>
    <w:rsid w:val="00DF3E7F"/>
    <w:rsid w:val="00DF5B67"/>
    <w:rsid w:val="00E00A0D"/>
    <w:rsid w:val="00E0225E"/>
    <w:rsid w:val="00E03FE5"/>
    <w:rsid w:val="00E0463D"/>
    <w:rsid w:val="00E05BBD"/>
    <w:rsid w:val="00E067CF"/>
    <w:rsid w:val="00E07897"/>
    <w:rsid w:val="00E124B2"/>
    <w:rsid w:val="00E128F5"/>
    <w:rsid w:val="00E12C17"/>
    <w:rsid w:val="00E1481C"/>
    <w:rsid w:val="00E16370"/>
    <w:rsid w:val="00E16EF8"/>
    <w:rsid w:val="00E17FBE"/>
    <w:rsid w:val="00E21301"/>
    <w:rsid w:val="00E2160B"/>
    <w:rsid w:val="00E21F59"/>
    <w:rsid w:val="00E262F8"/>
    <w:rsid w:val="00E307B9"/>
    <w:rsid w:val="00E310C4"/>
    <w:rsid w:val="00E31A79"/>
    <w:rsid w:val="00E31CE0"/>
    <w:rsid w:val="00E32836"/>
    <w:rsid w:val="00E32DC5"/>
    <w:rsid w:val="00E32F7D"/>
    <w:rsid w:val="00E3344C"/>
    <w:rsid w:val="00E34A66"/>
    <w:rsid w:val="00E35177"/>
    <w:rsid w:val="00E355BF"/>
    <w:rsid w:val="00E36B35"/>
    <w:rsid w:val="00E376BE"/>
    <w:rsid w:val="00E42BA1"/>
    <w:rsid w:val="00E4432F"/>
    <w:rsid w:val="00E44A58"/>
    <w:rsid w:val="00E46920"/>
    <w:rsid w:val="00E46E0D"/>
    <w:rsid w:val="00E46F29"/>
    <w:rsid w:val="00E471C2"/>
    <w:rsid w:val="00E47521"/>
    <w:rsid w:val="00E477E2"/>
    <w:rsid w:val="00E477F8"/>
    <w:rsid w:val="00E51F3D"/>
    <w:rsid w:val="00E51FD0"/>
    <w:rsid w:val="00E52AAD"/>
    <w:rsid w:val="00E52F9F"/>
    <w:rsid w:val="00E538D0"/>
    <w:rsid w:val="00E54D50"/>
    <w:rsid w:val="00E54DEC"/>
    <w:rsid w:val="00E552EE"/>
    <w:rsid w:val="00E609C8"/>
    <w:rsid w:val="00E60E0F"/>
    <w:rsid w:val="00E61152"/>
    <w:rsid w:val="00E617F8"/>
    <w:rsid w:val="00E61C88"/>
    <w:rsid w:val="00E627B3"/>
    <w:rsid w:val="00E629A4"/>
    <w:rsid w:val="00E62EB7"/>
    <w:rsid w:val="00E62EBF"/>
    <w:rsid w:val="00E6480B"/>
    <w:rsid w:val="00E649B8"/>
    <w:rsid w:val="00E65A5D"/>
    <w:rsid w:val="00E67003"/>
    <w:rsid w:val="00E70263"/>
    <w:rsid w:val="00E717E0"/>
    <w:rsid w:val="00E732C3"/>
    <w:rsid w:val="00E748DA"/>
    <w:rsid w:val="00E751CC"/>
    <w:rsid w:val="00E75D33"/>
    <w:rsid w:val="00E764A3"/>
    <w:rsid w:val="00E76628"/>
    <w:rsid w:val="00E76F22"/>
    <w:rsid w:val="00E77E36"/>
    <w:rsid w:val="00E77F2C"/>
    <w:rsid w:val="00E805B1"/>
    <w:rsid w:val="00E82623"/>
    <w:rsid w:val="00E82F1E"/>
    <w:rsid w:val="00E861B7"/>
    <w:rsid w:val="00E86D26"/>
    <w:rsid w:val="00E904F1"/>
    <w:rsid w:val="00E9306B"/>
    <w:rsid w:val="00E93BBE"/>
    <w:rsid w:val="00E93F63"/>
    <w:rsid w:val="00E94355"/>
    <w:rsid w:val="00E94F5C"/>
    <w:rsid w:val="00E95808"/>
    <w:rsid w:val="00E95EDB"/>
    <w:rsid w:val="00E9713A"/>
    <w:rsid w:val="00EA0157"/>
    <w:rsid w:val="00EA0BD2"/>
    <w:rsid w:val="00EA3306"/>
    <w:rsid w:val="00EA3B96"/>
    <w:rsid w:val="00EA4318"/>
    <w:rsid w:val="00EA498E"/>
    <w:rsid w:val="00EA5D05"/>
    <w:rsid w:val="00EA69D8"/>
    <w:rsid w:val="00EA6A53"/>
    <w:rsid w:val="00EA6C6C"/>
    <w:rsid w:val="00EA74F5"/>
    <w:rsid w:val="00EB0477"/>
    <w:rsid w:val="00EB17D4"/>
    <w:rsid w:val="00EB2EE6"/>
    <w:rsid w:val="00EB31F8"/>
    <w:rsid w:val="00EB379C"/>
    <w:rsid w:val="00EB39FD"/>
    <w:rsid w:val="00EB5523"/>
    <w:rsid w:val="00EB63A7"/>
    <w:rsid w:val="00EB6FDB"/>
    <w:rsid w:val="00EB7E2A"/>
    <w:rsid w:val="00EC08F6"/>
    <w:rsid w:val="00EC1B68"/>
    <w:rsid w:val="00EC203F"/>
    <w:rsid w:val="00EC3C5E"/>
    <w:rsid w:val="00EC46BA"/>
    <w:rsid w:val="00EC4812"/>
    <w:rsid w:val="00EC51FD"/>
    <w:rsid w:val="00EC5801"/>
    <w:rsid w:val="00EC6155"/>
    <w:rsid w:val="00ED1862"/>
    <w:rsid w:val="00ED1F97"/>
    <w:rsid w:val="00ED3390"/>
    <w:rsid w:val="00ED37C3"/>
    <w:rsid w:val="00ED457B"/>
    <w:rsid w:val="00ED497D"/>
    <w:rsid w:val="00ED4FBF"/>
    <w:rsid w:val="00ED5F13"/>
    <w:rsid w:val="00ED6A23"/>
    <w:rsid w:val="00ED77DC"/>
    <w:rsid w:val="00EE0787"/>
    <w:rsid w:val="00EE3C19"/>
    <w:rsid w:val="00EE4225"/>
    <w:rsid w:val="00EE4252"/>
    <w:rsid w:val="00EE4EF6"/>
    <w:rsid w:val="00EE54A9"/>
    <w:rsid w:val="00EF0497"/>
    <w:rsid w:val="00EF0ADA"/>
    <w:rsid w:val="00EF279C"/>
    <w:rsid w:val="00EF3EAC"/>
    <w:rsid w:val="00EF4330"/>
    <w:rsid w:val="00EF4EA5"/>
    <w:rsid w:val="00EF5605"/>
    <w:rsid w:val="00EF7F9E"/>
    <w:rsid w:val="00F00198"/>
    <w:rsid w:val="00F003C8"/>
    <w:rsid w:val="00F015EB"/>
    <w:rsid w:val="00F03997"/>
    <w:rsid w:val="00F04B9C"/>
    <w:rsid w:val="00F056F5"/>
    <w:rsid w:val="00F05DEA"/>
    <w:rsid w:val="00F06BC6"/>
    <w:rsid w:val="00F06DB1"/>
    <w:rsid w:val="00F0762A"/>
    <w:rsid w:val="00F1116A"/>
    <w:rsid w:val="00F12945"/>
    <w:rsid w:val="00F12A29"/>
    <w:rsid w:val="00F15CAA"/>
    <w:rsid w:val="00F1632B"/>
    <w:rsid w:val="00F1676C"/>
    <w:rsid w:val="00F16E1E"/>
    <w:rsid w:val="00F1763B"/>
    <w:rsid w:val="00F17986"/>
    <w:rsid w:val="00F20456"/>
    <w:rsid w:val="00F21240"/>
    <w:rsid w:val="00F257F1"/>
    <w:rsid w:val="00F2594C"/>
    <w:rsid w:val="00F26E0C"/>
    <w:rsid w:val="00F27414"/>
    <w:rsid w:val="00F2759D"/>
    <w:rsid w:val="00F30559"/>
    <w:rsid w:val="00F30766"/>
    <w:rsid w:val="00F34051"/>
    <w:rsid w:val="00F351A7"/>
    <w:rsid w:val="00F3795F"/>
    <w:rsid w:val="00F41B91"/>
    <w:rsid w:val="00F41FEA"/>
    <w:rsid w:val="00F424C9"/>
    <w:rsid w:val="00F4264C"/>
    <w:rsid w:val="00F42999"/>
    <w:rsid w:val="00F43689"/>
    <w:rsid w:val="00F4518D"/>
    <w:rsid w:val="00F459E7"/>
    <w:rsid w:val="00F45FEF"/>
    <w:rsid w:val="00F460E0"/>
    <w:rsid w:val="00F46DC0"/>
    <w:rsid w:val="00F50A73"/>
    <w:rsid w:val="00F50E21"/>
    <w:rsid w:val="00F5159C"/>
    <w:rsid w:val="00F525A4"/>
    <w:rsid w:val="00F55E3E"/>
    <w:rsid w:val="00F60B40"/>
    <w:rsid w:val="00F60FFE"/>
    <w:rsid w:val="00F617A9"/>
    <w:rsid w:val="00F621C0"/>
    <w:rsid w:val="00F628D8"/>
    <w:rsid w:val="00F63094"/>
    <w:rsid w:val="00F63962"/>
    <w:rsid w:val="00F64BC0"/>
    <w:rsid w:val="00F64CBD"/>
    <w:rsid w:val="00F64CFE"/>
    <w:rsid w:val="00F666D3"/>
    <w:rsid w:val="00F6712B"/>
    <w:rsid w:val="00F70C67"/>
    <w:rsid w:val="00F7184B"/>
    <w:rsid w:val="00F723B4"/>
    <w:rsid w:val="00F72D5B"/>
    <w:rsid w:val="00F73C25"/>
    <w:rsid w:val="00F73ECB"/>
    <w:rsid w:val="00F74056"/>
    <w:rsid w:val="00F74191"/>
    <w:rsid w:val="00F74B43"/>
    <w:rsid w:val="00F74C48"/>
    <w:rsid w:val="00F74F87"/>
    <w:rsid w:val="00F75B97"/>
    <w:rsid w:val="00F76791"/>
    <w:rsid w:val="00F77C15"/>
    <w:rsid w:val="00F77FF4"/>
    <w:rsid w:val="00F84564"/>
    <w:rsid w:val="00F85F8A"/>
    <w:rsid w:val="00F86FEF"/>
    <w:rsid w:val="00F8738A"/>
    <w:rsid w:val="00F90CBF"/>
    <w:rsid w:val="00F90F9F"/>
    <w:rsid w:val="00F91836"/>
    <w:rsid w:val="00F928FF"/>
    <w:rsid w:val="00F93667"/>
    <w:rsid w:val="00F93C6A"/>
    <w:rsid w:val="00F9567C"/>
    <w:rsid w:val="00F96095"/>
    <w:rsid w:val="00F96CA4"/>
    <w:rsid w:val="00F973FE"/>
    <w:rsid w:val="00F97461"/>
    <w:rsid w:val="00FA03B9"/>
    <w:rsid w:val="00FA06D8"/>
    <w:rsid w:val="00FA07E5"/>
    <w:rsid w:val="00FA14FC"/>
    <w:rsid w:val="00FA35BD"/>
    <w:rsid w:val="00FA3E25"/>
    <w:rsid w:val="00FA53F7"/>
    <w:rsid w:val="00FA6A36"/>
    <w:rsid w:val="00FA709C"/>
    <w:rsid w:val="00FB0491"/>
    <w:rsid w:val="00FB04D4"/>
    <w:rsid w:val="00FB1129"/>
    <w:rsid w:val="00FB1C60"/>
    <w:rsid w:val="00FB2F08"/>
    <w:rsid w:val="00FB313F"/>
    <w:rsid w:val="00FB3971"/>
    <w:rsid w:val="00FB737D"/>
    <w:rsid w:val="00FC0A1D"/>
    <w:rsid w:val="00FC18CA"/>
    <w:rsid w:val="00FC369C"/>
    <w:rsid w:val="00FC39AE"/>
    <w:rsid w:val="00FC3AD0"/>
    <w:rsid w:val="00FC4A02"/>
    <w:rsid w:val="00FC4FD4"/>
    <w:rsid w:val="00FC5EFA"/>
    <w:rsid w:val="00FC5F8E"/>
    <w:rsid w:val="00FC657B"/>
    <w:rsid w:val="00FC6660"/>
    <w:rsid w:val="00FD0318"/>
    <w:rsid w:val="00FD09CB"/>
    <w:rsid w:val="00FD0CDA"/>
    <w:rsid w:val="00FD1299"/>
    <w:rsid w:val="00FD34D4"/>
    <w:rsid w:val="00FD648D"/>
    <w:rsid w:val="00FE0717"/>
    <w:rsid w:val="00FE16FB"/>
    <w:rsid w:val="00FE1D1C"/>
    <w:rsid w:val="00FE1EF1"/>
    <w:rsid w:val="00FE25AA"/>
    <w:rsid w:val="00FE33BE"/>
    <w:rsid w:val="00FE3BDA"/>
    <w:rsid w:val="00FE59CB"/>
    <w:rsid w:val="00FE6CAB"/>
    <w:rsid w:val="00FE705F"/>
    <w:rsid w:val="00FF071A"/>
    <w:rsid w:val="00FF1C15"/>
    <w:rsid w:val="00FF50EA"/>
    <w:rsid w:val="00FF57B4"/>
    <w:rsid w:val="00FF61CB"/>
    <w:rsid w:val="00FF639D"/>
    <w:rsid w:val="00FF692F"/>
    <w:rsid w:val="00FF7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 fillcolor="white" stroke="f">
      <v:fill color="white" opacity=".5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uiPriority="99"/>
    <w:lsdException w:name="head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81D"/>
    <w:pPr>
      <w:spacing w:before="60" w:after="60"/>
    </w:pPr>
    <w:rPr>
      <w:rFonts w:ascii="Arial" w:hAnsi="Arial" w:cs="Arial"/>
      <w:snapToGrid w:val="0"/>
      <w:lang w:eastAsia="en-US"/>
    </w:rPr>
  </w:style>
  <w:style w:type="paragraph" w:styleId="Heading1">
    <w:name w:val="heading 1"/>
    <w:aliases w:val="PA Chapter,Heading 1k,ICL Title,H1,Level 1 (CHAP #),topic"/>
    <w:basedOn w:val="HeadingBase"/>
    <w:next w:val="Heading2"/>
    <w:link w:val="Heading1Char"/>
    <w:uiPriority w:val="9"/>
    <w:qFormat/>
    <w:rsid w:val="00756686"/>
    <w:pPr>
      <w:pageBreakBefore/>
      <w:numPr>
        <w:numId w:val="9"/>
      </w:num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tabs>
        <w:tab w:val="left" w:pos="1134"/>
      </w:tabs>
      <w:spacing w:before="240" w:after="240"/>
      <w:outlineLvl w:val="0"/>
    </w:pPr>
    <w:rPr>
      <w:rFonts w:cs="Times New Roman"/>
      <w:b/>
      <w:spacing w:val="0"/>
      <w:kern w:val="0"/>
      <w:sz w:val="28"/>
    </w:rPr>
  </w:style>
  <w:style w:type="paragraph" w:styleId="Heading2">
    <w:name w:val="heading 2"/>
    <w:aliases w:val="PA Major Section,Numbered - 2,Level 2 Head,h 3,ICL, ICL,Heading 2a,H2,Sub Title,h 4,Reset numbering,AppAHeading 2,Major,h2,2,sub-sect,dd heading 2,dh2,hello,style2,Second level,T2,2m,Titre 2,Level 2 Topic Heading,L2,UNDERRUBRIK 1-2"/>
    <w:basedOn w:val="Heading1"/>
    <w:next w:val="Normal"/>
    <w:link w:val="Heading2Char"/>
    <w:uiPriority w:val="9"/>
    <w:qFormat/>
    <w:rsid w:val="003A63E3"/>
    <w:pPr>
      <w:pageBreakBefore w:val="0"/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after="120"/>
      <w:outlineLvl w:val="1"/>
    </w:pPr>
    <w:rPr>
      <w:sz w:val="24"/>
    </w:rPr>
  </w:style>
  <w:style w:type="paragraph" w:styleId="Heading3">
    <w:name w:val="heading 3"/>
    <w:aliases w:val="H3,Numbered - 3,h3,Minor,Map,Level 3 Topic Heading,l3,CT,L3,module"/>
    <w:basedOn w:val="Heading2"/>
    <w:next w:val="Normal"/>
    <w:link w:val="Heading3Char"/>
    <w:uiPriority w:val="9"/>
    <w:qFormat/>
    <w:rsid w:val="005324F2"/>
    <w:pPr>
      <w:keepNext w:val="0"/>
      <w:numPr>
        <w:ilvl w:val="2"/>
      </w:numPr>
      <w:spacing w:line="240" w:lineRule="auto"/>
      <w:outlineLvl w:val="2"/>
    </w:pPr>
    <w:rPr>
      <w:sz w:val="22"/>
    </w:rPr>
  </w:style>
  <w:style w:type="paragraph" w:styleId="Heading4">
    <w:name w:val="heading 4"/>
    <w:aliases w:val="Heading 4 Char,Heading 5 Char Char Char Char,Heading 41,h4,H4,Sub-Minor,Case Sub-Header,heading4,Level 4 Topic Heading"/>
    <w:basedOn w:val="Heading3"/>
    <w:next w:val="Normal"/>
    <w:link w:val="Heading4Char1"/>
    <w:uiPriority w:val="9"/>
    <w:qFormat/>
    <w:rsid w:val="00756686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Base"/>
    <w:next w:val="BodyText"/>
    <w:uiPriority w:val="9"/>
    <w:qFormat/>
    <w:rsid w:val="00756686"/>
    <w:pPr>
      <w:numPr>
        <w:ilvl w:val="4"/>
        <w:numId w:val="1"/>
      </w:num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HeadingBase"/>
    <w:next w:val="BodyText"/>
    <w:uiPriority w:val="9"/>
    <w:qFormat/>
    <w:rsid w:val="00756686"/>
    <w:pPr>
      <w:numPr>
        <w:ilvl w:val="5"/>
        <w:numId w:val="2"/>
      </w:numPr>
      <w:outlineLvl w:val="5"/>
    </w:pPr>
    <w:rPr>
      <w:rFonts w:ascii="Times New Roman" w:hAnsi="Times New Roman"/>
      <w:i/>
      <w:sz w:val="20"/>
    </w:rPr>
  </w:style>
  <w:style w:type="paragraph" w:styleId="Heading7">
    <w:name w:val="heading 7"/>
    <w:basedOn w:val="HeadingBase"/>
    <w:next w:val="BodyText"/>
    <w:uiPriority w:val="9"/>
    <w:qFormat/>
    <w:rsid w:val="00756686"/>
    <w:pPr>
      <w:numPr>
        <w:ilvl w:val="6"/>
        <w:numId w:val="3"/>
      </w:numPr>
      <w:outlineLvl w:val="6"/>
    </w:pPr>
    <w:rPr>
      <w:rFonts w:ascii="Times New Roman" w:hAnsi="Times New Roman"/>
      <w:sz w:val="20"/>
    </w:rPr>
  </w:style>
  <w:style w:type="paragraph" w:styleId="Heading8">
    <w:name w:val="heading 8"/>
    <w:basedOn w:val="HeadingBase"/>
    <w:next w:val="BodyText"/>
    <w:uiPriority w:val="9"/>
    <w:qFormat/>
    <w:rsid w:val="00756686"/>
    <w:pPr>
      <w:numPr>
        <w:ilvl w:val="7"/>
        <w:numId w:val="4"/>
      </w:num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uiPriority w:val="9"/>
    <w:qFormat/>
    <w:rsid w:val="00756686"/>
    <w:pPr>
      <w:numPr>
        <w:ilvl w:val="8"/>
        <w:numId w:val="5"/>
      </w:num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756686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BodyText">
    <w:name w:val="Body Text"/>
    <w:basedOn w:val="Normal"/>
    <w:rsid w:val="00756686"/>
    <w:pPr>
      <w:spacing w:after="220" w:line="220" w:lineRule="atLeast"/>
      <w:jc w:val="both"/>
    </w:pPr>
    <w:rPr>
      <w:sz w:val="24"/>
    </w:rPr>
  </w:style>
  <w:style w:type="character" w:customStyle="1" w:styleId="HeadingBaseChar">
    <w:name w:val="Heading Base Char"/>
    <w:rsid w:val="00756686"/>
    <w:rPr>
      <w:rFonts w:ascii="Arial" w:hAnsi="Arial"/>
      <w:spacing w:val="-4"/>
      <w:kern w:val="28"/>
      <w:sz w:val="22"/>
      <w:lang w:val="en-GB" w:eastAsia="en-US" w:bidi="ar-SA"/>
    </w:rPr>
  </w:style>
  <w:style w:type="paragraph" w:customStyle="1" w:styleId="Style1">
    <w:name w:val="Style1"/>
    <w:basedOn w:val="Heading2"/>
    <w:rsid w:val="009D5E8F"/>
    <w:pPr>
      <w:keepLines w:val="0"/>
      <w:numPr>
        <w:ilvl w:val="0"/>
        <w:numId w:val="0"/>
      </w:numPr>
      <w:tabs>
        <w:tab w:val="clear" w:pos="1134"/>
        <w:tab w:val="num" w:pos="1224"/>
      </w:tabs>
      <w:spacing w:before="240" w:after="60" w:line="240" w:lineRule="auto"/>
      <w:ind w:left="1224" w:hanging="504"/>
    </w:pPr>
    <w:rPr>
      <w:rFonts w:cs="Arial"/>
      <w:lang w:val="en-US"/>
    </w:rPr>
  </w:style>
  <w:style w:type="paragraph" w:customStyle="1" w:styleId="FootnoteBase">
    <w:name w:val="Footnote Base"/>
    <w:basedOn w:val="Normal"/>
    <w:link w:val="FootnoteBaseChar"/>
    <w:rsid w:val="00756686"/>
    <w:pPr>
      <w:keepLines/>
      <w:spacing w:line="220" w:lineRule="atLeast"/>
    </w:pPr>
    <w:rPr>
      <w:rFonts w:cs="Times New Roman"/>
    </w:rPr>
  </w:style>
  <w:style w:type="paragraph" w:customStyle="1" w:styleId="BlockQuotation">
    <w:name w:val="Block Quotation"/>
    <w:basedOn w:val="BodyText"/>
    <w:rsid w:val="00756686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rsid w:val="00756686"/>
    <w:pPr>
      <w:keepNext/>
    </w:pPr>
  </w:style>
  <w:style w:type="paragraph" w:styleId="Caption">
    <w:name w:val="caption"/>
    <w:basedOn w:val="Picture"/>
    <w:next w:val="Normal"/>
    <w:qFormat/>
    <w:rsid w:val="00756686"/>
    <w:pPr>
      <w:spacing w:after="220" w:line="220" w:lineRule="atLeast"/>
      <w:jc w:val="center"/>
    </w:pPr>
    <w:rPr>
      <w:i/>
    </w:rPr>
  </w:style>
  <w:style w:type="paragraph" w:customStyle="1" w:styleId="Picture">
    <w:name w:val="Picture"/>
    <w:basedOn w:val="Normal"/>
    <w:next w:val="Caption"/>
    <w:rsid w:val="00756686"/>
    <w:pPr>
      <w:keepNext/>
    </w:pPr>
  </w:style>
  <w:style w:type="paragraph" w:customStyle="1" w:styleId="DocumentLabel">
    <w:name w:val="Document Label"/>
    <w:basedOn w:val="HeadingBase"/>
    <w:next w:val="BodyText"/>
    <w:rsid w:val="00756686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sid w:val="00756686"/>
    <w:rPr>
      <w:b/>
      <w:vertAlign w:val="superscript"/>
    </w:rPr>
  </w:style>
  <w:style w:type="paragraph" w:styleId="EndnoteText">
    <w:name w:val="endnote text"/>
    <w:basedOn w:val="FootnoteBase"/>
    <w:semiHidden/>
    <w:rsid w:val="00756686"/>
  </w:style>
  <w:style w:type="paragraph" w:styleId="Footer">
    <w:name w:val="footer"/>
    <w:basedOn w:val="HeaderBase"/>
    <w:rsid w:val="00756686"/>
  </w:style>
  <w:style w:type="paragraph" w:customStyle="1" w:styleId="HeaderBase">
    <w:name w:val="Header Base"/>
    <w:basedOn w:val="Normal"/>
    <w:rsid w:val="00756686"/>
    <w:pPr>
      <w:keepLines/>
      <w:tabs>
        <w:tab w:val="center" w:pos="4320"/>
        <w:tab w:val="right" w:pos="8640"/>
      </w:tabs>
    </w:pPr>
    <w:rPr>
      <w:spacing w:val="-4"/>
    </w:rPr>
  </w:style>
  <w:style w:type="character" w:styleId="FootnoteReference">
    <w:name w:val="footnote reference"/>
    <w:semiHidden/>
    <w:rsid w:val="00756686"/>
    <w:rPr>
      <w:rFonts w:ascii="MS Reference Sans Serif" w:hAnsi="MS Reference Sans Serif"/>
      <w:sz w:val="16"/>
      <w:vertAlign w:val="superscript"/>
    </w:rPr>
  </w:style>
  <w:style w:type="paragraph" w:styleId="FootnoteText">
    <w:name w:val="footnote text"/>
    <w:basedOn w:val="FootnoteBase"/>
    <w:autoRedefine/>
    <w:semiHidden/>
    <w:rsid w:val="00756686"/>
    <w:pPr>
      <w:tabs>
        <w:tab w:val="left" w:pos="284"/>
      </w:tabs>
      <w:ind w:left="284" w:hanging="284"/>
    </w:pPr>
    <w:rPr>
      <w:sz w:val="16"/>
      <w:szCs w:val="16"/>
    </w:rPr>
  </w:style>
  <w:style w:type="paragraph" w:styleId="Header">
    <w:name w:val="header"/>
    <w:basedOn w:val="HeaderBase"/>
    <w:link w:val="HeaderChar"/>
    <w:uiPriority w:val="99"/>
    <w:rsid w:val="008E491E"/>
    <w:rPr>
      <w:rFonts w:cs="Times New Roman"/>
      <w:snapToGrid/>
    </w:rPr>
  </w:style>
  <w:style w:type="paragraph" w:styleId="Index1">
    <w:name w:val="index 1"/>
    <w:basedOn w:val="IndexBase"/>
    <w:autoRedefine/>
    <w:semiHidden/>
    <w:rsid w:val="00756686"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rsid w:val="00756686"/>
    <w:pPr>
      <w:spacing w:line="220" w:lineRule="atLeast"/>
      <w:ind w:left="360"/>
    </w:pPr>
  </w:style>
  <w:style w:type="paragraph" w:styleId="Index2">
    <w:name w:val="index 2"/>
    <w:basedOn w:val="IndexBase"/>
    <w:autoRedefine/>
    <w:semiHidden/>
    <w:rsid w:val="005B53B0"/>
    <w:pPr>
      <w:spacing w:line="240" w:lineRule="auto"/>
      <w:ind w:left="720"/>
    </w:pPr>
  </w:style>
  <w:style w:type="paragraph" w:styleId="Index3">
    <w:name w:val="index 3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rsid w:val="00756686"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  <w:rsid w:val="00756686"/>
    <w:pPr>
      <w:numPr>
        <w:numId w:val="0"/>
      </w:numPr>
      <w:outlineLvl w:val="9"/>
    </w:pPr>
  </w:style>
  <w:style w:type="character" w:customStyle="1" w:styleId="Lead-inEmphasis">
    <w:name w:val="Lead-in Emphasis"/>
    <w:rsid w:val="00756686"/>
    <w:rPr>
      <w:rFonts w:ascii="Arial" w:hAnsi="Arial"/>
      <w:b/>
      <w:spacing w:val="-4"/>
    </w:rPr>
  </w:style>
  <w:style w:type="character" w:styleId="LineNumber">
    <w:name w:val="line number"/>
    <w:rsid w:val="00756686"/>
    <w:rPr>
      <w:sz w:val="18"/>
    </w:rPr>
  </w:style>
  <w:style w:type="paragraph" w:styleId="List">
    <w:name w:val="List"/>
    <w:basedOn w:val="BodyText"/>
    <w:rsid w:val="00756686"/>
    <w:pPr>
      <w:ind w:left="1440" w:hanging="360"/>
    </w:pPr>
  </w:style>
  <w:style w:type="paragraph" w:styleId="ListBullet">
    <w:name w:val="List Bullet"/>
    <w:basedOn w:val="List"/>
    <w:autoRedefine/>
    <w:rsid w:val="00756686"/>
    <w:pPr>
      <w:ind w:left="1800" w:right="720"/>
    </w:pPr>
  </w:style>
  <w:style w:type="paragraph" w:styleId="ListNumber">
    <w:name w:val="List Number"/>
    <w:basedOn w:val="List"/>
    <w:rsid w:val="00756686"/>
    <w:pPr>
      <w:ind w:left="1800" w:right="720"/>
    </w:pPr>
  </w:style>
  <w:style w:type="paragraph" w:styleId="MacroText">
    <w:name w:val="macro"/>
    <w:basedOn w:val="Normal"/>
    <w:semiHidden/>
    <w:rsid w:val="00756686"/>
    <w:rPr>
      <w:rFonts w:ascii="Courier New" w:hAnsi="Courier New"/>
    </w:rPr>
  </w:style>
  <w:style w:type="character" w:styleId="PageNumber">
    <w:name w:val="page number"/>
    <w:rsid w:val="00756686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rsid w:val="00756686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rsid w:val="00756686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sid w:val="00756686"/>
    <w:rPr>
      <w:b/>
      <w:vertAlign w:val="superscript"/>
    </w:rPr>
  </w:style>
  <w:style w:type="paragraph" w:customStyle="1" w:styleId="TOCBase">
    <w:name w:val="TOC Base"/>
    <w:basedOn w:val="Normal"/>
    <w:autoRedefine/>
    <w:rsid w:val="00756686"/>
    <w:pPr>
      <w:tabs>
        <w:tab w:val="right" w:leader="dot" w:pos="6480"/>
      </w:tabs>
      <w:spacing w:after="220" w:line="220" w:lineRule="atLeast"/>
    </w:pPr>
  </w:style>
  <w:style w:type="paragraph" w:styleId="TableofFigures">
    <w:name w:val="table of figures"/>
    <w:basedOn w:val="TOCBase"/>
    <w:semiHidden/>
    <w:rsid w:val="00756686"/>
    <w:pPr>
      <w:tabs>
        <w:tab w:val="clear" w:pos="6480"/>
        <w:tab w:val="right" w:leader="dot" w:pos="9639"/>
      </w:tabs>
      <w:spacing w:after="0"/>
    </w:pPr>
  </w:style>
  <w:style w:type="paragraph" w:styleId="TOC1">
    <w:name w:val="toc 1"/>
    <w:basedOn w:val="TOCBase"/>
    <w:autoRedefine/>
    <w:uiPriority w:val="39"/>
    <w:qFormat/>
    <w:rsid w:val="00756686"/>
    <w:pPr>
      <w:tabs>
        <w:tab w:val="clear" w:pos="6480"/>
        <w:tab w:val="left" w:pos="567"/>
        <w:tab w:val="right" w:leader="dot" w:pos="9639"/>
      </w:tabs>
      <w:spacing w:before="120" w:after="120" w:line="240" w:lineRule="auto"/>
    </w:pPr>
    <w:rPr>
      <w:b/>
      <w:caps/>
      <w:noProof/>
    </w:rPr>
  </w:style>
  <w:style w:type="paragraph" w:styleId="TOC2">
    <w:name w:val="toc 2"/>
    <w:basedOn w:val="TOCBase"/>
    <w:uiPriority w:val="39"/>
    <w:qFormat/>
    <w:rsid w:val="00756686"/>
    <w:pPr>
      <w:tabs>
        <w:tab w:val="clear" w:pos="6480"/>
        <w:tab w:val="left" w:pos="851"/>
        <w:tab w:val="right" w:leader="dot" w:pos="9639"/>
      </w:tabs>
      <w:spacing w:after="0" w:line="240" w:lineRule="auto"/>
      <w:ind w:left="142"/>
    </w:pPr>
    <w:rPr>
      <w:smallCaps/>
    </w:rPr>
  </w:style>
  <w:style w:type="paragraph" w:styleId="TOC3">
    <w:name w:val="toc 3"/>
    <w:basedOn w:val="TOCBase"/>
    <w:autoRedefine/>
    <w:uiPriority w:val="39"/>
    <w:qFormat/>
    <w:rsid w:val="00756686"/>
    <w:pPr>
      <w:tabs>
        <w:tab w:val="clear" w:pos="6480"/>
        <w:tab w:val="left" w:pos="1134"/>
        <w:tab w:val="right" w:leader="dot" w:pos="9639"/>
      </w:tabs>
      <w:spacing w:after="0" w:line="240" w:lineRule="auto"/>
      <w:ind w:left="284"/>
    </w:pPr>
    <w:rPr>
      <w:i/>
    </w:rPr>
  </w:style>
  <w:style w:type="paragraph" w:styleId="TOC4">
    <w:name w:val="toc 4"/>
    <w:basedOn w:val="TOCBase"/>
    <w:autoRedefine/>
    <w:uiPriority w:val="39"/>
    <w:qFormat/>
    <w:rsid w:val="00756686"/>
    <w:pPr>
      <w:tabs>
        <w:tab w:val="clear" w:pos="6480"/>
        <w:tab w:val="left" w:pos="1418"/>
        <w:tab w:val="right" w:leader="dot" w:pos="9639"/>
      </w:tabs>
      <w:spacing w:after="0" w:line="240" w:lineRule="auto"/>
      <w:ind w:left="425"/>
    </w:pPr>
    <w:rPr>
      <w:rFonts w:ascii="Times New Roman" w:hAnsi="Times New Roman"/>
      <w:noProof/>
    </w:rPr>
  </w:style>
  <w:style w:type="paragraph" w:styleId="TOC5">
    <w:name w:val="toc 5"/>
    <w:basedOn w:val="TOCBase"/>
    <w:autoRedefine/>
    <w:uiPriority w:val="39"/>
    <w:qFormat/>
    <w:rsid w:val="00756686"/>
    <w:pPr>
      <w:tabs>
        <w:tab w:val="clear" w:pos="6480"/>
        <w:tab w:val="right" w:leader="dot" w:pos="8640"/>
      </w:tabs>
      <w:spacing w:after="0" w:line="240" w:lineRule="auto"/>
      <w:ind w:left="800"/>
    </w:pPr>
    <w:rPr>
      <w:rFonts w:ascii="Times New Roman" w:hAnsi="Times New Roman"/>
    </w:rPr>
  </w:style>
  <w:style w:type="paragraph" w:customStyle="1" w:styleId="SectionLabel">
    <w:name w:val="Section Label"/>
    <w:basedOn w:val="HeadingBase"/>
    <w:next w:val="BodyText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  <w:rsid w:val="00756686"/>
  </w:style>
  <w:style w:type="paragraph" w:customStyle="1" w:styleId="HeaderEven">
    <w:name w:val="Header Even"/>
    <w:basedOn w:val="Header"/>
    <w:rsid w:val="00756686"/>
  </w:style>
  <w:style w:type="paragraph" w:customStyle="1" w:styleId="HeaderOdd">
    <w:name w:val="Header Odd"/>
    <w:basedOn w:val="Header"/>
    <w:rsid w:val="00756686"/>
  </w:style>
  <w:style w:type="paragraph" w:customStyle="1" w:styleId="ChapterLabel">
    <w:name w:val="Chapter Label"/>
    <w:basedOn w:val="HeadingBase"/>
    <w:next w:val="ChapterTitle"/>
    <w:rsid w:val="00756686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rsid w:val="00756686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rsid w:val="00756686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Normal"/>
    <w:rsid w:val="00756686"/>
    <w:pPr>
      <w:jc w:val="center"/>
    </w:pPr>
  </w:style>
  <w:style w:type="paragraph" w:styleId="Subtitle">
    <w:name w:val="Subtitle"/>
    <w:basedOn w:val="Title"/>
    <w:next w:val="BodyText"/>
    <w:qFormat/>
    <w:rsid w:val="00756686"/>
    <w:pPr>
      <w:spacing w:before="0" w:after="160" w:line="400" w:lineRule="atLeast"/>
    </w:pPr>
    <w:rPr>
      <w:i/>
      <w:spacing w:val="-14"/>
      <w:sz w:val="34"/>
    </w:rPr>
  </w:style>
  <w:style w:type="paragraph" w:styleId="Title">
    <w:name w:val="Title"/>
    <w:basedOn w:val="HeadingBase"/>
    <w:next w:val="Subtitle"/>
    <w:qFormat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ListNumber5">
    <w:name w:val="List Number 5"/>
    <w:basedOn w:val="ListNumber"/>
    <w:rsid w:val="00756686"/>
    <w:pPr>
      <w:ind w:left="3240"/>
    </w:pPr>
  </w:style>
  <w:style w:type="paragraph" w:styleId="ListNumber4">
    <w:name w:val="List Number 4"/>
    <w:basedOn w:val="ListNumber"/>
    <w:rsid w:val="00756686"/>
    <w:pPr>
      <w:ind w:left="2880"/>
    </w:pPr>
  </w:style>
  <w:style w:type="paragraph" w:styleId="ListNumber3">
    <w:name w:val="List Number 3"/>
    <w:basedOn w:val="ListNumber"/>
    <w:rsid w:val="00756686"/>
    <w:pPr>
      <w:ind w:left="2520"/>
    </w:pPr>
  </w:style>
  <w:style w:type="paragraph" w:styleId="ListBullet5">
    <w:name w:val="List Bullet 5"/>
    <w:basedOn w:val="ListBullet"/>
    <w:autoRedefine/>
    <w:rsid w:val="00756686"/>
    <w:pPr>
      <w:ind w:left="3240"/>
    </w:pPr>
  </w:style>
  <w:style w:type="paragraph" w:styleId="ListBullet4">
    <w:name w:val="List Bullet 4"/>
    <w:basedOn w:val="ListBullet"/>
    <w:autoRedefine/>
    <w:rsid w:val="00756686"/>
    <w:pPr>
      <w:ind w:left="2880"/>
    </w:pPr>
  </w:style>
  <w:style w:type="paragraph" w:styleId="ListBullet3">
    <w:name w:val="List Bullet 3"/>
    <w:basedOn w:val="ListBullet"/>
    <w:autoRedefine/>
    <w:rsid w:val="00756686"/>
    <w:pPr>
      <w:ind w:left="2520"/>
    </w:pPr>
  </w:style>
  <w:style w:type="paragraph" w:styleId="ListBullet2">
    <w:name w:val="List Bullet 2"/>
    <w:basedOn w:val="ListBullet"/>
    <w:autoRedefine/>
    <w:rsid w:val="00756686"/>
    <w:pPr>
      <w:ind w:left="2160"/>
    </w:pPr>
  </w:style>
  <w:style w:type="paragraph" w:styleId="List5">
    <w:name w:val="List 5"/>
    <w:basedOn w:val="List"/>
    <w:rsid w:val="00756686"/>
    <w:pPr>
      <w:ind w:left="2880"/>
    </w:pPr>
  </w:style>
  <w:style w:type="paragraph" w:styleId="List4">
    <w:name w:val="List 4"/>
    <w:basedOn w:val="List"/>
    <w:rsid w:val="00756686"/>
    <w:pPr>
      <w:ind w:left="2520"/>
    </w:pPr>
  </w:style>
  <w:style w:type="paragraph" w:styleId="List3">
    <w:name w:val="List 3"/>
    <w:basedOn w:val="List"/>
    <w:rsid w:val="00756686"/>
    <w:pPr>
      <w:ind w:left="2160"/>
    </w:pPr>
  </w:style>
  <w:style w:type="paragraph" w:styleId="List2">
    <w:name w:val="List 2"/>
    <w:basedOn w:val="List"/>
    <w:rsid w:val="00756686"/>
    <w:pPr>
      <w:ind w:left="1800"/>
    </w:pPr>
  </w:style>
  <w:style w:type="character" w:styleId="Emphasis">
    <w:name w:val="Emphasis"/>
    <w:qFormat/>
    <w:rsid w:val="00756686"/>
    <w:rPr>
      <w:rFonts w:ascii="Arial" w:hAnsi="Arial"/>
      <w:b/>
      <w:spacing w:val="-4"/>
    </w:rPr>
  </w:style>
  <w:style w:type="character" w:styleId="CommentReference">
    <w:name w:val="annotation reference"/>
    <w:uiPriority w:val="99"/>
    <w:semiHidden/>
    <w:rsid w:val="00756686"/>
    <w:rPr>
      <w:sz w:val="16"/>
    </w:rPr>
  </w:style>
  <w:style w:type="paragraph" w:styleId="CommentText">
    <w:name w:val="annotation text"/>
    <w:basedOn w:val="FootnoteBase"/>
    <w:link w:val="CommentTextChar"/>
    <w:uiPriority w:val="99"/>
    <w:semiHidden/>
    <w:rsid w:val="00756686"/>
  </w:style>
  <w:style w:type="paragraph" w:styleId="ListNumber2">
    <w:name w:val="List Number 2"/>
    <w:basedOn w:val="ListNumber"/>
    <w:rsid w:val="00756686"/>
    <w:pPr>
      <w:ind w:left="2160"/>
    </w:pPr>
  </w:style>
  <w:style w:type="paragraph" w:styleId="ListContinue">
    <w:name w:val="List Continue"/>
    <w:basedOn w:val="List"/>
    <w:rsid w:val="00756686"/>
    <w:pPr>
      <w:ind w:left="1800" w:firstLine="0"/>
    </w:pPr>
  </w:style>
  <w:style w:type="paragraph" w:styleId="ListContinue2">
    <w:name w:val="List Continue 2"/>
    <w:basedOn w:val="ListContinue"/>
    <w:rsid w:val="00756686"/>
    <w:pPr>
      <w:ind w:left="2160"/>
    </w:pPr>
  </w:style>
  <w:style w:type="paragraph" w:styleId="ListContinue3">
    <w:name w:val="List Continue 3"/>
    <w:basedOn w:val="ListContinue"/>
    <w:rsid w:val="00756686"/>
    <w:pPr>
      <w:ind w:left="2520"/>
    </w:pPr>
  </w:style>
  <w:style w:type="paragraph" w:styleId="ListContinue4">
    <w:name w:val="List Continue 4"/>
    <w:basedOn w:val="ListContinue"/>
    <w:rsid w:val="00756686"/>
    <w:pPr>
      <w:ind w:left="2880"/>
    </w:pPr>
  </w:style>
  <w:style w:type="paragraph" w:styleId="ListContinue5">
    <w:name w:val="List Continue 5"/>
    <w:basedOn w:val="ListContinue"/>
    <w:rsid w:val="00756686"/>
    <w:pPr>
      <w:ind w:left="3240"/>
    </w:pPr>
  </w:style>
  <w:style w:type="paragraph" w:styleId="NormalIndent">
    <w:name w:val="Normal Indent"/>
    <w:basedOn w:val="Normal"/>
    <w:rsid w:val="00756686"/>
    <w:pPr>
      <w:ind w:left="1440"/>
    </w:pPr>
  </w:style>
  <w:style w:type="paragraph" w:customStyle="1" w:styleId="ReturnAddress">
    <w:name w:val="Return Address"/>
    <w:basedOn w:val="Normal"/>
    <w:rsid w:val="00756686"/>
    <w:pPr>
      <w:keepLines/>
      <w:framePr w:w="2160" w:h="1200" w:wrap="notBeside" w:vAnchor="page" w:hAnchor="page" w:x="9241" w:y="673" w:anchorLock="1"/>
      <w:spacing w:line="220" w:lineRule="atLeast"/>
    </w:pPr>
    <w:rPr>
      <w:sz w:val="16"/>
    </w:rPr>
  </w:style>
  <w:style w:type="character" w:customStyle="1" w:styleId="Slogan">
    <w:name w:val="Slogan"/>
    <w:rsid w:val="00756686"/>
    <w:rPr>
      <w:i/>
      <w:spacing w:val="-6"/>
      <w:sz w:val="24"/>
    </w:rPr>
  </w:style>
  <w:style w:type="paragraph" w:customStyle="1" w:styleId="CompanyName">
    <w:name w:val="Company Name"/>
    <w:basedOn w:val="DocumentLabel"/>
    <w:rsid w:val="00756686"/>
    <w:pPr>
      <w:spacing w:before="0"/>
    </w:pPr>
  </w:style>
  <w:style w:type="paragraph" w:customStyle="1" w:styleId="PartLabel">
    <w:name w:val="Part Label"/>
    <w:basedOn w:val="HeadingBase"/>
    <w:next w:val="Normal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rsid w:val="00756686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rsid w:val="00756686"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rsid w:val="00756686"/>
    <w:pPr>
      <w:keepNext/>
      <w:spacing w:before="240" w:after="120" w:line="360" w:lineRule="exact"/>
    </w:pPr>
    <w:rPr>
      <w:b/>
      <w:kern w:val="28"/>
      <w:sz w:val="28"/>
    </w:rPr>
  </w:style>
  <w:style w:type="paragraph" w:styleId="MessageHeader">
    <w:name w:val="Message Header"/>
    <w:basedOn w:val="BodyText"/>
    <w:rsid w:val="00756686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sz w:val="22"/>
    </w:rPr>
  </w:style>
  <w:style w:type="paragraph" w:customStyle="1" w:styleId="Body">
    <w:name w:val="Body"/>
    <w:basedOn w:val="Normal"/>
    <w:rsid w:val="00756686"/>
    <w:pPr>
      <w:ind w:left="720"/>
      <w:jc w:val="both"/>
    </w:pPr>
    <w:rPr>
      <w:sz w:val="24"/>
    </w:rPr>
  </w:style>
  <w:style w:type="paragraph" w:styleId="TOC6">
    <w:name w:val="toc 6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600"/>
    </w:pPr>
  </w:style>
  <w:style w:type="paragraph" w:styleId="DocumentMap">
    <w:name w:val="Document Map"/>
    <w:basedOn w:val="Normal"/>
    <w:semiHidden/>
    <w:rsid w:val="00756686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rsid w:val="00756686"/>
    <w:rPr>
      <w:sz w:val="24"/>
    </w:rPr>
  </w:style>
  <w:style w:type="paragraph" w:styleId="BodyTextIndent3">
    <w:name w:val="Body Text Indent 3"/>
    <w:basedOn w:val="Normal"/>
    <w:rsid w:val="00756686"/>
    <w:pPr>
      <w:ind w:left="1134"/>
    </w:pPr>
    <w:rPr>
      <w:sz w:val="24"/>
    </w:rPr>
  </w:style>
  <w:style w:type="paragraph" w:styleId="PlainText">
    <w:name w:val="Plain Text"/>
    <w:basedOn w:val="Normal"/>
    <w:rsid w:val="00756686"/>
    <w:rPr>
      <w:rFonts w:ascii="Courier New" w:hAnsi="Courier New"/>
    </w:rPr>
  </w:style>
  <w:style w:type="paragraph" w:styleId="BodyText3">
    <w:name w:val="Body Text 3"/>
    <w:basedOn w:val="Normal"/>
    <w:rsid w:val="00756686"/>
    <w:rPr>
      <w:b/>
    </w:rPr>
  </w:style>
  <w:style w:type="paragraph" w:styleId="BodyText2">
    <w:name w:val="Body Text 2"/>
    <w:basedOn w:val="Normal"/>
    <w:rsid w:val="00756686"/>
    <w:pPr>
      <w:jc w:val="center"/>
    </w:pPr>
  </w:style>
  <w:style w:type="paragraph" w:customStyle="1" w:styleId="PANormal">
    <w:name w:val="PA Normal"/>
    <w:basedOn w:val="Normal"/>
    <w:rsid w:val="00756686"/>
    <w:pPr>
      <w:keepLines/>
      <w:spacing w:before="120" w:after="120"/>
      <w:ind w:left="567"/>
      <w:jc w:val="both"/>
    </w:pPr>
    <w:rPr>
      <w:sz w:val="22"/>
    </w:rPr>
  </w:style>
  <w:style w:type="paragraph" w:styleId="NormalWeb">
    <w:name w:val="Normal (Web)"/>
    <w:basedOn w:val="Normal"/>
    <w:uiPriority w:val="99"/>
    <w:rsid w:val="00756686"/>
    <w:pPr>
      <w:spacing w:before="100" w:beforeAutospacing="1" w:after="100" w:afterAutospacing="1"/>
    </w:pPr>
    <w:rPr>
      <w:sz w:val="24"/>
      <w:szCs w:val="24"/>
    </w:rPr>
  </w:style>
  <w:style w:type="paragraph" w:customStyle="1" w:styleId="TableHeading">
    <w:name w:val="Table Heading"/>
    <w:basedOn w:val="Normal"/>
    <w:rsid w:val="00756686"/>
    <w:pPr>
      <w:numPr>
        <w:ilvl w:val="12"/>
      </w:numPr>
      <w:jc w:val="center"/>
    </w:pPr>
    <w:rPr>
      <w:b/>
      <w:color w:val="000000"/>
    </w:rPr>
  </w:style>
  <w:style w:type="paragraph" w:customStyle="1" w:styleId="non-numberedheading">
    <w:name w:val="non-numbered heading"/>
    <w:basedOn w:val="Normal"/>
    <w:next w:val="Normal"/>
    <w:rsid w:val="00756686"/>
    <w:pPr>
      <w:spacing w:before="120" w:after="240"/>
      <w:ind w:left="284"/>
    </w:pPr>
    <w:rPr>
      <w:rFonts w:ascii="Microsoft Sans Serif" w:hAnsi="Microsoft Sans Serif"/>
      <w:b/>
      <w:sz w:val="32"/>
      <w:szCs w:val="24"/>
    </w:rPr>
  </w:style>
  <w:style w:type="paragraph" w:customStyle="1" w:styleId="TableData">
    <w:name w:val="Table Data"/>
    <w:basedOn w:val="Normal"/>
    <w:autoRedefine/>
    <w:rsid w:val="00756686"/>
    <w:pPr>
      <w:ind w:left="34"/>
    </w:pPr>
    <w:rPr>
      <w:szCs w:val="24"/>
    </w:rPr>
  </w:style>
  <w:style w:type="paragraph" w:customStyle="1" w:styleId="no-numsub-heading">
    <w:name w:val="no-num sub-heading"/>
    <w:basedOn w:val="non-numberedheading"/>
    <w:rsid w:val="00756686"/>
    <w:rPr>
      <w:sz w:val="24"/>
    </w:rPr>
  </w:style>
  <w:style w:type="character" w:styleId="Hyperlink">
    <w:name w:val="Hyperlink"/>
    <w:uiPriority w:val="99"/>
    <w:rsid w:val="00756686"/>
    <w:rPr>
      <w:color w:val="0000FF"/>
      <w:u w:val="single"/>
    </w:rPr>
  </w:style>
  <w:style w:type="character" w:styleId="Strong">
    <w:name w:val="Strong"/>
    <w:qFormat/>
    <w:rsid w:val="00756686"/>
    <w:rPr>
      <w:b/>
      <w:bCs/>
    </w:rPr>
  </w:style>
  <w:style w:type="paragraph" w:customStyle="1" w:styleId="StyleMSReferenceSansSerifLeft075cm">
    <w:name w:val="Style MS Reference Sans Serif Left:  0.75 cm"/>
    <w:basedOn w:val="Normal"/>
    <w:autoRedefine/>
    <w:rsid w:val="00756686"/>
  </w:style>
  <w:style w:type="character" w:customStyle="1" w:styleId="StyleMSReferenceSansSerif">
    <w:name w:val="Style MS Reference Sans Serif"/>
    <w:rsid w:val="00756686"/>
    <w:rPr>
      <w:rFonts w:ascii="MS Reference Sans Serif" w:hAnsi="MS Reference Sans Serif"/>
      <w:sz w:val="16"/>
    </w:rPr>
  </w:style>
  <w:style w:type="paragraph" w:customStyle="1" w:styleId="CoverPage">
    <w:name w:val="Cover Page"/>
    <w:basedOn w:val="Normal"/>
    <w:rsid w:val="00756686"/>
    <w:rPr>
      <w:sz w:val="24"/>
    </w:rPr>
  </w:style>
  <w:style w:type="paragraph" w:customStyle="1" w:styleId="StyleHeading1PAChapterMSReferenceSansSerif">
    <w:name w:val="Style Heading 1PA Chapter + MS Reference Sans Serif"/>
    <w:basedOn w:val="Heading1"/>
    <w:rsid w:val="00756686"/>
    <w:pPr>
      <w:numPr>
        <w:numId w:val="6"/>
      </w:numPr>
      <w:ind w:left="0"/>
    </w:pPr>
    <w:rPr>
      <w:bCs/>
    </w:rPr>
  </w:style>
  <w:style w:type="paragraph" w:customStyle="1" w:styleId="StyleHeading2PAMajorSectionNumbered-2MSReferenceSansS">
    <w:name w:val="Style Heading 2PA Major SectionNumbered - 2 + MS Reference Sans S..."/>
    <w:basedOn w:val="Heading2"/>
    <w:autoRedefine/>
    <w:rsid w:val="00756686"/>
    <w:pPr>
      <w:numPr>
        <w:ilvl w:val="0"/>
        <w:numId w:val="0"/>
      </w:numPr>
    </w:pPr>
    <w:rPr>
      <w:bCs/>
    </w:rPr>
  </w:style>
  <w:style w:type="paragraph" w:customStyle="1" w:styleId="StyleHeading3H3Numbered-3MSReferenceSansSerifLeft0">
    <w:name w:val="Style Heading 3H3Numbered - 3 + MS Reference Sans Serif Left:  0..."/>
    <w:basedOn w:val="Heading3"/>
    <w:autoRedefine/>
    <w:rsid w:val="00756686"/>
    <w:pPr>
      <w:numPr>
        <w:ilvl w:val="0"/>
        <w:numId w:val="0"/>
      </w:numPr>
      <w:ind w:left="567" w:hanging="851"/>
    </w:pPr>
  </w:style>
  <w:style w:type="paragraph" w:customStyle="1" w:styleId="StyleHeading3H3Numbered-3MSReferenceSansSerif12pt">
    <w:name w:val="Style Heading 3H3Numbered - 3 + MS Reference Sans Serif 12 pt"/>
    <w:basedOn w:val="Heading3"/>
    <w:autoRedefine/>
    <w:rsid w:val="00756686"/>
    <w:pPr>
      <w:numPr>
        <w:ilvl w:val="0"/>
        <w:numId w:val="0"/>
      </w:numPr>
      <w:ind w:left="851" w:hanging="851"/>
    </w:pPr>
  </w:style>
  <w:style w:type="character" w:customStyle="1" w:styleId="StyleHeading3H3Numbered-3MSReferenceSansSerif12ptChar">
    <w:name w:val="Style Heading 3H3Numbered - 3 + MS Reference Sans Serif 12 pt Char"/>
    <w:rsid w:val="00756686"/>
    <w:rPr>
      <w:rFonts w:ascii="MS Reference Sans Serif" w:hAnsi="MS Reference Sans Serif"/>
      <w:spacing w:val="-4"/>
      <w:kern w:val="28"/>
      <w:sz w:val="24"/>
      <w:lang w:val="en-GB" w:eastAsia="en-US" w:bidi="ar-SA"/>
    </w:rPr>
  </w:style>
  <w:style w:type="paragraph" w:customStyle="1" w:styleId="StyleHeading3H3Numbered-3Left075cm">
    <w:name w:val="Style Heading 3H3Numbered - 3 + Left:  0.75 cm"/>
    <w:basedOn w:val="Heading3"/>
    <w:autoRedefine/>
    <w:rsid w:val="00756686"/>
    <w:pPr>
      <w:numPr>
        <w:ilvl w:val="0"/>
        <w:numId w:val="0"/>
      </w:numPr>
      <w:spacing w:before="0"/>
      <w:ind w:left="567" w:hanging="851"/>
    </w:pPr>
  </w:style>
  <w:style w:type="paragraph" w:customStyle="1" w:styleId="StyleCoverPageLeft175cm">
    <w:name w:val="Style Cover Page + Left:  1.75 cm"/>
    <w:basedOn w:val="CoverPage"/>
    <w:rsid w:val="00756686"/>
    <w:pPr>
      <w:ind w:left="992"/>
    </w:pPr>
    <w:rPr>
      <w:sz w:val="28"/>
    </w:rPr>
  </w:style>
  <w:style w:type="paragraph" w:customStyle="1" w:styleId="LeftJustifiedTable">
    <w:name w:val="Left Justified Table"/>
    <w:basedOn w:val="Normal"/>
    <w:next w:val="Normal"/>
    <w:rsid w:val="00756686"/>
  </w:style>
  <w:style w:type="paragraph" w:customStyle="1" w:styleId="CenteredTable">
    <w:name w:val="Centered Table"/>
    <w:basedOn w:val="Normal"/>
    <w:next w:val="Normal"/>
    <w:rsid w:val="00756686"/>
    <w:pPr>
      <w:jc w:val="center"/>
    </w:pPr>
  </w:style>
  <w:style w:type="paragraph" w:customStyle="1" w:styleId="Justifieldinifile">
    <w:name w:val="Justifield ini file"/>
    <w:basedOn w:val="Normal"/>
    <w:autoRedefine/>
    <w:rsid w:val="00756686"/>
    <w:pPr>
      <w:ind w:left="1021"/>
    </w:pPr>
  </w:style>
  <w:style w:type="paragraph" w:customStyle="1" w:styleId="Justifiedinifile">
    <w:name w:val="Justified ini file"/>
    <w:basedOn w:val="Normal"/>
    <w:rsid w:val="00756686"/>
    <w:pPr>
      <w:ind w:left="1021"/>
    </w:pPr>
  </w:style>
  <w:style w:type="paragraph" w:customStyle="1" w:styleId="StyleHeading3H3Numbered-3CharHeading3CharH3CharCharCh">
    <w:name w:val="Style Heading 3H3Numbered - 3 CharHeading 3 CharH3 Char Char Ch..."/>
    <w:basedOn w:val="Heading3"/>
    <w:autoRedefine/>
    <w:rsid w:val="00756686"/>
    <w:pPr>
      <w:numPr>
        <w:numId w:val="7"/>
      </w:numPr>
      <w:tabs>
        <w:tab w:val="clear" w:pos="851"/>
        <w:tab w:val="num" w:pos="709"/>
        <w:tab w:val="left" w:pos="1701"/>
      </w:tabs>
      <w:ind w:left="0"/>
    </w:pPr>
    <w:rPr>
      <w:sz w:val="20"/>
    </w:rPr>
  </w:style>
  <w:style w:type="character" w:customStyle="1" w:styleId="StyleHeading3H3Numbered-3CharHeading3CharH3CharCharChChar">
    <w:name w:val="Style Heading 3H3Numbered - 3 CharHeading 3 CharH3 Char Char Ch... Char"/>
    <w:rsid w:val="00756686"/>
    <w:rPr>
      <w:rFonts w:ascii="MS Reference Sans Serif" w:hAnsi="MS Reference Sans Serif"/>
      <w:spacing w:val="-4"/>
      <w:kern w:val="28"/>
      <w:sz w:val="18"/>
      <w:lang w:val="en-GB" w:eastAsia="en-US" w:bidi="ar-SA"/>
    </w:rPr>
  </w:style>
  <w:style w:type="paragraph" w:customStyle="1" w:styleId="StyleHeading3H3Numbered-3CharHeading3CharH3CharCharCh1">
    <w:name w:val="Style Heading 3H3Numbered - 3 CharHeading 3 CharH3 Char Char Ch...1"/>
    <w:basedOn w:val="Heading3"/>
    <w:autoRedefine/>
    <w:rsid w:val="00756686"/>
    <w:pPr>
      <w:numPr>
        <w:ilvl w:val="0"/>
        <w:numId w:val="0"/>
      </w:numPr>
      <w:ind w:left="567" w:hanging="851"/>
    </w:pPr>
    <w:rPr>
      <w:sz w:val="20"/>
    </w:rPr>
  </w:style>
  <w:style w:type="paragraph" w:customStyle="1" w:styleId="StyleHeading3H3Numbered-310pt">
    <w:name w:val="Style Heading 3H3Numbered - 3 + 10 pt"/>
    <w:basedOn w:val="Heading3"/>
    <w:autoRedefine/>
    <w:rsid w:val="00756686"/>
    <w:pPr>
      <w:numPr>
        <w:ilvl w:val="0"/>
        <w:numId w:val="0"/>
      </w:numPr>
      <w:ind w:left="851" w:hanging="851"/>
    </w:pPr>
    <w:rPr>
      <w:sz w:val="20"/>
    </w:rPr>
  </w:style>
  <w:style w:type="paragraph" w:customStyle="1" w:styleId="StyleTableHeading10pt">
    <w:name w:val="Style Table Heading + 10 pt"/>
    <w:basedOn w:val="TableHeading"/>
    <w:rsid w:val="00756686"/>
    <w:rPr>
      <w:bCs/>
    </w:rPr>
  </w:style>
  <w:style w:type="paragraph" w:customStyle="1" w:styleId="StyleTableHeading8ptNotBold">
    <w:name w:val="Style Table Heading + 8 pt Not Bold"/>
    <w:basedOn w:val="TableHeading"/>
    <w:rsid w:val="00756686"/>
    <w:rPr>
      <w:b w:val="0"/>
      <w:sz w:val="16"/>
    </w:rPr>
  </w:style>
  <w:style w:type="paragraph" w:customStyle="1" w:styleId="heading2text">
    <w:name w:val="heading_2_text"/>
    <w:basedOn w:val="Normal"/>
    <w:rsid w:val="00756686"/>
    <w:pPr>
      <w:keepNext/>
      <w:ind w:left="1418"/>
    </w:pPr>
    <w:rPr>
      <w:rFonts w:ascii="Tahoma" w:hAnsi="Tahoma"/>
    </w:rPr>
  </w:style>
  <w:style w:type="paragraph" w:styleId="BalloonText">
    <w:name w:val="Balloon Text"/>
    <w:basedOn w:val="Normal"/>
    <w:semiHidden/>
    <w:rsid w:val="00756686"/>
    <w:rPr>
      <w:rFonts w:ascii="Tahoma" w:hAnsi="Tahoma" w:cs="Tahoma"/>
      <w:sz w:val="16"/>
      <w:szCs w:val="16"/>
    </w:rPr>
  </w:style>
  <w:style w:type="paragraph" w:customStyle="1" w:styleId="Normal2">
    <w:name w:val="Normal2"/>
    <w:basedOn w:val="Normal"/>
    <w:rsid w:val="00756686"/>
    <w:pPr>
      <w:spacing w:line="252" w:lineRule="auto"/>
      <w:ind w:left="567"/>
    </w:pPr>
    <w:rPr>
      <w:sz w:val="22"/>
    </w:rPr>
  </w:style>
  <w:style w:type="paragraph" w:customStyle="1" w:styleId="BulletL1">
    <w:name w:val="Bullet L1"/>
    <w:basedOn w:val="Normal"/>
    <w:autoRedefine/>
    <w:rsid w:val="00BB5B35"/>
    <w:pPr>
      <w:tabs>
        <w:tab w:val="left" w:pos="425"/>
      </w:tabs>
      <w:spacing w:before="120"/>
    </w:pPr>
    <w:rPr>
      <w:lang w:val="en-US"/>
    </w:rPr>
  </w:style>
  <w:style w:type="character" w:customStyle="1" w:styleId="StyleHeading3H3Numbered-3CharHeading3CharH3CharCharChChar1">
    <w:name w:val="Style Heading 3H3Numbered - 3 CharHeading 3 CharH3 Char Char Ch... Char1"/>
    <w:rsid w:val="00756686"/>
    <w:rPr>
      <w:rFonts w:ascii="MS Reference Sans Serif" w:hAnsi="MS Reference Sans Serif"/>
      <w:sz w:val="18"/>
      <w:lang w:val="en-GB" w:eastAsia="en-US" w:bidi="ar-SA"/>
    </w:rPr>
  </w:style>
  <w:style w:type="paragraph" w:customStyle="1" w:styleId="Stylenon-numberedheadingMSReferenceSansSerif12ptLeft">
    <w:name w:val="Style non-numbered heading + MS Reference Sans Serif 12 pt Left: ..."/>
    <w:basedOn w:val="non-numberedheading"/>
    <w:autoRedefine/>
    <w:rsid w:val="00756686"/>
    <w:pPr>
      <w:ind w:left="0"/>
    </w:pPr>
    <w:rPr>
      <w:rFonts w:ascii="MS Reference Sans Serif" w:hAnsi="MS Reference Sans Serif"/>
      <w:b w:val="0"/>
      <w:bCs/>
      <w:sz w:val="24"/>
      <w:szCs w:val="20"/>
    </w:rPr>
  </w:style>
  <w:style w:type="paragraph" w:customStyle="1" w:styleId="heading1text">
    <w:name w:val="heading_1_text"/>
    <w:basedOn w:val="Normal"/>
    <w:rsid w:val="00756686"/>
    <w:pPr>
      <w:keepNext/>
      <w:ind w:left="680"/>
    </w:pPr>
    <w:rPr>
      <w:rFonts w:ascii="Tahoma" w:hAnsi="Tahoma"/>
    </w:rPr>
  </w:style>
  <w:style w:type="paragraph" w:customStyle="1" w:styleId="StyleComicSansMSBoldBlackLeft125cm">
    <w:name w:val="Style Comic Sans MS Bold Black Left:  1.25 cm"/>
    <w:basedOn w:val="Normal"/>
    <w:rsid w:val="00756686"/>
    <w:pPr>
      <w:ind w:left="709"/>
    </w:pPr>
    <w:rPr>
      <w:rFonts w:ascii="Comic Sans MS" w:hAnsi="Comic Sans MS"/>
      <w:b/>
      <w:bCs/>
      <w:color w:val="000000"/>
    </w:rPr>
  </w:style>
  <w:style w:type="paragraph" w:customStyle="1" w:styleId="NormalTable">
    <w:name w:val="Normal (Table)"/>
    <w:basedOn w:val="Normal"/>
    <w:rsid w:val="00756686"/>
    <w:pPr>
      <w:adjustRightInd w:val="0"/>
      <w:spacing w:before="0" w:after="0"/>
    </w:pPr>
    <w:rPr>
      <w:rFonts w:ascii="Tahoma" w:hAnsi="Tahoma" w:cs="Tahoma"/>
      <w:b/>
      <w:bCs/>
      <w:color w:val="000000"/>
      <w:sz w:val="16"/>
      <w:lang w:val="en-US"/>
    </w:rPr>
  </w:style>
  <w:style w:type="paragraph" w:customStyle="1" w:styleId="StyleLJListBulletAfter6pt">
    <w:name w:val="Style LJ List Bullet + After:  6 pt"/>
    <w:basedOn w:val="Normal"/>
    <w:rsid w:val="00756686"/>
    <w:pPr>
      <w:numPr>
        <w:numId w:val="8"/>
      </w:numPr>
      <w:spacing w:after="120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rsid w:val="00756686"/>
    <w:rPr>
      <w:color w:val="800080"/>
      <w:u w:val="single"/>
    </w:rPr>
  </w:style>
  <w:style w:type="paragraph" w:customStyle="1" w:styleId="Normal1">
    <w:name w:val="Normal (1)"/>
    <w:basedOn w:val="Normal"/>
    <w:next w:val="Normal"/>
    <w:rsid w:val="00BB5B35"/>
    <w:pPr>
      <w:keepNext/>
      <w:spacing w:after="20"/>
      <w:ind w:left="397" w:right="-284"/>
      <w:jc w:val="both"/>
    </w:pPr>
    <w:rPr>
      <w:b/>
      <w:color w:val="000080"/>
      <w:spacing w:val="-5"/>
      <w:sz w:val="24"/>
    </w:rPr>
  </w:style>
  <w:style w:type="character" w:customStyle="1" w:styleId="EmailStyle151">
    <w:name w:val="EmailStyle151"/>
    <w:semiHidden/>
    <w:rsid w:val="00837255"/>
    <w:rPr>
      <w:rFonts w:ascii="Arial" w:hAnsi="Arial" w:cs="Arial"/>
      <w:color w:val="auto"/>
      <w:sz w:val="20"/>
      <w:szCs w:val="20"/>
    </w:rPr>
  </w:style>
  <w:style w:type="table" w:styleId="TableGrid">
    <w:name w:val="Table Grid"/>
    <w:basedOn w:val="TableNormal"/>
    <w:rsid w:val="007065B0"/>
    <w:pPr>
      <w:ind w:left="851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5B0F5C"/>
    <w:pPr>
      <w:ind w:left="720"/>
    </w:pPr>
  </w:style>
  <w:style w:type="paragraph" w:customStyle="1" w:styleId="StyleHeading3H3Numbered-3Arial">
    <w:name w:val="Style Heading 3H3Numbered - 3 + Arial"/>
    <w:basedOn w:val="Heading3"/>
    <w:rsid w:val="009424A5"/>
    <w:rPr>
      <w:bCs/>
    </w:rPr>
  </w:style>
  <w:style w:type="paragraph" w:customStyle="1" w:styleId="msonormalcxspmiddle">
    <w:name w:val="msonormalcxspmiddle"/>
    <w:basedOn w:val="Normal"/>
    <w:rsid w:val="004C2F7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StyleArial14ptBoldSkyBlue">
    <w:name w:val="Style Arial 14 pt Bold Sky Blue"/>
    <w:rsid w:val="00D11602"/>
    <w:rPr>
      <w:rFonts w:ascii="Arial" w:hAnsi="Arial"/>
      <w:b/>
      <w:bCs/>
      <w:color w:val="00CCFF"/>
      <w:sz w:val="28"/>
      <w:lang w:val="en-GB"/>
    </w:rPr>
  </w:style>
  <w:style w:type="character" w:customStyle="1" w:styleId="Heading2Char">
    <w:name w:val="Heading 2 Char"/>
    <w:aliases w:val="PA Major Section Char,Numbered - 2 Char,Level 2 Head Char,h 3 Char,ICL Char, ICL Char,Heading 2a Char,H2 Char,Sub Title Char,h 4 Char,Reset numbering Char,AppAHeading 2 Char,Major Char,h2 Char,2 Char,sub-sect Char,dd heading 2 Char"/>
    <w:link w:val="Heading2"/>
    <w:uiPriority w:val="9"/>
    <w:rsid w:val="003A63E3"/>
    <w:rPr>
      <w:rFonts w:ascii="Arial" w:hAnsi="Arial" w:cs="Arial"/>
      <w:b/>
      <w:snapToGrid w:val="0"/>
      <w:sz w:val="24"/>
      <w:lang w:eastAsia="en-US"/>
    </w:rPr>
  </w:style>
  <w:style w:type="character" w:customStyle="1" w:styleId="HeaderChar">
    <w:name w:val="Header Char"/>
    <w:link w:val="Header"/>
    <w:uiPriority w:val="99"/>
    <w:rsid w:val="00C60BFF"/>
    <w:rPr>
      <w:rFonts w:ascii="Arial" w:hAnsi="Arial"/>
      <w:spacing w:val="-4"/>
      <w:lang w:eastAsia="en-US"/>
    </w:rPr>
  </w:style>
  <w:style w:type="paragraph" w:customStyle="1" w:styleId="TabIndent025">
    <w:name w:val="Tab Indent 0.25"/>
    <w:basedOn w:val="Normal"/>
    <w:rsid w:val="005B3AAF"/>
    <w:pPr>
      <w:overflowPunct w:val="0"/>
      <w:autoSpaceDE w:val="0"/>
      <w:autoSpaceDN w:val="0"/>
      <w:adjustRightInd w:val="0"/>
      <w:spacing w:before="0" w:after="120"/>
      <w:ind w:left="360" w:hanging="360"/>
      <w:textAlignment w:val="baseline"/>
    </w:pPr>
    <w:rPr>
      <w:rFonts w:ascii="Times New Roman" w:hAnsi="Times New Roman"/>
      <w:sz w:val="24"/>
      <w:lang w:val="en-US"/>
    </w:rPr>
  </w:style>
  <w:style w:type="paragraph" w:customStyle="1" w:styleId="TLNumbering">
    <w:name w:val="T&amp;L Numbering"/>
    <w:basedOn w:val="Normal"/>
    <w:rsid w:val="005B3AAF"/>
    <w:pPr>
      <w:numPr>
        <w:numId w:val="10"/>
      </w:numPr>
      <w:overflowPunct w:val="0"/>
      <w:autoSpaceDE w:val="0"/>
      <w:autoSpaceDN w:val="0"/>
      <w:adjustRightInd w:val="0"/>
      <w:spacing w:before="0" w:after="240"/>
      <w:jc w:val="both"/>
      <w:textAlignment w:val="baseline"/>
    </w:pPr>
    <w:rPr>
      <w:sz w:val="22"/>
    </w:rPr>
  </w:style>
  <w:style w:type="paragraph" w:customStyle="1" w:styleId="Spacedpara">
    <w:name w:val="Spaced para"/>
    <w:basedOn w:val="Normal"/>
    <w:link w:val="SpacedparaChar"/>
    <w:qFormat/>
    <w:rsid w:val="004B681D"/>
    <w:rPr>
      <w:rFonts w:cs="Times New Roman"/>
    </w:rPr>
  </w:style>
  <w:style w:type="character" w:customStyle="1" w:styleId="Heading1Char">
    <w:name w:val="Heading 1 Char"/>
    <w:aliases w:val="PA Chapter Char,Heading 1k Char,ICL Title Char,H1 Char,Level 1 (CHAP #) Char,topic Char"/>
    <w:link w:val="Heading1"/>
    <w:uiPriority w:val="9"/>
    <w:rsid w:val="00CB6947"/>
    <w:rPr>
      <w:rFonts w:ascii="Arial" w:hAnsi="Arial"/>
      <w:b/>
      <w:snapToGrid w:val="0"/>
      <w:sz w:val="28"/>
      <w:lang w:eastAsia="en-US"/>
    </w:rPr>
  </w:style>
  <w:style w:type="character" w:customStyle="1" w:styleId="SpacedparaChar">
    <w:name w:val="Spaced para Char"/>
    <w:link w:val="Spacedpara"/>
    <w:rsid w:val="004B681D"/>
    <w:rPr>
      <w:rFonts w:ascii="Arial" w:hAnsi="Arial" w:cs="Arial"/>
      <w:snapToGrid w:val="0"/>
      <w:lang w:eastAsia="en-US"/>
    </w:rPr>
  </w:style>
  <w:style w:type="character" w:customStyle="1" w:styleId="Heading3Char">
    <w:name w:val="Heading 3 Char"/>
    <w:aliases w:val="H3 Char,Numbered - 3 Char,h3 Char,Minor Char,Map Char,Level 3 Topic Heading Char,l3 Char,CT Char,L3 Char,module Char"/>
    <w:link w:val="Heading3"/>
    <w:uiPriority w:val="9"/>
    <w:rsid w:val="005324F2"/>
    <w:rPr>
      <w:rFonts w:ascii="Arial" w:hAnsi="Arial"/>
      <w:b/>
      <w:snapToGrid w:val="0"/>
      <w:sz w:val="22"/>
      <w:lang w:eastAsia="en-US"/>
    </w:rPr>
  </w:style>
  <w:style w:type="character" w:customStyle="1" w:styleId="Heading4Char1">
    <w:name w:val="Heading 4 Char1"/>
    <w:aliases w:val="Heading 4 Char Char,Heading 5 Char Char Char Char Char,Heading 41 Char,h4 Char,H4 Char,Sub-Minor Char,Case Sub-Header Char,heading4 Char,Level 4 Topic Heading Char"/>
    <w:link w:val="Heading4"/>
    <w:uiPriority w:val="9"/>
    <w:rsid w:val="00CB6947"/>
    <w:rPr>
      <w:rFonts w:ascii="Arial" w:hAnsi="Arial" w:cs="Arial"/>
      <w:b/>
      <w:snapToGrid w:val="0"/>
      <w:lang w:eastAsia="en-US"/>
    </w:rPr>
  </w:style>
  <w:style w:type="paragraph" w:customStyle="1" w:styleId="VJMHeading1">
    <w:name w:val="VJM Heading 1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8"/>
      <w:lang w:val="en-US" w:eastAsia="ar-SA"/>
    </w:rPr>
  </w:style>
  <w:style w:type="paragraph" w:customStyle="1" w:styleId="VJMHeading2">
    <w:name w:val="VJM Heading 2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4"/>
      <w:lang w:val="en-US" w:eastAsia="ar-SA"/>
    </w:rPr>
  </w:style>
  <w:style w:type="paragraph" w:customStyle="1" w:styleId="VJMHeading3">
    <w:name w:val="VJM Heading 3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snapToGrid/>
      <w:sz w:val="24"/>
      <w:u w:val="single"/>
      <w:lang w:val="en-US" w:eastAsia="ar-SA"/>
    </w:rPr>
  </w:style>
  <w:style w:type="paragraph" w:customStyle="1" w:styleId="HPBullet10pt">
    <w:name w:val="_HP Bullet_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HPBulletLast10pt">
    <w:name w:val="_HP Bullet_Last 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StyleBodyTextLeft063cm">
    <w:name w:val="Style Body Text + Left:  0.63 cm"/>
    <w:basedOn w:val="BodyText"/>
    <w:rsid w:val="00490E59"/>
    <w:pPr>
      <w:keepLines/>
      <w:spacing w:before="120" w:after="120" w:line="240" w:lineRule="auto"/>
      <w:jc w:val="left"/>
    </w:pPr>
    <w:rPr>
      <w:rFonts w:cs="Times New Roman"/>
      <w:snapToGrid/>
      <w:sz w:val="20"/>
      <w:lang w:eastAsia="en-GB"/>
    </w:rPr>
  </w:style>
  <w:style w:type="paragraph" w:customStyle="1" w:styleId="BulletLevel1">
    <w:name w:val="Bullet Level 1"/>
    <w:basedOn w:val="Normal"/>
    <w:rsid w:val="00490E59"/>
    <w:pPr>
      <w:numPr>
        <w:numId w:val="15"/>
      </w:numPr>
    </w:pPr>
    <w:rPr>
      <w:rFonts w:cs="Times New Roman"/>
      <w:snapToGrid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024CE8"/>
    <w:pPr>
      <w:keepLines w:val="0"/>
      <w:spacing w:line="240" w:lineRule="auto"/>
    </w:pPr>
    <w:rPr>
      <w:b/>
      <w:bCs/>
    </w:rPr>
  </w:style>
  <w:style w:type="character" w:customStyle="1" w:styleId="FootnoteBaseChar">
    <w:name w:val="Footnote Base Char"/>
    <w:link w:val="FootnoteBase"/>
    <w:rsid w:val="00024CE8"/>
    <w:rPr>
      <w:rFonts w:ascii="Arial" w:hAnsi="Arial" w:cs="Arial"/>
      <w:snapToGrid w:val="0"/>
      <w:lang w:eastAsia="en-US"/>
    </w:rPr>
  </w:style>
  <w:style w:type="character" w:customStyle="1" w:styleId="ListContinue3Char">
    <w:name w:val="List Continue 3 Char"/>
    <w:basedOn w:val="FootnoteBaseChar"/>
    <w:rsid w:val="00024CE8"/>
    <w:rPr>
      <w:rFonts w:ascii="Arial" w:hAnsi="Arial" w:cs="Arial"/>
      <w:snapToGrid w:val="0"/>
      <w:lang w:eastAsia="en-US"/>
    </w:rPr>
  </w:style>
  <w:style w:type="character" w:customStyle="1" w:styleId="CommentSubjectChar">
    <w:name w:val="Comment Subject Char"/>
    <w:basedOn w:val="ListContinue3Char"/>
    <w:link w:val="CommentSubject"/>
    <w:rsid w:val="00024CE8"/>
    <w:rPr>
      <w:rFonts w:ascii="Arial" w:hAnsi="Arial" w:cs="Arial"/>
      <w:snapToGrid w:val="0"/>
      <w:lang w:eastAsia="en-US"/>
    </w:rPr>
  </w:style>
  <w:style w:type="character" w:customStyle="1" w:styleId="CommentTextChar">
    <w:name w:val="Comment Text Char"/>
    <w:link w:val="CommentText"/>
    <w:uiPriority w:val="99"/>
    <w:semiHidden/>
    <w:rsid w:val="00B85742"/>
    <w:rPr>
      <w:rFonts w:ascii="Arial" w:hAnsi="Arial" w:cs="Arial"/>
      <w:snapToGrid w:val="0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8C41C4"/>
    <w:rPr>
      <w:rFonts w:ascii="Arial" w:hAnsi="Arial" w:cs="Arial"/>
      <w:snapToGrid w:val="0"/>
      <w:lang w:eastAsia="en-US"/>
    </w:rPr>
  </w:style>
  <w:style w:type="paragraph" w:customStyle="1" w:styleId="para">
    <w:name w:val="para"/>
    <w:basedOn w:val="Normal"/>
    <w:rsid w:val="00E65A5D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before="100" w:beforeAutospacing="1" w:after="100" w:afterAutospacing="1"/>
      <w:jc w:val="both"/>
    </w:pPr>
    <w:rPr>
      <w:rFonts w:cs="Times New Roman"/>
      <w:snapToGrid/>
      <w:szCs w:val="18"/>
    </w:rPr>
  </w:style>
  <w:style w:type="paragraph" w:customStyle="1" w:styleId="PhxBodytext">
    <w:name w:val="Phx Body text"/>
    <w:basedOn w:val="BodyText"/>
    <w:rsid w:val="00C24D76"/>
    <w:pPr>
      <w:spacing w:before="0" w:after="0" w:line="240" w:lineRule="auto"/>
    </w:pPr>
    <w:rPr>
      <w:rFonts w:ascii="Arial Narrow" w:hAnsi="Arial Narrow" w:cs="Times New Roman"/>
      <w:snapToGrid/>
      <w:lang w:val="en-US"/>
    </w:rPr>
  </w:style>
  <w:style w:type="paragraph" w:customStyle="1" w:styleId="Default">
    <w:name w:val="Default"/>
    <w:rsid w:val="001E18E5"/>
    <w:pPr>
      <w:widowControl w:val="0"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customStyle="1" w:styleId="Q-bodytype">
    <w:name w:val="_Q-bodytype"/>
    <w:qFormat/>
    <w:rsid w:val="00855072"/>
    <w:pPr>
      <w:spacing w:after="300" w:line="300" w:lineRule="atLeast"/>
      <w:jc w:val="both"/>
    </w:pPr>
    <w:rPr>
      <w:rFonts w:ascii="Arial" w:eastAsia="Cambria" w:hAnsi="Arial" w:cs="Arial"/>
      <w:color w:val="262626"/>
      <w:szCs w:val="24"/>
      <w:lang w:eastAsia="en-US"/>
    </w:rPr>
  </w:style>
  <w:style w:type="paragraph" w:styleId="Revision">
    <w:name w:val="Revision"/>
    <w:hidden/>
    <w:uiPriority w:val="99"/>
    <w:semiHidden/>
    <w:rsid w:val="00BA5DF6"/>
    <w:rPr>
      <w:rFonts w:ascii="Arial" w:hAnsi="Arial" w:cs="Arial"/>
      <w:snapToGrid w:val="0"/>
      <w:lang w:eastAsia="en-US"/>
    </w:rPr>
  </w:style>
  <w:style w:type="paragraph" w:styleId="ListParagraph">
    <w:name w:val="List Paragraph"/>
    <w:basedOn w:val="Normal"/>
    <w:uiPriority w:val="34"/>
    <w:qFormat/>
    <w:rsid w:val="009225E2"/>
    <w:pPr>
      <w:spacing w:before="0" w:after="0"/>
      <w:ind w:left="720"/>
    </w:pPr>
    <w:rPr>
      <w:rFonts w:ascii="Calibri" w:eastAsia="Calibri" w:hAnsi="Calibri" w:cs="Calibri"/>
      <w:snapToGrid/>
      <w:sz w:val="22"/>
      <w:szCs w:val="22"/>
      <w:lang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33B5"/>
    <w:pPr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1134"/>
      </w:tabs>
      <w:spacing w:before="480" w:after="0" w:line="276" w:lineRule="auto"/>
      <w:outlineLvl w:val="9"/>
    </w:pPr>
    <w:rPr>
      <w:rFonts w:ascii="Cambria" w:eastAsia="MS Gothic" w:hAnsi="Cambria"/>
      <w:bCs/>
      <w:snapToGrid/>
      <w:color w:val="365F91"/>
      <w:szCs w:val="28"/>
      <w:lang w:val="en-US" w:eastAsia="ja-JP"/>
    </w:rPr>
  </w:style>
  <w:style w:type="character" w:customStyle="1" w:styleId="comment">
    <w:name w:val="comment"/>
    <w:basedOn w:val="DefaultParagraphFont"/>
    <w:rsid w:val="006F02D6"/>
    <w:rPr>
      <w:color w:val="0000FF"/>
    </w:rPr>
  </w:style>
  <w:style w:type="character" w:customStyle="1" w:styleId="function">
    <w:name w:val="function"/>
    <w:basedOn w:val="DefaultParagraphFont"/>
    <w:rsid w:val="006F02D6"/>
    <w:rPr>
      <w:b/>
      <w:bCs/>
      <w:color w:val="800000"/>
    </w:rPr>
  </w:style>
  <w:style w:type="character" w:customStyle="1" w:styleId="keyword">
    <w:name w:val="keyword"/>
    <w:basedOn w:val="DefaultParagraphFont"/>
    <w:rsid w:val="006F02D6"/>
    <w:rPr>
      <w:b/>
      <w:bCs/>
      <w:color w:val="008000"/>
    </w:rPr>
  </w:style>
  <w:style w:type="character" w:customStyle="1" w:styleId="literal">
    <w:name w:val="literal"/>
    <w:basedOn w:val="DefaultParagraphFont"/>
    <w:rsid w:val="006F02D6"/>
    <w:rPr>
      <w:color w:val="FF0000"/>
    </w:rPr>
  </w:style>
  <w:style w:type="character" w:customStyle="1" w:styleId="function1">
    <w:name w:val="function1"/>
    <w:basedOn w:val="DefaultParagraphFont"/>
    <w:rsid w:val="006F02D6"/>
    <w:rPr>
      <w:b w:val="0"/>
      <w:bCs w:val="0"/>
      <w:color w:val="0000FF"/>
    </w:rPr>
  </w:style>
  <w:style w:type="character" w:customStyle="1" w:styleId="literal1">
    <w:name w:val="literal1"/>
    <w:basedOn w:val="DefaultParagraphFont"/>
    <w:rsid w:val="006F02D6"/>
    <w:rPr>
      <w:b w:val="0"/>
      <w:bCs w:val="0"/>
      <w:color w:val="0000FF"/>
    </w:rPr>
  </w:style>
  <w:style w:type="character" w:customStyle="1" w:styleId="literal2">
    <w:name w:val="literal2"/>
    <w:basedOn w:val="DefaultParagraphFont"/>
    <w:rsid w:val="006F02D6"/>
    <w:rPr>
      <w:b w:val="0"/>
      <w:bCs w:val="0"/>
      <w:color w:val="FF0000"/>
    </w:rPr>
  </w:style>
  <w:style w:type="character" w:customStyle="1" w:styleId="keyword1">
    <w:name w:val="keyword1"/>
    <w:basedOn w:val="DefaultParagraphFont"/>
    <w:rsid w:val="006F02D6"/>
    <w:rPr>
      <w:b w:val="0"/>
      <w:bCs w:val="0"/>
      <w:color w:val="0000FF"/>
    </w:rPr>
  </w:style>
  <w:style w:type="character" w:customStyle="1" w:styleId="function2">
    <w:name w:val="function2"/>
    <w:basedOn w:val="DefaultParagraphFont"/>
    <w:rsid w:val="006F02D6"/>
    <w:rPr>
      <w:b w:val="0"/>
      <w:bCs w:val="0"/>
      <w:color w:val="FF0000"/>
    </w:rPr>
  </w:style>
  <w:style w:type="character" w:customStyle="1" w:styleId="keyword2">
    <w:name w:val="keyword2"/>
    <w:basedOn w:val="DefaultParagraphFont"/>
    <w:rsid w:val="006F02D6"/>
    <w:rPr>
      <w:b w:val="0"/>
      <w:bCs w:val="0"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uiPriority="99"/>
    <w:lsdException w:name="head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81D"/>
    <w:pPr>
      <w:spacing w:before="60" w:after="60"/>
    </w:pPr>
    <w:rPr>
      <w:rFonts w:ascii="Arial" w:hAnsi="Arial" w:cs="Arial"/>
      <w:snapToGrid w:val="0"/>
      <w:lang w:eastAsia="en-US"/>
    </w:rPr>
  </w:style>
  <w:style w:type="paragraph" w:styleId="Heading1">
    <w:name w:val="heading 1"/>
    <w:aliases w:val="PA Chapter,Heading 1k,ICL Title,H1,Level 1 (CHAP #),topic"/>
    <w:basedOn w:val="HeadingBase"/>
    <w:next w:val="Heading2"/>
    <w:link w:val="Heading1Char"/>
    <w:uiPriority w:val="9"/>
    <w:qFormat/>
    <w:rsid w:val="00756686"/>
    <w:pPr>
      <w:pageBreakBefore/>
      <w:numPr>
        <w:numId w:val="9"/>
      </w:num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tabs>
        <w:tab w:val="left" w:pos="1134"/>
      </w:tabs>
      <w:spacing w:before="240" w:after="240"/>
      <w:outlineLvl w:val="0"/>
    </w:pPr>
    <w:rPr>
      <w:rFonts w:cs="Times New Roman"/>
      <w:b/>
      <w:spacing w:val="0"/>
      <w:kern w:val="0"/>
      <w:sz w:val="28"/>
    </w:rPr>
  </w:style>
  <w:style w:type="paragraph" w:styleId="Heading2">
    <w:name w:val="heading 2"/>
    <w:aliases w:val="PA Major Section,Numbered - 2,Level 2 Head,h 3,ICL, ICL,Heading 2a,H2,Sub Title,h 4,Reset numbering,AppAHeading 2,Major,h2,2,sub-sect,dd heading 2,dh2,hello,style2,Second level,T2,2m,Titre 2,Level 2 Topic Heading,L2,UNDERRUBRIK 1-2"/>
    <w:basedOn w:val="Heading1"/>
    <w:next w:val="Normal"/>
    <w:link w:val="Heading2Char"/>
    <w:uiPriority w:val="9"/>
    <w:qFormat/>
    <w:rsid w:val="003A63E3"/>
    <w:pPr>
      <w:pageBreakBefore w:val="0"/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after="120"/>
      <w:outlineLvl w:val="1"/>
    </w:pPr>
    <w:rPr>
      <w:sz w:val="24"/>
    </w:rPr>
  </w:style>
  <w:style w:type="paragraph" w:styleId="Heading3">
    <w:name w:val="heading 3"/>
    <w:aliases w:val="H3,Numbered - 3,h3,Minor,Map,Level 3 Topic Heading,l3,CT,L3,module"/>
    <w:basedOn w:val="Heading2"/>
    <w:next w:val="Normal"/>
    <w:link w:val="Heading3Char"/>
    <w:uiPriority w:val="9"/>
    <w:qFormat/>
    <w:rsid w:val="005324F2"/>
    <w:pPr>
      <w:keepNext w:val="0"/>
      <w:numPr>
        <w:ilvl w:val="2"/>
      </w:numPr>
      <w:spacing w:line="240" w:lineRule="auto"/>
      <w:outlineLvl w:val="2"/>
    </w:pPr>
    <w:rPr>
      <w:sz w:val="22"/>
    </w:rPr>
  </w:style>
  <w:style w:type="paragraph" w:styleId="Heading4">
    <w:name w:val="heading 4"/>
    <w:aliases w:val="Heading 4 Char,Heading 5 Char Char Char Char,Heading 41,h4,H4,Sub-Minor,Case Sub-Header,heading4,Level 4 Topic Heading"/>
    <w:basedOn w:val="Heading3"/>
    <w:next w:val="Normal"/>
    <w:link w:val="Heading4Char1"/>
    <w:uiPriority w:val="9"/>
    <w:qFormat/>
    <w:rsid w:val="00756686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Base"/>
    <w:next w:val="BodyText"/>
    <w:uiPriority w:val="9"/>
    <w:qFormat/>
    <w:rsid w:val="00756686"/>
    <w:pPr>
      <w:numPr>
        <w:ilvl w:val="4"/>
        <w:numId w:val="1"/>
      </w:num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HeadingBase"/>
    <w:next w:val="BodyText"/>
    <w:uiPriority w:val="9"/>
    <w:qFormat/>
    <w:rsid w:val="00756686"/>
    <w:pPr>
      <w:numPr>
        <w:ilvl w:val="5"/>
        <w:numId w:val="2"/>
      </w:numPr>
      <w:outlineLvl w:val="5"/>
    </w:pPr>
    <w:rPr>
      <w:rFonts w:ascii="Times New Roman" w:hAnsi="Times New Roman"/>
      <w:i/>
      <w:sz w:val="20"/>
    </w:rPr>
  </w:style>
  <w:style w:type="paragraph" w:styleId="Heading7">
    <w:name w:val="heading 7"/>
    <w:basedOn w:val="HeadingBase"/>
    <w:next w:val="BodyText"/>
    <w:uiPriority w:val="9"/>
    <w:qFormat/>
    <w:rsid w:val="00756686"/>
    <w:pPr>
      <w:numPr>
        <w:ilvl w:val="6"/>
        <w:numId w:val="3"/>
      </w:numPr>
      <w:outlineLvl w:val="6"/>
    </w:pPr>
    <w:rPr>
      <w:rFonts w:ascii="Times New Roman" w:hAnsi="Times New Roman"/>
      <w:sz w:val="20"/>
    </w:rPr>
  </w:style>
  <w:style w:type="paragraph" w:styleId="Heading8">
    <w:name w:val="heading 8"/>
    <w:basedOn w:val="HeadingBase"/>
    <w:next w:val="BodyText"/>
    <w:uiPriority w:val="9"/>
    <w:qFormat/>
    <w:rsid w:val="00756686"/>
    <w:pPr>
      <w:numPr>
        <w:ilvl w:val="7"/>
        <w:numId w:val="4"/>
      </w:num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uiPriority w:val="9"/>
    <w:qFormat/>
    <w:rsid w:val="00756686"/>
    <w:pPr>
      <w:numPr>
        <w:ilvl w:val="8"/>
        <w:numId w:val="5"/>
      </w:num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756686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BodyText">
    <w:name w:val="Body Text"/>
    <w:basedOn w:val="Normal"/>
    <w:rsid w:val="00756686"/>
    <w:pPr>
      <w:spacing w:after="220" w:line="220" w:lineRule="atLeast"/>
      <w:jc w:val="both"/>
    </w:pPr>
    <w:rPr>
      <w:sz w:val="24"/>
    </w:rPr>
  </w:style>
  <w:style w:type="character" w:customStyle="1" w:styleId="HeadingBaseChar">
    <w:name w:val="Heading Base Char"/>
    <w:rsid w:val="00756686"/>
    <w:rPr>
      <w:rFonts w:ascii="Arial" w:hAnsi="Arial"/>
      <w:spacing w:val="-4"/>
      <w:kern w:val="28"/>
      <w:sz w:val="22"/>
      <w:lang w:val="en-GB" w:eastAsia="en-US" w:bidi="ar-SA"/>
    </w:rPr>
  </w:style>
  <w:style w:type="paragraph" w:customStyle="1" w:styleId="Style1">
    <w:name w:val="Style1"/>
    <w:basedOn w:val="Heading2"/>
    <w:rsid w:val="009D5E8F"/>
    <w:pPr>
      <w:keepLines w:val="0"/>
      <w:numPr>
        <w:ilvl w:val="0"/>
        <w:numId w:val="0"/>
      </w:numPr>
      <w:tabs>
        <w:tab w:val="clear" w:pos="1134"/>
        <w:tab w:val="num" w:pos="1224"/>
      </w:tabs>
      <w:spacing w:before="240" w:after="60" w:line="240" w:lineRule="auto"/>
      <w:ind w:left="1224" w:hanging="504"/>
    </w:pPr>
    <w:rPr>
      <w:rFonts w:cs="Arial"/>
      <w:lang w:val="en-US"/>
    </w:rPr>
  </w:style>
  <w:style w:type="paragraph" w:customStyle="1" w:styleId="FootnoteBase">
    <w:name w:val="Footnote Base"/>
    <w:basedOn w:val="Normal"/>
    <w:link w:val="FootnoteBaseChar"/>
    <w:rsid w:val="00756686"/>
    <w:pPr>
      <w:keepLines/>
      <w:spacing w:line="220" w:lineRule="atLeast"/>
    </w:pPr>
    <w:rPr>
      <w:rFonts w:cs="Times New Roman"/>
    </w:rPr>
  </w:style>
  <w:style w:type="paragraph" w:customStyle="1" w:styleId="BlockQuotation">
    <w:name w:val="Block Quotation"/>
    <w:basedOn w:val="BodyText"/>
    <w:rsid w:val="00756686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rsid w:val="00756686"/>
    <w:pPr>
      <w:keepNext/>
    </w:pPr>
  </w:style>
  <w:style w:type="paragraph" w:styleId="Caption">
    <w:name w:val="caption"/>
    <w:basedOn w:val="Picture"/>
    <w:next w:val="Normal"/>
    <w:qFormat/>
    <w:rsid w:val="00756686"/>
    <w:pPr>
      <w:spacing w:after="220" w:line="220" w:lineRule="atLeast"/>
      <w:jc w:val="center"/>
    </w:pPr>
    <w:rPr>
      <w:i/>
    </w:rPr>
  </w:style>
  <w:style w:type="paragraph" w:customStyle="1" w:styleId="Picture">
    <w:name w:val="Picture"/>
    <w:basedOn w:val="Normal"/>
    <w:next w:val="Caption"/>
    <w:rsid w:val="00756686"/>
    <w:pPr>
      <w:keepNext/>
    </w:pPr>
  </w:style>
  <w:style w:type="paragraph" w:customStyle="1" w:styleId="DocumentLabel">
    <w:name w:val="Document Label"/>
    <w:basedOn w:val="HeadingBase"/>
    <w:next w:val="BodyText"/>
    <w:rsid w:val="00756686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sid w:val="00756686"/>
    <w:rPr>
      <w:b/>
      <w:vertAlign w:val="superscript"/>
    </w:rPr>
  </w:style>
  <w:style w:type="paragraph" w:styleId="EndnoteText">
    <w:name w:val="endnote text"/>
    <w:basedOn w:val="FootnoteBase"/>
    <w:semiHidden/>
    <w:rsid w:val="00756686"/>
  </w:style>
  <w:style w:type="paragraph" w:styleId="Footer">
    <w:name w:val="footer"/>
    <w:basedOn w:val="HeaderBase"/>
    <w:rsid w:val="00756686"/>
  </w:style>
  <w:style w:type="paragraph" w:customStyle="1" w:styleId="HeaderBase">
    <w:name w:val="Header Base"/>
    <w:basedOn w:val="Normal"/>
    <w:rsid w:val="00756686"/>
    <w:pPr>
      <w:keepLines/>
      <w:tabs>
        <w:tab w:val="center" w:pos="4320"/>
        <w:tab w:val="right" w:pos="8640"/>
      </w:tabs>
    </w:pPr>
    <w:rPr>
      <w:spacing w:val="-4"/>
    </w:rPr>
  </w:style>
  <w:style w:type="character" w:styleId="FootnoteReference">
    <w:name w:val="footnote reference"/>
    <w:semiHidden/>
    <w:rsid w:val="00756686"/>
    <w:rPr>
      <w:rFonts w:ascii="MS Reference Sans Serif" w:hAnsi="MS Reference Sans Serif"/>
      <w:sz w:val="16"/>
      <w:vertAlign w:val="superscript"/>
    </w:rPr>
  </w:style>
  <w:style w:type="paragraph" w:styleId="FootnoteText">
    <w:name w:val="footnote text"/>
    <w:basedOn w:val="FootnoteBase"/>
    <w:autoRedefine/>
    <w:semiHidden/>
    <w:rsid w:val="00756686"/>
    <w:pPr>
      <w:tabs>
        <w:tab w:val="left" w:pos="284"/>
      </w:tabs>
      <w:ind w:left="284" w:hanging="284"/>
    </w:pPr>
    <w:rPr>
      <w:sz w:val="16"/>
      <w:szCs w:val="16"/>
    </w:rPr>
  </w:style>
  <w:style w:type="paragraph" w:styleId="Header">
    <w:name w:val="header"/>
    <w:basedOn w:val="HeaderBase"/>
    <w:link w:val="HeaderChar"/>
    <w:uiPriority w:val="99"/>
    <w:rsid w:val="008E491E"/>
    <w:rPr>
      <w:rFonts w:cs="Times New Roman"/>
      <w:snapToGrid/>
    </w:rPr>
  </w:style>
  <w:style w:type="paragraph" w:styleId="Index1">
    <w:name w:val="index 1"/>
    <w:basedOn w:val="IndexBase"/>
    <w:autoRedefine/>
    <w:semiHidden/>
    <w:rsid w:val="00756686"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rsid w:val="00756686"/>
    <w:pPr>
      <w:spacing w:line="220" w:lineRule="atLeast"/>
      <w:ind w:left="360"/>
    </w:pPr>
  </w:style>
  <w:style w:type="paragraph" w:styleId="Index2">
    <w:name w:val="index 2"/>
    <w:basedOn w:val="IndexBase"/>
    <w:autoRedefine/>
    <w:semiHidden/>
    <w:rsid w:val="005B53B0"/>
    <w:pPr>
      <w:spacing w:line="240" w:lineRule="auto"/>
      <w:ind w:left="720"/>
    </w:pPr>
  </w:style>
  <w:style w:type="paragraph" w:styleId="Index3">
    <w:name w:val="index 3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rsid w:val="00756686"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rsid w:val="00756686"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  <w:rsid w:val="00756686"/>
    <w:pPr>
      <w:numPr>
        <w:numId w:val="0"/>
      </w:numPr>
      <w:outlineLvl w:val="9"/>
    </w:pPr>
  </w:style>
  <w:style w:type="character" w:customStyle="1" w:styleId="Lead-inEmphasis">
    <w:name w:val="Lead-in Emphasis"/>
    <w:rsid w:val="00756686"/>
    <w:rPr>
      <w:rFonts w:ascii="Arial" w:hAnsi="Arial"/>
      <w:b/>
      <w:spacing w:val="-4"/>
    </w:rPr>
  </w:style>
  <w:style w:type="character" w:styleId="LineNumber">
    <w:name w:val="line number"/>
    <w:rsid w:val="00756686"/>
    <w:rPr>
      <w:sz w:val="18"/>
    </w:rPr>
  </w:style>
  <w:style w:type="paragraph" w:styleId="List">
    <w:name w:val="List"/>
    <w:basedOn w:val="BodyText"/>
    <w:rsid w:val="00756686"/>
    <w:pPr>
      <w:ind w:left="1440" w:hanging="360"/>
    </w:pPr>
  </w:style>
  <w:style w:type="paragraph" w:styleId="ListBullet">
    <w:name w:val="List Bullet"/>
    <w:basedOn w:val="List"/>
    <w:autoRedefine/>
    <w:rsid w:val="00756686"/>
    <w:pPr>
      <w:ind w:left="1800" w:right="720"/>
    </w:pPr>
  </w:style>
  <w:style w:type="paragraph" w:styleId="ListNumber">
    <w:name w:val="List Number"/>
    <w:basedOn w:val="List"/>
    <w:rsid w:val="00756686"/>
    <w:pPr>
      <w:ind w:left="1800" w:right="720"/>
    </w:pPr>
  </w:style>
  <w:style w:type="paragraph" w:styleId="MacroText">
    <w:name w:val="macro"/>
    <w:basedOn w:val="Normal"/>
    <w:semiHidden/>
    <w:rsid w:val="00756686"/>
    <w:rPr>
      <w:rFonts w:ascii="Courier New" w:hAnsi="Courier New"/>
    </w:rPr>
  </w:style>
  <w:style w:type="character" w:styleId="PageNumber">
    <w:name w:val="page number"/>
    <w:rsid w:val="00756686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rsid w:val="00756686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rsid w:val="00756686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sid w:val="00756686"/>
    <w:rPr>
      <w:b/>
      <w:vertAlign w:val="superscript"/>
    </w:rPr>
  </w:style>
  <w:style w:type="paragraph" w:customStyle="1" w:styleId="TOCBase">
    <w:name w:val="TOC Base"/>
    <w:basedOn w:val="Normal"/>
    <w:autoRedefine/>
    <w:rsid w:val="00756686"/>
    <w:pPr>
      <w:tabs>
        <w:tab w:val="right" w:leader="dot" w:pos="6480"/>
      </w:tabs>
      <w:spacing w:after="220" w:line="220" w:lineRule="atLeast"/>
    </w:pPr>
  </w:style>
  <w:style w:type="paragraph" w:styleId="TableofFigures">
    <w:name w:val="table of figures"/>
    <w:basedOn w:val="TOCBase"/>
    <w:semiHidden/>
    <w:rsid w:val="00756686"/>
    <w:pPr>
      <w:tabs>
        <w:tab w:val="clear" w:pos="6480"/>
        <w:tab w:val="right" w:leader="dot" w:pos="9639"/>
      </w:tabs>
      <w:spacing w:after="0"/>
    </w:pPr>
  </w:style>
  <w:style w:type="paragraph" w:styleId="TOC1">
    <w:name w:val="toc 1"/>
    <w:basedOn w:val="TOCBase"/>
    <w:autoRedefine/>
    <w:uiPriority w:val="39"/>
    <w:qFormat/>
    <w:rsid w:val="00756686"/>
    <w:pPr>
      <w:tabs>
        <w:tab w:val="clear" w:pos="6480"/>
        <w:tab w:val="left" w:pos="567"/>
        <w:tab w:val="right" w:leader="dot" w:pos="9639"/>
      </w:tabs>
      <w:spacing w:before="120" w:after="120" w:line="240" w:lineRule="auto"/>
    </w:pPr>
    <w:rPr>
      <w:b/>
      <w:caps/>
      <w:noProof/>
    </w:rPr>
  </w:style>
  <w:style w:type="paragraph" w:styleId="TOC2">
    <w:name w:val="toc 2"/>
    <w:basedOn w:val="TOCBase"/>
    <w:uiPriority w:val="39"/>
    <w:qFormat/>
    <w:rsid w:val="00756686"/>
    <w:pPr>
      <w:tabs>
        <w:tab w:val="clear" w:pos="6480"/>
        <w:tab w:val="left" w:pos="851"/>
        <w:tab w:val="right" w:leader="dot" w:pos="9639"/>
      </w:tabs>
      <w:spacing w:after="0" w:line="240" w:lineRule="auto"/>
      <w:ind w:left="142"/>
    </w:pPr>
    <w:rPr>
      <w:smallCaps/>
    </w:rPr>
  </w:style>
  <w:style w:type="paragraph" w:styleId="TOC3">
    <w:name w:val="toc 3"/>
    <w:basedOn w:val="TOCBase"/>
    <w:autoRedefine/>
    <w:uiPriority w:val="39"/>
    <w:qFormat/>
    <w:rsid w:val="00756686"/>
    <w:pPr>
      <w:tabs>
        <w:tab w:val="clear" w:pos="6480"/>
        <w:tab w:val="left" w:pos="1134"/>
        <w:tab w:val="right" w:leader="dot" w:pos="9639"/>
      </w:tabs>
      <w:spacing w:after="0" w:line="240" w:lineRule="auto"/>
      <w:ind w:left="284"/>
    </w:pPr>
    <w:rPr>
      <w:i/>
    </w:rPr>
  </w:style>
  <w:style w:type="paragraph" w:styleId="TOC4">
    <w:name w:val="toc 4"/>
    <w:basedOn w:val="TOCBase"/>
    <w:autoRedefine/>
    <w:uiPriority w:val="39"/>
    <w:qFormat/>
    <w:rsid w:val="00756686"/>
    <w:pPr>
      <w:tabs>
        <w:tab w:val="clear" w:pos="6480"/>
        <w:tab w:val="left" w:pos="1418"/>
        <w:tab w:val="right" w:leader="dot" w:pos="9639"/>
      </w:tabs>
      <w:spacing w:after="0" w:line="240" w:lineRule="auto"/>
      <w:ind w:left="425"/>
    </w:pPr>
    <w:rPr>
      <w:rFonts w:ascii="Times New Roman" w:hAnsi="Times New Roman"/>
      <w:noProof/>
    </w:rPr>
  </w:style>
  <w:style w:type="paragraph" w:styleId="TOC5">
    <w:name w:val="toc 5"/>
    <w:basedOn w:val="TOCBase"/>
    <w:autoRedefine/>
    <w:uiPriority w:val="39"/>
    <w:qFormat/>
    <w:rsid w:val="00756686"/>
    <w:pPr>
      <w:tabs>
        <w:tab w:val="clear" w:pos="6480"/>
        <w:tab w:val="right" w:leader="dot" w:pos="8640"/>
      </w:tabs>
      <w:spacing w:after="0" w:line="240" w:lineRule="auto"/>
      <w:ind w:left="800"/>
    </w:pPr>
    <w:rPr>
      <w:rFonts w:ascii="Times New Roman" w:hAnsi="Times New Roman"/>
    </w:rPr>
  </w:style>
  <w:style w:type="paragraph" w:customStyle="1" w:styleId="SectionLabel">
    <w:name w:val="Section Label"/>
    <w:basedOn w:val="HeadingBase"/>
    <w:next w:val="BodyText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rsid w:val="00756686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  <w:rsid w:val="00756686"/>
  </w:style>
  <w:style w:type="paragraph" w:customStyle="1" w:styleId="HeaderEven">
    <w:name w:val="Header Even"/>
    <w:basedOn w:val="Header"/>
    <w:rsid w:val="00756686"/>
  </w:style>
  <w:style w:type="paragraph" w:customStyle="1" w:styleId="HeaderOdd">
    <w:name w:val="Header Odd"/>
    <w:basedOn w:val="Header"/>
    <w:rsid w:val="00756686"/>
  </w:style>
  <w:style w:type="paragraph" w:customStyle="1" w:styleId="ChapterLabel">
    <w:name w:val="Chapter Label"/>
    <w:basedOn w:val="HeadingBase"/>
    <w:next w:val="ChapterTitle"/>
    <w:rsid w:val="00756686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rsid w:val="00756686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rsid w:val="00756686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Normal"/>
    <w:rsid w:val="00756686"/>
    <w:pPr>
      <w:jc w:val="center"/>
    </w:pPr>
  </w:style>
  <w:style w:type="paragraph" w:styleId="Subtitle">
    <w:name w:val="Subtitle"/>
    <w:basedOn w:val="Title"/>
    <w:next w:val="BodyText"/>
    <w:qFormat/>
    <w:rsid w:val="00756686"/>
    <w:pPr>
      <w:spacing w:before="0" w:after="160" w:line="400" w:lineRule="atLeast"/>
    </w:pPr>
    <w:rPr>
      <w:i/>
      <w:spacing w:val="-14"/>
      <w:sz w:val="34"/>
    </w:rPr>
  </w:style>
  <w:style w:type="paragraph" w:styleId="Title">
    <w:name w:val="Title"/>
    <w:basedOn w:val="HeadingBase"/>
    <w:next w:val="Subtitle"/>
    <w:qFormat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ListNumber5">
    <w:name w:val="List Number 5"/>
    <w:basedOn w:val="ListNumber"/>
    <w:rsid w:val="00756686"/>
    <w:pPr>
      <w:ind w:left="3240"/>
    </w:pPr>
  </w:style>
  <w:style w:type="paragraph" w:styleId="ListNumber4">
    <w:name w:val="List Number 4"/>
    <w:basedOn w:val="ListNumber"/>
    <w:rsid w:val="00756686"/>
    <w:pPr>
      <w:ind w:left="2880"/>
    </w:pPr>
  </w:style>
  <w:style w:type="paragraph" w:styleId="ListNumber3">
    <w:name w:val="List Number 3"/>
    <w:basedOn w:val="ListNumber"/>
    <w:rsid w:val="00756686"/>
    <w:pPr>
      <w:ind w:left="2520"/>
    </w:pPr>
  </w:style>
  <w:style w:type="paragraph" w:styleId="ListBullet5">
    <w:name w:val="List Bullet 5"/>
    <w:basedOn w:val="ListBullet"/>
    <w:autoRedefine/>
    <w:rsid w:val="00756686"/>
    <w:pPr>
      <w:ind w:left="3240"/>
    </w:pPr>
  </w:style>
  <w:style w:type="paragraph" w:styleId="ListBullet4">
    <w:name w:val="List Bullet 4"/>
    <w:basedOn w:val="ListBullet"/>
    <w:autoRedefine/>
    <w:rsid w:val="00756686"/>
    <w:pPr>
      <w:ind w:left="2880"/>
    </w:pPr>
  </w:style>
  <w:style w:type="paragraph" w:styleId="ListBullet3">
    <w:name w:val="List Bullet 3"/>
    <w:basedOn w:val="ListBullet"/>
    <w:autoRedefine/>
    <w:rsid w:val="00756686"/>
    <w:pPr>
      <w:ind w:left="2520"/>
    </w:pPr>
  </w:style>
  <w:style w:type="paragraph" w:styleId="ListBullet2">
    <w:name w:val="List Bullet 2"/>
    <w:basedOn w:val="ListBullet"/>
    <w:autoRedefine/>
    <w:rsid w:val="00756686"/>
    <w:pPr>
      <w:ind w:left="2160"/>
    </w:pPr>
  </w:style>
  <w:style w:type="paragraph" w:styleId="List5">
    <w:name w:val="List 5"/>
    <w:basedOn w:val="List"/>
    <w:rsid w:val="00756686"/>
    <w:pPr>
      <w:ind w:left="2880"/>
    </w:pPr>
  </w:style>
  <w:style w:type="paragraph" w:styleId="List4">
    <w:name w:val="List 4"/>
    <w:basedOn w:val="List"/>
    <w:rsid w:val="00756686"/>
    <w:pPr>
      <w:ind w:left="2520"/>
    </w:pPr>
  </w:style>
  <w:style w:type="paragraph" w:styleId="List3">
    <w:name w:val="List 3"/>
    <w:basedOn w:val="List"/>
    <w:rsid w:val="00756686"/>
    <w:pPr>
      <w:ind w:left="2160"/>
    </w:pPr>
  </w:style>
  <w:style w:type="paragraph" w:styleId="List2">
    <w:name w:val="List 2"/>
    <w:basedOn w:val="List"/>
    <w:rsid w:val="00756686"/>
    <w:pPr>
      <w:ind w:left="1800"/>
    </w:pPr>
  </w:style>
  <w:style w:type="character" w:styleId="Emphasis">
    <w:name w:val="Emphasis"/>
    <w:qFormat/>
    <w:rsid w:val="00756686"/>
    <w:rPr>
      <w:rFonts w:ascii="Arial" w:hAnsi="Arial"/>
      <w:b/>
      <w:spacing w:val="-4"/>
    </w:rPr>
  </w:style>
  <w:style w:type="character" w:styleId="CommentReference">
    <w:name w:val="annotation reference"/>
    <w:uiPriority w:val="99"/>
    <w:semiHidden/>
    <w:rsid w:val="00756686"/>
    <w:rPr>
      <w:sz w:val="16"/>
    </w:rPr>
  </w:style>
  <w:style w:type="paragraph" w:styleId="CommentText">
    <w:name w:val="annotation text"/>
    <w:basedOn w:val="FootnoteBase"/>
    <w:link w:val="CommentTextChar"/>
    <w:uiPriority w:val="99"/>
    <w:semiHidden/>
    <w:rsid w:val="00756686"/>
  </w:style>
  <w:style w:type="paragraph" w:styleId="ListNumber2">
    <w:name w:val="List Number 2"/>
    <w:basedOn w:val="ListNumber"/>
    <w:rsid w:val="00756686"/>
    <w:pPr>
      <w:ind w:left="2160"/>
    </w:pPr>
  </w:style>
  <w:style w:type="paragraph" w:styleId="ListContinue">
    <w:name w:val="List Continue"/>
    <w:basedOn w:val="List"/>
    <w:rsid w:val="00756686"/>
    <w:pPr>
      <w:ind w:left="1800" w:firstLine="0"/>
    </w:pPr>
  </w:style>
  <w:style w:type="paragraph" w:styleId="ListContinue2">
    <w:name w:val="List Continue 2"/>
    <w:basedOn w:val="ListContinue"/>
    <w:rsid w:val="00756686"/>
    <w:pPr>
      <w:ind w:left="2160"/>
    </w:pPr>
  </w:style>
  <w:style w:type="paragraph" w:styleId="ListContinue3">
    <w:name w:val="List Continue 3"/>
    <w:basedOn w:val="ListContinue"/>
    <w:rsid w:val="00756686"/>
    <w:pPr>
      <w:ind w:left="2520"/>
    </w:pPr>
  </w:style>
  <w:style w:type="paragraph" w:styleId="ListContinue4">
    <w:name w:val="List Continue 4"/>
    <w:basedOn w:val="ListContinue"/>
    <w:rsid w:val="00756686"/>
    <w:pPr>
      <w:ind w:left="2880"/>
    </w:pPr>
  </w:style>
  <w:style w:type="paragraph" w:styleId="ListContinue5">
    <w:name w:val="List Continue 5"/>
    <w:basedOn w:val="ListContinue"/>
    <w:rsid w:val="00756686"/>
    <w:pPr>
      <w:ind w:left="3240"/>
    </w:pPr>
  </w:style>
  <w:style w:type="paragraph" w:styleId="NormalIndent">
    <w:name w:val="Normal Indent"/>
    <w:basedOn w:val="Normal"/>
    <w:rsid w:val="00756686"/>
    <w:pPr>
      <w:ind w:left="1440"/>
    </w:pPr>
  </w:style>
  <w:style w:type="paragraph" w:customStyle="1" w:styleId="ReturnAddress">
    <w:name w:val="Return Address"/>
    <w:basedOn w:val="Normal"/>
    <w:rsid w:val="00756686"/>
    <w:pPr>
      <w:keepLines/>
      <w:framePr w:w="2160" w:h="1200" w:wrap="notBeside" w:vAnchor="page" w:hAnchor="page" w:x="9241" w:y="673" w:anchorLock="1"/>
      <w:spacing w:line="220" w:lineRule="atLeast"/>
    </w:pPr>
    <w:rPr>
      <w:sz w:val="16"/>
    </w:rPr>
  </w:style>
  <w:style w:type="character" w:customStyle="1" w:styleId="Slogan">
    <w:name w:val="Slogan"/>
    <w:rsid w:val="00756686"/>
    <w:rPr>
      <w:i/>
      <w:spacing w:val="-6"/>
      <w:sz w:val="24"/>
    </w:rPr>
  </w:style>
  <w:style w:type="paragraph" w:customStyle="1" w:styleId="CompanyName">
    <w:name w:val="Company Name"/>
    <w:basedOn w:val="DocumentLabel"/>
    <w:rsid w:val="00756686"/>
    <w:pPr>
      <w:spacing w:before="0"/>
    </w:pPr>
  </w:style>
  <w:style w:type="paragraph" w:customStyle="1" w:styleId="PartLabel">
    <w:name w:val="Part Label"/>
    <w:basedOn w:val="HeadingBase"/>
    <w:next w:val="Normal"/>
    <w:rsid w:val="00756686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rsid w:val="00756686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rsid w:val="00756686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rsid w:val="00756686"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rsid w:val="00756686"/>
    <w:pPr>
      <w:keepNext/>
      <w:spacing w:before="240" w:after="120" w:line="360" w:lineRule="exact"/>
    </w:pPr>
    <w:rPr>
      <w:b/>
      <w:kern w:val="28"/>
      <w:sz w:val="28"/>
    </w:rPr>
  </w:style>
  <w:style w:type="paragraph" w:styleId="MessageHeader">
    <w:name w:val="Message Header"/>
    <w:basedOn w:val="BodyText"/>
    <w:rsid w:val="00756686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sz w:val="22"/>
    </w:rPr>
  </w:style>
  <w:style w:type="paragraph" w:customStyle="1" w:styleId="Body">
    <w:name w:val="Body"/>
    <w:basedOn w:val="Normal"/>
    <w:rsid w:val="00756686"/>
    <w:pPr>
      <w:ind w:left="720"/>
      <w:jc w:val="both"/>
    </w:pPr>
    <w:rPr>
      <w:sz w:val="24"/>
    </w:rPr>
  </w:style>
  <w:style w:type="paragraph" w:styleId="TOC6">
    <w:name w:val="toc 6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autoRedefine/>
    <w:uiPriority w:val="39"/>
    <w:qFormat/>
    <w:rsid w:val="00756686"/>
    <w:pPr>
      <w:tabs>
        <w:tab w:val="right" w:leader="dot" w:pos="8640"/>
      </w:tabs>
      <w:ind w:left="1600"/>
    </w:pPr>
  </w:style>
  <w:style w:type="paragraph" w:styleId="DocumentMap">
    <w:name w:val="Document Map"/>
    <w:basedOn w:val="Normal"/>
    <w:semiHidden/>
    <w:rsid w:val="00756686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rsid w:val="00756686"/>
    <w:rPr>
      <w:sz w:val="24"/>
    </w:rPr>
  </w:style>
  <w:style w:type="paragraph" w:styleId="BodyTextIndent3">
    <w:name w:val="Body Text Indent 3"/>
    <w:basedOn w:val="Normal"/>
    <w:rsid w:val="00756686"/>
    <w:pPr>
      <w:ind w:left="1134"/>
    </w:pPr>
    <w:rPr>
      <w:sz w:val="24"/>
    </w:rPr>
  </w:style>
  <w:style w:type="paragraph" w:styleId="PlainText">
    <w:name w:val="Plain Text"/>
    <w:basedOn w:val="Normal"/>
    <w:rsid w:val="00756686"/>
    <w:rPr>
      <w:rFonts w:ascii="Courier New" w:hAnsi="Courier New"/>
    </w:rPr>
  </w:style>
  <w:style w:type="paragraph" w:styleId="BodyText3">
    <w:name w:val="Body Text 3"/>
    <w:basedOn w:val="Normal"/>
    <w:rsid w:val="00756686"/>
    <w:rPr>
      <w:b/>
    </w:rPr>
  </w:style>
  <w:style w:type="paragraph" w:styleId="BodyText2">
    <w:name w:val="Body Text 2"/>
    <w:basedOn w:val="Normal"/>
    <w:rsid w:val="00756686"/>
    <w:pPr>
      <w:jc w:val="center"/>
    </w:pPr>
  </w:style>
  <w:style w:type="paragraph" w:customStyle="1" w:styleId="PANormal">
    <w:name w:val="PA Normal"/>
    <w:basedOn w:val="Normal"/>
    <w:rsid w:val="00756686"/>
    <w:pPr>
      <w:keepLines/>
      <w:spacing w:before="120" w:after="120"/>
      <w:ind w:left="567"/>
      <w:jc w:val="both"/>
    </w:pPr>
    <w:rPr>
      <w:sz w:val="22"/>
    </w:rPr>
  </w:style>
  <w:style w:type="paragraph" w:styleId="NormalWeb">
    <w:name w:val="Normal (Web)"/>
    <w:basedOn w:val="Normal"/>
    <w:uiPriority w:val="99"/>
    <w:rsid w:val="00756686"/>
    <w:pPr>
      <w:spacing w:before="100" w:beforeAutospacing="1" w:after="100" w:afterAutospacing="1"/>
    </w:pPr>
    <w:rPr>
      <w:sz w:val="24"/>
      <w:szCs w:val="24"/>
    </w:rPr>
  </w:style>
  <w:style w:type="paragraph" w:customStyle="1" w:styleId="TableHeading">
    <w:name w:val="Table Heading"/>
    <w:basedOn w:val="Normal"/>
    <w:rsid w:val="00756686"/>
    <w:pPr>
      <w:numPr>
        <w:ilvl w:val="12"/>
      </w:numPr>
      <w:jc w:val="center"/>
    </w:pPr>
    <w:rPr>
      <w:b/>
      <w:color w:val="000000"/>
    </w:rPr>
  </w:style>
  <w:style w:type="paragraph" w:customStyle="1" w:styleId="non-numberedheading">
    <w:name w:val="non-numbered heading"/>
    <w:basedOn w:val="Normal"/>
    <w:next w:val="Normal"/>
    <w:rsid w:val="00756686"/>
    <w:pPr>
      <w:spacing w:before="120" w:after="240"/>
      <w:ind w:left="284"/>
    </w:pPr>
    <w:rPr>
      <w:rFonts w:ascii="Microsoft Sans Serif" w:hAnsi="Microsoft Sans Serif"/>
      <w:b/>
      <w:sz w:val="32"/>
      <w:szCs w:val="24"/>
    </w:rPr>
  </w:style>
  <w:style w:type="paragraph" w:customStyle="1" w:styleId="TableData">
    <w:name w:val="Table Data"/>
    <w:basedOn w:val="Normal"/>
    <w:autoRedefine/>
    <w:rsid w:val="00756686"/>
    <w:pPr>
      <w:ind w:left="34"/>
    </w:pPr>
    <w:rPr>
      <w:szCs w:val="24"/>
    </w:rPr>
  </w:style>
  <w:style w:type="paragraph" w:customStyle="1" w:styleId="no-numsub-heading">
    <w:name w:val="no-num sub-heading"/>
    <w:basedOn w:val="non-numberedheading"/>
    <w:rsid w:val="00756686"/>
    <w:rPr>
      <w:sz w:val="24"/>
    </w:rPr>
  </w:style>
  <w:style w:type="character" w:styleId="Hyperlink">
    <w:name w:val="Hyperlink"/>
    <w:uiPriority w:val="99"/>
    <w:rsid w:val="00756686"/>
    <w:rPr>
      <w:color w:val="0000FF"/>
      <w:u w:val="single"/>
    </w:rPr>
  </w:style>
  <w:style w:type="character" w:styleId="Strong">
    <w:name w:val="Strong"/>
    <w:qFormat/>
    <w:rsid w:val="00756686"/>
    <w:rPr>
      <w:b/>
      <w:bCs/>
    </w:rPr>
  </w:style>
  <w:style w:type="paragraph" w:customStyle="1" w:styleId="StyleMSReferenceSansSerifLeft075cm">
    <w:name w:val="Style MS Reference Sans Serif Left:  0.75 cm"/>
    <w:basedOn w:val="Normal"/>
    <w:autoRedefine/>
    <w:rsid w:val="00756686"/>
  </w:style>
  <w:style w:type="character" w:customStyle="1" w:styleId="StyleMSReferenceSansSerif">
    <w:name w:val="Style MS Reference Sans Serif"/>
    <w:rsid w:val="00756686"/>
    <w:rPr>
      <w:rFonts w:ascii="MS Reference Sans Serif" w:hAnsi="MS Reference Sans Serif"/>
      <w:sz w:val="16"/>
    </w:rPr>
  </w:style>
  <w:style w:type="paragraph" w:customStyle="1" w:styleId="CoverPage">
    <w:name w:val="Cover Page"/>
    <w:basedOn w:val="Normal"/>
    <w:rsid w:val="00756686"/>
    <w:rPr>
      <w:sz w:val="24"/>
    </w:rPr>
  </w:style>
  <w:style w:type="paragraph" w:customStyle="1" w:styleId="StyleHeading1PAChapterMSReferenceSansSerif">
    <w:name w:val="Style Heading 1PA Chapter + MS Reference Sans Serif"/>
    <w:basedOn w:val="Heading1"/>
    <w:rsid w:val="00756686"/>
    <w:pPr>
      <w:numPr>
        <w:numId w:val="6"/>
      </w:numPr>
      <w:ind w:left="0"/>
    </w:pPr>
    <w:rPr>
      <w:bCs/>
    </w:rPr>
  </w:style>
  <w:style w:type="paragraph" w:customStyle="1" w:styleId="StyleHeading2PAMajorSectionNumbered-2MSReferenceSansS">
    <w:name w:val="Style Heading 2PA Major SectionNumbered - 2 + MS Reference Sans S..."/>
    <w:basedOn w:val="Heading2"/>
    <w:autoRedefine/>
    <w:rsid w:val="00756686"/>
    <w:pPr>
      <w:numPr>
        <w:ilvl w:val="0"/>
        <w:numId w:val="0"/>
      </w:numPr>
    </w:pPr>
    <w:rPr>
      <w:bCs/>
    </w:rPr>
  </w:style>
  <w:style w:type="paragraph" w:customStyle="1" w:styleId="StyleHeading3H3Numbered-3MSReferenceSansSerifLeft0">
    <w:name w:val="Style Heading 3H3Numbered - 3 + MS Reference Sans Serif Left:  0..."/>
    <w:basedOn w:val="Heading3"/>
    <w:autoRedefine/>
    <w:rsid w:val="00756686"/>
    <w:pPr>
      <w:numPr>
        <w:ilvl w:val="0"/>
        <w:numId w:val="0"/>
      </w:numPr>
      <w:ind w:left="567" w:hanging="851"/>
    </w:pPr>
  </w:style>
  <w:style w:type="paragraph" w:customStyle="1" w:styleId="StyleHeading3H3Numbered-3MSReferenceSansSerif12pt">
    <w:name w:val="Style Heading 3H3Numbered - 3 + MS Reference Sans Serif 12 pt"/>
    <w:basedOn w:val="Heading3"/>
    <w:autoRedefine/>
    <w:rsid w:val="00756686"/>
    <w:pPr>
      <w:numPr>
        <w:ilvl w:val="0"/>
        <w:numId w:val="0"/>
      </w:numPr>
      <w:ind w:left="851" w:hanging="851"/>
    </w:pPr>
  </w:style>
  <w:style w:type="character" w:customStyle="1" w:styleId="StyleHeading3H3Numbered-3MSReferenceSansSerif12ptChar">
    <w:name w:val="Style Heading 3H3Numbered - 3 + MS Reference Sans Serif 12 pt Char"/>
    <w:rsid w:val="00756686"/>
    <w:rPr>
      <w:rFonts w:ascii="MS Reference Sans Serif" w:hAnsi="MS Reference Sans Serif"/>
      <w:spacing w:val="-4"/>
      <w:kern w:val="28"/>
      <w:sz w:val="24"/>
      <w:lang w:val="en-GB" w:eastAsia="en-US" w:bidi="ar-SA"/>
    </w:rPr>
  </w:style>
  <w:style w:type="paragraph" w:customStyle="1" w:styleId="StyleHeading3H3Numbered-3Left075cm">
    <w:name w:val="Style Heading 3H3Numbered - 3 + Left:  0.75 cm"/>
    <w:basedOn w:val="Heading3"/>
    <w:autoRedefine/>
    <w:rsid w:val="00756686"/>
    <w:pPr>
      <w:numPr>
        <w:ilvl w:val="0"/>
        <w:numId w:val="0"/>
      </w:numPr>
      <w:spacing w:before="0"/>
      <w:ind w:left="567" w:hanging="851"/>
    </w:pPr>
  </w:style>
  <w:style w:type="paragraph" w:customStyle="1" w:styleId="StyleCoverPageLeft175cm">
    <w:name w:val="Style Cover Page + Left:  1.75 cm"/>
    <w:basedOn w:val="CoverPage"/>
    <w:rsid w:val="00756686"/>
    <w:pPr>
      <w:ind w:left="992"/>
    </w:pPr>
    <w:rPr>
      <w:sz w:val="28"/>
    </w:rPr>
  </w:style>
  <w:style w:type="paragraph" w:customStyle="1" w:styleId="LeftJustifiedTable">
    <w:name w:val="Left Justified Table"/>
    <w:basedOn w:val="Normal"/>
    <w:next w:val="Normal"/>
    <w:rsid w:val="00756686"/>
  </w:style>
  <w:style w:type="paragraph" w:customStyle="1" w:styleId="CenteredTable">
    <w:name w:val="Centered Table"/>
    <w:basedOn w:val="Normal"/>
    <w:next w:val="Normal"/>
    <w:rsid w:val="00756686"/>
    <w:pPr>
      <w:jc w:val="center"/>
    </w:pPr>
  </w:style>
  <w:style w:type="paragraph" w:customStyle="1" w:styleId="Justifieldinifile">
    <w:name w:val="Justifield ini file"/>
    <w:basedOn w:val="Normal"/>
    <w:autoRedefine/>
    <w:rsid w:val="00756686"/>
    <w:pPr>
      <w:ind w:left="1021"/>
    </w:pPr>
  </w:style>
  <w:style w:type="paragraph" w:customStyle="1" w:styleId="Justifiedinifile">
    <w:name w:val="Justified ini file"/>
    <w:basedOn w:val="Normal"/>
    <w:rsid w:val="00756686"/>
    <w:pPr>
      <w:ind w:left="1021"/>
    </w:pPr>
  </w:style>
  <w:style w:type="paragraph" w:customStyle="1" w:styleId="StyleHeading3H3Numbered-3CharHeading3CharH3CharCharCh">
    <w:name w:val="Style Heading 3H3Numbered - 3 CharHeading 3 CharH3 Char Char Ch..."/>
    <w:basedOn w:val="Heading3"/>
    <w:autoRedefine/>
    <w:rsid w:val="00756686"/>
    <w:pPr>
      <w:numPr>
        <w:numId w:val="7"/>
      </w:numPr>
      <w:tabs>
        <w:tab w:val="clear" w:pos="851"/>
        <w:tab w:val="num" w:pos="709"/>
        <w:tab w:val="left" w:pos="1701"/>
      </w:tabs>
      <w:ind w:left="0"/>
    </w:pPr>
    <w:rPr>
      <w:sz w:val="20"/>
    </w:rPr>
  </w:style>
  <w:style w:type="character" w:customStyle="1" w:styleId="StyleHeading3H3Numbered-3CharHeading3CharH3CharCharChChar">
    <w:name w:val="Style Heading 3H3Numbered - 3 CharHeading 3 CharH3 Char Char Ch... Char"/>
    <w:rsid w:val="00756686"/>
    <w:rPr>
      <w:rFonts w:ascii="MS Reference Sans Serif" w:hAnsi="MS Reference Sans Serif"/>
      <w:spacing w:val="-4"/>
      <w:kern w:val="28"/>
      <w:sz w:val="18"/>
      <w:lang w:val="en-GB" w:eastAsia="en-US" w:bidi="ar-SA"/>
    </w:rPr>
  </w:style>
  <w:style w:type="paragraph" w:customStyle="1" w:styleId="StyleHeading3H3Numbered-3CharHeading3CharH3CharCharCh1">
    <w:name w:val="Style Heading 3H3Numbered - 3 CharHeading 3 CharH3 Char Char Ch...1"/>
    <w:basedOn w:val="Heading3"/>
    <w:autoRedefine/>
    <w:rsid w:val="00756686"/>
    <w:pPr>
      <w:numPr>
        <w:ilvl w:val="0"/>
        <w:numId w:val="0"/>
      </w:numPr>
      <w:ind w:left="567" w:hanging="851"/>
    </w:pPr>
    <w:rPr>
      <w:sz w:val="20"/>
    </w:rPr>
  </w:style>
  <w:style w:type="paragraph" w:customStyle="1" w:styleId="StyleHeading3H3Numbered-310pt">
    <w:name w:val="Style Heading 3H3Numbered - 3 + 10 pt"/>
    <w:basedOn w:val="Heading3"/>
    <w:autoRedefine/>
    <w:rsid w:val="00756686"/>
    <w:pPr>
      <w:numPr>
        <w:ilvl w:val="0"/>
        <w:numId w:val="0"/>
      </w:numPr>
      <w:ind w:left="851" w:hanging="851"/>
    </w:pPr>
    <w:rPr>
      <w:sz w:val="20"/>
    </w:rPr>
  </w:style>
  <w:style w:type="paragraph" w:customStyle="1" w:styleId="StyleTableHeading10pt">
    <w:name w:val="Style Table Heading + 10 pt"/>
    <w:basedOn w:val="TableHeading"/>
    <w:rsid w:val="00756686"/>
    <w:rPr>
      <w:bCs/>
    </w:rPr>
  </w:style>
  <w:style w:type="paragraph" w:customStyle="1" w:styleId="StyleTableHeading8ptNotBold">
    <w:name w:val="Style Table Heading + 8 pt Not Bold"/>
    <w:basedOn w:val="TableHeading"/>
    <w:rsid w:val="00756686"/>
    <w:rPr>
      <w:b w:val="0"/>
      <w:sz w:val="16"/>
    </w:rPr>
  </w:style>
  <w:style w:type="paragraph" w:customStyle="1" w:styleId="heading2text">
    <w:name w:val="heading_2_text"/>
    <w:basedOn w:val="Normal"/>
    <w:rsid w:val="00756686"/>
    <w:pPr>
      <w:keepNext/>
      <w:ind w:left="1418"/>
    </w:pPr>
    <w:rPr>
      <w:rFonts w:ascii="Tahoma" w:hAnsi="Tahoma"/>
    </w:rPr>
  </w:style>
  <w:style w:type="paragraph" w:styleId="BalloonText">
    <w:name w:val="Balloon Text"/>
    <w:basedOn w:val="Normal"/>
    <w:semiHidden/>
    <w:rsid w:val="00756686"/>
    <w:rPr>
      <w:rFonts w:ascii="Tahoma" w:hAnsi="Tahoma" w:cs="Tahoma"/>
      <w:sz w:val="16"/>
      <w:szCs w:val="16"/>
    </w:rPr>
  </w:style>
  <w:style w:type="paragraph" w:customStyle="1" w:styleId="Normal2">
    <w:name w:val="Normal2"/>
    <w:basedOn w:val="Normal"/>
    <w:rsid w:val="00756686"/>
    <w:pPr>
      <w:spacing w:line="252" w:lineRule="auto"/>
      <w:ind w:left="567"/>
    </w:pPr>
    <w:rPr>
      <w:sz w:val="22"/>
    </w:rPr>
  </w:style>
  <w:style w:type="paragraph" w:customStyle="1" w:styleId="BulletL1">
    <w:name w:val="Bullet L1"/>
    <w:basedOn w:val="Normal"/>
    <w:autoRedefine/>
    <w:rsid w:val="00BB5B35"/>
    <w:pPr>
      <w:tabs>
        <w:tab w:val="left" w:pos="425"/>
      </w:tabs>
      <w:spacing w:before="120"/>
    </w:pPr>
    <w:rPr>
      <w:lang w:val="en-US"/>
    </w:rPr>
  </w:style>
  <w:style w:type="character" w:customStyle="1" w:styleId="StyleHeading3H3Numbered-3CharHeading3CharH3CharCharChChar1">
    <w:name w:val="Style Heading 3H3Numbered - 3 CharHeading 3 CharH3 Char Char Ch... Char1"/>
    <w:rsid w:val="00756686"/>
    <w:rPr>
      <w:rFonts w:ascii="MS Reference Sans Serif" w:hAnsi="MS Reference Sans Serif"/>
      <w:sz w:val="18"/>
      <w:lang w:val="en-GB" w:eastAsia="en-US" w:bidi="ar-SA"/>
    </w:rPr>
  </w:style>
  <w:style w:type="paragraph" w:customStyle="1" w:styleId="Stylenon-numberedheadingMSReferenceSansSerif12ptLeft">
    <w:name w:val="Style non-numbered heading + MS Reference Sans Serif 12 pt Left: ..."/>
    <w:basedOn w:val="non-numberedheading"/>
    <w:autoRedefine/>
    <w:rsid w:val="00756686"/>
    <w:pPr>
      <w:ind w:left="0"/>
    </w:pPr>
    <w:rPr>
      <w:rFonts w:ascii="MS Reference Sans Serif" w:hAnsi="MS Reference Sans Serif"/>
      <w:b w:val="0"/>
      <w:bCs/>
      <w:sz w:val="24"/>
      <w:szCs w:val="20"/>
    </w:rPr>
  </w:style>
  <w:style w:type="paragraph" w:customStyle="1" w:styleId="heading1text">
    <w:name w:val="heading_1_text"/>
    <w:basedOn w:val="Normal"/>
    <w:rsid w:val="00756686"/>
    <w:pPr>
      <w:keepNext/>
      <w:ind w:left="680"/>
    </w:pPr>
    <w:rPr>
      <w:rFonts w:ascii="Tahoma" w:hAnsi="Tahoma"/>
    </w:rPr>
  </w:style>
  <w:style w:type="paragraph" w:customStyle="1" w:styleId="StyleComicSansMSBoldBlackLeft125cm">
    <w:name w:val="Style Comic Sans MS Bold Black Left:  1.25 cm"/>
    <w:basedOn w:val="Normal"/>
    <w:rsid w:val="00756686"/>
    <w:pPr>
      <w:ind w:left="709"/>
    </w:pPr>
    <w:rPr>
      <w:rFonts w:ascii="Comic Sans MS" w:hAnsi="Comic Sans MS"/>
      <w:b/>
      <w:bCs/>
      <w:color w:val="000000"/>
    </w:rPr>
  </w:style>
  <w:style w:type="paragraph" w:customStyle="1" w:styleId="NormalTable">
    <w:name w:val="Normal (Table)"/>
    <w:basedOn w:val="Normal"/>
    <w:rsid w:val="00756686"/>
    <w:pPr>
      <w:adjustRightInd w:val="0"/>
      <w:spacing w:before="0" w:after="0"/>
    </w:pPr>
    <w:rPr>
      <w:rFonts w:ascii="Tahoma" w:hAnsi="Tahoma" w:cs="Tahoma"/>
      <w:b/>
      <w:bCs/>
      <w:color w:val="000000"/>
      <w:sz w:val="16"/>
      <w:lang w:val="en-US"/>
    </w:rPr>
  </w:style>
  <w:style w:type="paragraph" w:customStyle="1" w:styleId="StyleLJListBulletAfter6pt">
    <w:name w:val="Style LJ List Bullet + After:  6 pt"/>
    <w:basedOn w:val="Normal"/>
    <w:rsid w:val="00756686"/>
    <w:pPr>
      <w:numPr>
        <w:numId w:val="8"/>
      </w:numPr>
      <w:spacing w:after="120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rsid w:val="00756686"/>
    <w:rPr>
      <w:color w:val="800080"/>
      <w:u w:val="single"/>
    </w:rPr>
  </w:style>
  <w:style w:type="paragraph" w:customStyle="1" w:styleId="Normal1">
    <w:name w:val="Normal (1)"/>
    <w:basedOn w:val="Normal"/>
    <w:next w:val="Normal"/>
    <w:rsid w:val="00BB5B35"/>
    <w:pPr>
      <w:keepNext/>
      <w:spacing w:after="20"/>
      <w:ind w:left="397" w:right="-284"/>
      <w:jc w:val="both"/>
    </w:pPr>
    <w:rPr>
      <w:b/>
      <w:color w:val="000080"/>
      <w:spacing w:val="-5"/>
      <w:sz w:val="24"/>
    </w:rPr>
  </w:style>
  <w:style w:type="character" w:customStyle="1" w:styleId="EmailStyle151">
    <w:name w:val="EmailStyle151"/>
    <w:semiHidden/>
    <w:rsid w:val="00837255"/>
    <w:rPr>
      <w:rFonts w:ascii="Arial" w:hAnsi="Arial" w:cs="Arial"/>
      <w:color w:val="auto"/>
      <w:sz w:val="20"/>
      <w:szCs w:val="20"/>
    </w:rPr>
  </w:style>
  <w:style w:type="table" w:styleId="TableGrid">
    <w:name w:val="Table Grid"/>
    <w:basedOn w:val="TableNormal"/>
    <w:rsid w:val="007065B0"/>
    <w:pPr>
      <w:ind w:left="851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5B0F5C"/>
    <w:pPr>
      <w:ind w:left="720"/>
    </w:pPr>
  </w:style>
  <w:style w:type="paragraph" w:customStyle="1" w:styleId="StyleHeading3H3Numbered-3Arial">
    <w:name w:val="Style Heading 3H3Numbered - 3 + Arial"/>
    <w:basedOn w:val="Heading3"/>
    <w:rsid w:val="009424A5"/>
    <w:rPr>
      <w:bCs/>
    </w:rPr>
  </w:style>
  <w:style w:type="paragraph" w:customStyle="1" w:styleId="msonormalcxspmiddle">
    <w:name w:val="msonormalcxspmiddle"/>
    <w:basedOn w:val="Normal"/>
    <w:rsid w:val="004C2F7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StyleArial14ptBoldSkyBlue">
    <w:name w:val="Style Arial 14 pt Bold Sky Blue"/>
    <w:rsid w:val="00D11602"/>
    <w:rPr>
      <w:rFonts w:ascii="Arial" w:hAnsi="Arial"/>
      <w:b/>
      <w:bCs/>
      <w:color w:val="00CCFF"/>
      <w:sz w:val="28"/>
      <w:lang w:val="en-GB"/>
    </w:rPr>
  </w:style>
  <w:style w:type="character" w:customStyle="1" w:styleId="Heading2Char">
    <w:name w:val="Heading 2 Char"/>
    <w:aliases w:val="PA Major Section Char,Numbered - 2 Char,Level 2 Head Char,h 3 Char,ICL Char, ICL Char,Heading 2a Char,H2 Char,Sub Title Char,h 4 Char,Reset numbering Char,AppAHeading 2 Char,Major Char,h2 Char,2 Char,sub-sect Char,dd heading 2 Char"/>
    <w:link w:val="Heading2"/>
    <w:uiPriority w:val="9"/>
    <w:rsid w:val="003A63E3"/>
    <w:rPr>
      <w:rFonts w:ascii="Arial" w:hAnsi="Arial" w:cs="Arial"/>
      <w:b/>
      <w:snapToGrid w:val="0"/>
      <w:sz w:val="24"/>
      <w:lang w:eastAsia="en-US"/>
    </w:rPr>
  </w:style>
  <w:style w:type="character" w:customStyle="1" w:styleId="HeaderChar">
    <w:name w:val="Header Char"/>
    <w:link w:val="Header"/>
    <w:uiPriority w:val="99"/>
    <w:rsid w:val="00C60BFF"/>
    <w:rPr>
      <w:rFonts w:ascii="Arial" w:hAnsi="Arial"/>
      <w:spacing w:val="-4"/>
      <w:lang w:eastAsia="en-US"/>
    </w:rPr>
  </w:style>
  <w:style w:type="paragraph" w:customStyle="1" w:styleId="TabIndent025">
    <w:name w:val="Tab Indent 0.25"/>
    <w:basedOn w:val="Normal"/>
    <w:rsid w:val="005B3AAF"/>
    <w:pPr>
      <w:overflowPunct w:val="0"/>
      <w:autoSpaceDE w:val="0"/>
      <w:autoSpaceDN w:val="0"/>
      <w:adjustRightInd w:val="0"/>
      <w:spacing w:before="0" w:after="120"/>
      <w:ind w:left="360" w:hanging="360"/>
      <w:textAlignment w:val="baseline"/>
    </w:pPr>
    <w:rPr>
      <w:rFonts w:ascii="Times New Roman" w:hAnsi="Times New Roman"/>
      <w:sz w:val="24"/>
      <w:lang w:val="en-US"/>
    </w:rPr>
  </w:style>
  <w:style w:type="paragraph" w:customStyle="1" w:styleId="TLNumbering">
    <w:name w:val="T&amp;L Numbering"/>
    <w:basedOn w:val="Normal"/>
    <w:rsid w:val="005B3AAF"/>
    <w:pPr>
      <w:numPr>
        <w:numId w:val="10"/>
      </w:numPr>
      <w:overflowPunct w:val="0"/>
      <w:autoSpaceDE w:val="0"/>
      <w:autoSpaceDN w:val="0"/>
      <w:adjustRightInd w:val="0"/>
      <w:spacing w:before="0" w:after="240"/>
      <w:jc w:val="both"/>
      <w:textAlignment w:val="baseline"/>
    </w:pPr>
    <w:rPr>
      <w:sz w:val="22"/>
    </w:rPr>
  </w:style>
  <w:style w:type="paragraph" w:customStyle="1" w:styleId="Spacedpara">
    <w:name w:val="Spaced para"/>
    <w:basedOn w:val="Normal"/>
    <w:link w:val="SpacedparaChar"/>
    <w:qFormat/>
    <w:rsid w:val="004B681D"/>
    <w:rPr>
      <w:rFonts w:cs="Times New Roman"/>
    </w:rPr>
  </w:style>
  <w:style w:type="character" w:customStyle="1" w:styleId="Heading1Char">
    <w:name w:val="Heading 1 Char"/>
    <w:aliases w:val="PA Chapter Char,Heading 1k Char,ICL Title Char,H1 Char,Level 1 (CHAP #) Char,topic Char"/>
    <w:link w:val="Heading1"/>
    <w:uiPriority w:val="9"/>
    <w:rsid w:val="00CB6947"/>
    <w:rPr>
      <w:rFonts w:ascii="Arial" w:hAnsi="Arial"/>
      <w:b/>
      <w:snapToGrid w:val="0"/>
      <w:sz w:val="28"/>
      <w:lang w:eastAsia="en-US"/>
    </w:rPr>
  </w:style>
  <w:style w:type="character" w:customStyle="1" w:styleId="SpacedparaChar">
    <w:name w:val="Spaced para Char"/>
    <w:link w:val="Spacedpara"/>
    <w:rsid w:val="004B681D"/>
    <w:rPr>
      <w:rFonts w:ascii="Arial" w:hAnsi="Arial" w:cs="Arial"/>
      <w:snapToGrid w:val="0"/>
      <w:lang w:eastAsia="en-US"/>
    </w:rPr>
  </w:style>
  <w:style w:type="character" w:customStyle="1" w:styleId="Heading3Char">
    <w:name w:val="Heading 3 Char"/>
    <w:aliases w:val="H3 Char,Numbered - 3 Char,h3 Char,Minor Char,Map Char,Level 3 Topic Heading Char,l3 Char,CT Char,L3 Char,module Char"/>
    <w:link w:val="Heading3"/>
    <w:uiPriority w:val="9"/>
    <w:rsid w:val="005324F2"/>
    <w:rPr>
      <w:rFonts w:ascii="Arial" w:hAnsi="Arial"/>
      <w:b/>
      <w:snapToGrid w:val="0"/>
      <w:sz w:val="22"/>
      <w:lang w:eastAsia="en-US"/>
    </w:rPr>
  </w:style>
  <w:style w:type="character" w:customStyle="1" w:styleId="Heading4Char1">
    <w:name w:val="Heading 4 Char1"/>
    <w:aliases w:val="Heading 4 Char Char,Heading 5 Char Char Char Char Char,Heading 41 Char,h4 Char,H4 Char,Sub-Minor Char,Case Sub-Header Char,heading4 Char,Level 4 Topic Heading Char"/>
    <w:link w:val="Heading4"/>
    <w:uiPriority w:val="9"/>
    <w:rsid w:val="00CB6947"/>
    <w:rPr>
      <w:rFonts w:ascii="Arial" w:hAnsi="Arial" w:cs="Arial"/>
      <w:b/>
      <w:snapToGrid w:val="0"/>
      <w:lang w:eastAsia="en-US"/>
    </w:rPr>
  </w:style>
  <w:style w:type="paragraph" w:customStyle="1" w:styleId="VJMHeading1">
    <w:name w:val="VJM Heading 1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8"/>
      <w:lang w:val="en-US" w:eastAsia="ar-SA"/>
    </w:rPr>
  </w:style>
  <w:style w:type="paragraph" w:customStyle="1" w:styleId="VJMHeading2">
    <w:name w:val="VJM Heading 2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b/>
      <w:snapToGrid/>
      <w:sz w:val="24"/>
      <w:lang w:val="en-US" w:eastAsia="ar-SA"/>
    </w:rPr>
  </w:style>
  <w:style w:type="paragraph" w:customStyle="1" w:styleId="VJMHeading3">
    <w:name w:val="VJM Heading 3"/>
    <w:basedOn w:val="Normal"/>
    <w:next w:val="Normal"/>
    <w:rsid w:val="00CB6947"/>
    <w:pPr>
      <w:suppressAutoHyphens/>
      <w:spacing w:before="0" w:after="240"/>
    </w:pPr>
    <w:rPr>
      <w:rFonts w:ascii="CG Times" w:hAnsi="CG Times" w:cs="Courier"/>
      <w:snapToGrid/>
      <w:sz w:val="24"/>
      <w:u w:val="single"/>
      <w:lang w:val="en-US" w:eastAsia="ar-SA"/>
    </w:rPr>
  </w:style>
  <w:style w:type="paragraph" w:customStyle="1" w:styleId="HPBullet10pt">
    <w:name w:val="_HP Bullet_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HPBulletLast10pt">
    <w:name w:val="_HP Bullet_Last 10 pt"/>
    <w:basedOn w:val="Normal"/>
    <w:next w:val="Normal"/>
    <w:uiPriority w:val="99"/>
    <w:rsid w:val="00994D1F"/>
    <w:pPr>
      <w:autoSpaceDE w:val="0"/>
      <w:autoSpaceDN w:val="0"/>
      <w:adjustRightInd w:val="0"/>
      <w:spacing w:before="0" w:after="0"/>
    </w:pPr>
    <w:rPr>
      <w:rFonts w:ascii="Symbol" w:eastAsia="Calibri" w:hAnsi="Symbol" w:cs="Times New Roman"/>
      <w:snapToGrid/>
      <w:sz w:val="24"/>
      <w:szCs w:val="24"/>
      <w:lang w:eastAsia="en-GB"/>
    </w:rPr>
  </w:style>
  <w:style w:type="paragraph" w:customStyle="1" w:styleId="StyleBodyTextLeft063cm">
    <w:name w:val="Style Body Text + Left:  0.63 cm"/>
    <w:basedOn w:val="BodyText"/>
    <w:rsid w:val="00490E59"/>
    <w:pPr>
      <w:keepLines/>
      <w:spacing w:before="120" w:after="120" w:line="240" w:lineRule="auto"/>
      <w:jc w:val="left"/>
    </w:pPr>
    <w:rPr>
      <w:rFonts w:cs="Times New Roman"/>
      <w:snapToGrid/>
      <w:sz w:val="20"/>
      <w:lang w:eastAsia="en-GB"/>
    </w:rPr>
  </w:style>
  <w:style w:type="paragraph" w:customStyle="1" w:styleId="BulletLevel1">
    <w:name w:val="Bullet Level 1"/>
    <w:basedOn w:val="Normal"/>
    <w:rsid w:val="00490E59"/>
    <w:pPr>
      <w:numPr>
        <w:numId w:val="15"/>
      </w:numPr>
    </w:pPr>
    <w:rPr>
      <w:rFonts w:cs="Times New Roman"/>
      <w:snapToGrid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024CE8"/>
    <w:pPr>
      <w:keepLines w:val="0"/>
      <w:spacing w:line="240" w:lineRule="auto"/>
    </w:pPr>
    <w:rPr>
      <w:b/>
      <w:bCs/>
    </w:rPr>
  </w:style>
  <w:style w:type="character" w:customStyle="1" w:styleId="FootnoteBaseChar">
    <w:name w:val="Footnote Base Char"/>
    <w:link w:val="FootnoteBase"/>
    <w:rsid w:val="00024CE8"/>
    <w:rPr>
      <w:rFonts w:ascii="Arial" w:hAnsi="Arial" w:cs="Arial"/>
      <w:snapToGrid w:val="0"/>
      <w:lang w:eastAsia="en-US"/>
    </w:rPr>
  </w:style>
  <w:style w:type="character" w:customStyle="1" w:styleId="ListContinue3Char">
    <w:name w:val="List Continue 3 Char"/>
    <w:basedOn w:val="FootnoteBaseChar"/>
    <w:rsid w:val="00024CE8"/>
    <w:rPr>
      <w:rFonts w:ascii="Arial" w:hAnsi="Arial" w:cs="Arial"/>
      <w:snapToGrid w:val="0"/>
      <w:lang w:eastAsia="en-US"/>
    </w:rPr>
  </w:style>
  <w:style w:type="character" w:customStyle="1" w:styleId="CommentSubjectChar">
    <w:name w:val="Comment Subject Char"/>
    <w:basedOn w:val="ListContinue3Char"/>
    <w:link w:val="CommentSubject"/>
    <w:rsid w:val="00024CE8"/>
    <w:rPr>
      <w:rFonts w:ascii="Arial" w:hAnsi="Arial" w:cs="Arial"/>
      <w:snapToGrid w:val="0"/>
      <w:lang w:eastAsia="en-US"/>
    </w:rPr>
  </w:style>
  <w:style w:type="character" w:customStyle="1" w:styleId="CommentTextChar">
    <w:name w:val="Comment Text Char"/>
    <w:link w:val="CommentText"/>
    <w:uiPriority w:val="99"/>
    <w:semiHidden/>
    <w:rsid w:val="00B85742"/>
    <w:rPr>
      <w:rFonts w:ascii="Arial" w:hAnsi="Arial" w:cs="Arial"/>
      <w:snapToGrid w:val="0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8C41C4"/>
    <w:rPr>
      <w:rFonts w:ascii="Arial" w:hAnsi="Arial" w:cs="Arial"/>
      <w:snapToGrid w:val="0"/>
      <w:lang w:eastAsia="en-US"/>
    </w:rPr>
  </w:style>
  <w:style w:type="paragraph" w:customStyle="1" w:styleId="para">
    <w:name w:val="para"/>
    <w:basedOn w:val="Normal"/>
    <w:rsid w:val="00E65A5D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before="100" w:beforeAutospacing="1" w:after="100" w:afterAutospacing="1"/>
      <w:jc w:val="both"/>
    </w:pPr>
    <w:rPr>
      <w:rFonts w:cs="Times New Roman"/>
      <w:snapToGrid/>
      <w:szCs w:val="18"/>
    </w:rPr>
  </w:style>
  <w:style w:type="paragraph" w:customStyle="1" w:styleId="PhxBodytext">
    <w:name w:val="Phx Body text"/>
    <w:basedOn w:val="BodyText"/>
    <w:rsid w:val="00C24D76"/>
    <w:pPr>
      <w:spacing w:before="0" w:after="0" w:line="240" w:lineRule="auto"/>
    </w:pPr>
    <w:rPr>
      <w:rFonts w:ascii="Arial Narrow" w:hAnsi="Arial Narrow" w:cs="Times New Roman"/>
      <w:snapToGrid/>
      <w:lang w:val="en-US"/>
    </w:rPr>
  </w:style>
  <w:style w:type="paragraph" w:customStyle="1" w:styleId="Default">
    <w:name w:val="Default"/>
    <w:rsid w:val="001E18E5"/>
    <w:pPr>
      <w:widowControl w:val="0"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customStyle="1" w:styleId="Q-bodytype">
    <w:name w:val="_Q-bodytype"/>
    <w:qFormat/>
    <w:rsid w:val="00855072"/>
    <w:pPr>
      <w:spacing w:after="300" w:line="300" w:lineRule="atLeast"/>
      <w:jc w:val="both"/>
    </w:pPr>
    <w:rPr>
      <w:rFonts w:ascii="Arial" w:eastAsia="Cambria" w:hAnsi="Arial" w:cs="Arial"/>
      <w:color w:val="262626"/>
      <w:szCs w:val="24"/>
      <w:lang w:eastAsia="en-US"/>
    </w:rPr>
  </w:style>
  <w:style w:type="paragraph" w:styleId="Revision">
    <w:name w:val="Revision"/>
    <w:hidden/>
    <w:uiPriority w:val="99"/>
    <w:semiHidden/>
    <w:rsid w:val="00BA5DF6"/>
    <w:rPr>
      <w:rFonts w:ascii="Arial" w:hAnsi="Arial" w:cs="Arial"/>
      <w:snapToGrid w:val="0"/>
      <w:lang w:eastAsia="en-US"/>
    </w:rPr>
  </w:style>
  <w:style w:type="paragraph" w:styleId="ListParagraph">
    <w:name w:val="List Paragraph"/>
    <w:basedOn w:val="Normal"/>
    <w:uiPriority w:val="34"/>
    <w:qFormat/>
    <w:rsid w:val="009225E2"/>
    <w:pPr>
      <w:spacing w:before="0" w:after="0"/>
      <w:ind w:left="720"/>
    </w:pPr>
    <w:rPr>
      <w:rFonts w:ascii="Calibri" w:eastAsia="Calibri" w:hAnsi="Calibri" w:cs="Calibri"/>
      <w:snapToGrid/>
      <w:sz w:val="22"/>
      <w:szCs w:val="22"/>
      <w:lang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33B5"/>
    <w:pPr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1134"/>
      </w:tabs>
      <w:spacing w:before="480" w:after="0" w:line="276" w:lineRule="auto"/>
      <w:outlineLvl w:val="9"/>
    </w:pPr>
    <w:rPr>
      <w:rFonts w:ascii="Cambria" w:eastAsia="MS Gothic" w:hAnsi="Cambria"/>
      <w:bCs/>
      <w:snapToGrid/>
      <w:color w:val="365F91"/>
      <w:szCs w:val="28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11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1122">
              <w:marLeft w:val="0"/>
              <w:marRight w:val="4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03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528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401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2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7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2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145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623">
              <w:marLeft w:val="0"/>
              <w:marRight w:val="-50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9738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18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24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22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5746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896">
              <w:marLeft w:val="0"/>
              <w:marRight w:val="4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49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294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396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DD770-EA45-45A4-83C6-815B1696E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LLD</vt:lpstr>
    </vt:vector>
  </TitlesOfParts>
  <Company/>
  <LinksUpToDate>false</LinksUpToDate>
  <CharactersWithSpaces>5756</CharactersWithSpaces>
  <SharedDoc>false</SharedDoc>
  <HLinks>
    <vt:vector size="324" baseType="variant">
      <vt:variant>
        <vt:i4>6225953</vt:i4>
      </vt:variant>
      <vt:variant>
        <vt:i4>321</vt:i4>
      </vt:variant>
      <vt:variant>
        <vt:i4>0</vt:i4>
      </vt:variant>
      <vt:variant>
        <vt:i4>5</vt:i4>
      </vt:variant>
      <vt:variant>
        <vt:lpwstr>mailto:badar.khan@innovise.com</vt:lpwstr>
      </vt:variant>
      <vt:variant>
        <vt:lpwstr/>
      </vt:variant>
      <vt:variant>
        <vt:i4>1703998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_Toc293061953</vt:lpwstr>
      </vt:variant>
      <vt:variant>
        <vt:i4>1703998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_Toc293061952</vt:lpwstr>
      </vt:variant>
      <vt:variant>
        <vt:i4>1703998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_Toc293061951</vt:lpwstr>
      </vt:variant>
      <vt:variant>
        <vt:i4>1703998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_Toc293061950</vt:lpwstr>
      </vt:variant>
      <vt:variant>
        <vt:i4>1769534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_Toc293061949</vt:lpwstr>
      </vt:variant>
      <vt:variant>
        <vt:i4>1769534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_Toc293061948</vt:lpwstr>
      </vt:variant>
      <vt:variant>
        <vt:i4>1769534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_Toc293061947</vt:lpwstr>
      </vt:variant>
      <vt:variant>
        <vt:i4>1769534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_Toc293061946</vt:lpwstr>
      </vt:variant>
      <vt:variant>
        <vt:i4>1769534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_Toc293061945</vt:lpwstr>
      </vt:variant>
      <vt:variant>
        <vt:i4>1769534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_Toc293061944</vt:lpwstr>
      </vt:variant>
      <vt:variant>
        <vt:i4>1769534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_Toc293061943</vt:lpwstr>
      </vt:variant>
      <vt:variant>
        <vt:i4>1769534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_Toc293061942</vt:lpwstr>
      </vt:variant>
      <vt:variant>
        <vt:i4>1769534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_Toc293061941</vt:lpwstr>
      </vt:variant>
      <vt:variant>
        <vt:i4>1769534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_Toc293061940</vt:lpwstr>
      </vt:variant>
      <vt:variant>
        <vt:i4>1835070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_Toc293061939</vt:lpwstr>
      </vt:variant>
      <vt:variant>
        <vt:i4>1835070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_Toc293061938</vt:lpwstr>
      </vt:variant>
      <vt:variant>
        <vt:i4>1835070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_Toc293061937</vt:lpwstr>
      </vt:variant>
      <vt:variant>
        <vt:i4>1835070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_Toc293061936</vt:lpwstr>
      </vt:variant>
      <vt:variant>
        <vt:i4>1835070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_Toc293061935</vt:lpwstr>
      </vt:variant>
      <vt:variant>
        <vt:i4>1835070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_Toc293061934</vt:lpwstr>
      </vt:variant>
      <vt:variant>
        <vt:i4>1835070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_Toc293061933</vt:lpwstr>
      </vt:variant>
      <vt:variant>
        <vt:i4>1835070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_Toc293061932</vt:lpwstr>
      </vt:variant>
      <vt:variant>
        <vt:i4>1835070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_Toc293061931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_Toc293061930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_Toc293061929</vt:lpwstr>
      </vt:variant>
      <vt:variant>
        <vt:i4>1900606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_Toc293061928</vt:lpwstr>
      </vt:variant>
      <vt:variant>
        <vt:i4>1900606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_Toc293061927</vt:lpwstr>
      </vt:variant>
      <vt:variant>
        <vt:i4>1900606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_Toc293061926</vt:lpwstr>
      </vt:variant>
      <vt:variant>
        <vt:i4>1900606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_Toc293061925</vt:lpwstr>
      </vt:variant>
      <vt:variant>
        <vt:i4>1900606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_Toc293061924</vt:lpwstr>
      </vt:variant>
      <vt:variant>
        <vt:i4>1900606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_Toc293061923</vt:lpwstr>
      </vt:variant>
      <vt:variant>
        <vt:i4>1900606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_Toc293061922</vt:lpwstr>
      </vt:variant>
      <vt:variant>
        <vt:i4>1900606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_Toc293061921</vt:lpwstr>
      </vt:variant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_Toc293061920</vt:lpwstr>
      </vt:variant>
      <vt:variant>
        <vt:i4>1966142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_Toc293061919</vt:lpwstr>
      </vt:variant>
      <vt:variant>
        <vt:i4>1966142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_Toc293061918</vt:lpwstr>
      </vt:variant>
      <vt:variant>
        <vt:i4>1966142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_Toc293061917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_Toc293061916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_Toc293061915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_Toc293061914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_Toc293061913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_Toc293061912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_Toc293061911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_Toc293061910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_Toc293061909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_Toc293061908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_Toc293061907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_Toc293061906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_Toc293061905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_Toc293061904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_Toc293061903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_Toc293061902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_Toc293061901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LLD</dc:title>
  <dc:subject>Cell Performance</dc:subject>
  <dc:creator>Chris Janes</dc:creator>
  <cp:lastModifiedBy>Chris Janes</cp:lastModifiedBy>
  <cp:revision>5</cp:revision>
  <cp:lastPrinted>2011-12-22T11:18:00Z</cp:lastPrinted>
  <dcterms:created xsi:type="dcterms:W3CDTF">2012-02-01T11:57:00Z</dcterms:created>
  <dcterms:modified xsi:type="dcterms:W3CDTF">2012-02-01T12:09:00Z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_NewReviewCycle">
    <vt:lpwstr/>
  </property>
</Properties>
</file>