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D63197" w:rsidRDefault="009E580B" w:rsidP="001F7940">
      <w:pPr>
        <w:pStyle w:val="FootnoteBase"/>
        <w:rPr>
          <w:rFonts w:cs="Arial"/>
        </w:rPr>
      </w:pPr>
      <w:r w:rsidRPr="00D63197">
        <w:rPr>
          <w:rFonts w:cs="Arial"/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D63197" w:rsidRDefault="001D5403" w:rsidP="005F661B">
      <w:pPr>
        <w:rPr>
          <w:i/>
          <w:iCs/>
          <w:sz w:val="36"/>
          <w:szCs w:val="36"/>
        </w:rPr>
      </w:pPr>
    </w:p>
    <w:p w:rsidR="005F661B" w:rsidRPr="00D63197" w:rsidRDefault="005F661B" w:rsidP="005F661B">
      <w:pPr>
        <w:rPr>
          <w:i/>
          <w:iCs/>
          <w:sz w:val="36"/>
          <w:szCs w:val="36"/>
        </w:rPr>
      </w:pPr>
      <w:r w:rsidRPr="00D63197">
        <w:rPr>
          <w:i/>
          <w:iCs/>
          <w:sz w:val="36"/>
          <w:szCs w:val="36"/>
        </w:rPr>
        <w:t xml:space="preserve">Service Management </w:t>
      </w:r>
      <w:r w:rsidR="00933CC7" w:rsidRPr="00D63197">
        <w:rPr>
          <w:i/>
          <w:iCs/>
          <w:sz w:val="36"/>
          <w:szCs w:val="36"/>
        </w:rPr>
        <w:t>Delivery</w:t>
      </w:r>
      <w:r w:rsidRPr="00D63197">
        <w:rPr>
          <w:i/>
          <w:iCs/>
          <w:sz w:val="36"/>
          <w:szCs w:val="36"/>
        </w:rPr>
        <w:t xml:space="preserve"> Services</w:t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0C6B9A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Motorola</w:t>
      </w:r>
    </w:p>
    <w:p w:rsidR="00E376BE" w:rsidRPr="00D63197" w:rsidRDefault="000C6B9A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ZTE Link Broken Policy</w:t>
      </w: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CD1549" w:rsidP="002F0343">
      <w:pPr>
        <w:tabs>
          <w:tab w:val="left" w:pos="7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  <w:r w:rsidR="002F0343" w:rsidRPr="00D63197">
        <w:rPr>
          <w:b/>
          <w:bCs/>
          <w:sz w:val="28"/>
          <w:szCs w:val="28"/>
        </w:rPr>
        <w:tab/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0B77F3" w:rsidRPr="00D63197" w:rsidRDefault="000B77F3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063AFA" w:rsidRPr="00D63197" w:rsidRDefault="00063AFA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Prepared for:</w:t>
      </w:r>
    </w:p>
    <w:p w:rsidR="005F661B" w:rsidRPr="00D63197" w:rsidRDefault="00DD5433" w:rsidP="005F661B">
      <w:pPr>
        <w:rPr>
          <w:b/>
          <w:bCs/>
          <w:sz w:val="28"/>
          <w:szCs w:val="28"/>
        </w:rPr>
      </w:pPr>
      <w:r w:rsidRPr="00DD5433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202565</wp:posOffset>
            </wp:positionV>
            <wp:extent cx="1590675" cy="485775"/>
            <wp:effectExtent l="0" t="0" r="9525" b="952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580B" w:rsidRPr="00D63197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-62232</wp:posOffset>
            </wp:positionH>
            <wp:positionV relativeFrom="paragraph">
              <wp:posOffset>204003</wp:posOffset>
            </wp:positionV>
            <wp:extent cx="1568921" cy="48577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21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76BE" w:rsidRPr="00D63197" w:rsidRDefault="00E376BE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356D2C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V</w:t>
      </w:r>
      <w:r w:rsidR="00A01FB2" w:rsidRPr="00D63197">
        <w:rPr>
          <w:b/>
          <w:bCs/>
          <w:sz w:val="28"/>
          <w:szCs w:val="28"/>
        </w:rPr>
        <w:t>1.0</w:t>
      </w:r>
      <w:r w:rsidR="00846149">
        <w:rPr>
          <w:b/>
          <w:bCs/>
          <w:sz w:val="28"/>
          <w:szCs w:val="28"/>
        </w:rPr>
        <w:t>1</w:t>
      </w:r>
    </w:p>
    <w:p w:rsidR="00A01FB2" w:rsidRPr="00D63197" w:rsidRDefault="00A01FB2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Final</w:t>
      </w:r>
    </w:p>
    <w:p w:rsidR="005F661B" w:rsidRPr="00D63197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D63197" w:rsidRDefault="00AA6259" w:rsidP="001F7940"/>
    <w:p w:rsidR="00B153FF" w:rsidRPr="00D63197" w:rsidRDefault="00AA6259" w:rsidP="00B153FF">
      <w:pPr>
        <w:rPr>
          <w:sz w:val="28"/>
        </w:rPr>
      </w:pPr>
      <w:r w:rsidRPr="00D63197">
        <w:t xml:space="preserve">© </w:t>
      </w:r>
      <w:r w:rsidR="00133BED" w:rsidRPr="00D63197">
        <w:t>Innovise</w:t>
      </w:r>
      <w:r w:rsidR="00070AAA" w:rsidRPr="00D63197">
        <w:t xml:space="preserve"> ESM 2011</w:t>
      </w:r>
      <w:r w:rsidR="00C60BFF" w:rsidRPr="00D63197">
        <w:br w:type="page"/>
      </w:r>
      <w:r w:rsidR="00B153FF" w:rsidRPr="00D63197">
        <w:rPr>
          <w:sz w:val="28"/>
        </w:rPr>
        <w:lastRenderedPageBreak/>
        <w:t>Document Control</w:t>
      </w:r>
    </w:p>
    <w:p w:rsidR="00D16948" w:rsidRPr="00D63197" w:rsidRDefault="00D16948" w:rsidP="00D16948"/>
    <w:p w:rsidR="00D16948" w:rsidRPr="00D63197" w:rsidRDefault="00D16948" w:rsidP="00D16948">
      <w:pPr>
        <w:pStyle w:val="Stylenon-numberedheadingMSReferenceSansSerif12ptLeft"/>
        <w:rPr>
          <w:rFonts w:ascii="Arial" w:hAnsi="Arial"/>
        </w:rPr>
      </w:pPr>
      <w:r w:rsidRPr="00D63197">
        <w:rPr>
          <w:rFonts w:ascii="Arial" w:hAnsi="Arial"/>
        </w:rPr>
        <w:t>Version History</w:t>
      </w:r>
      <w:bookmarkStart w:id="0" w:name="_GoBack"/>
      <w:bookmarkEnd w:id="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2068"/>
        <w:gridCol w:w="5181"/>
        <w:gridCol w:w="1449"/>
      </w:tblGrid>
      <w:tr w:rsidR="00D16948" w:rsidRPr="00D63197" w:rsidTr="00A94D9D">
        <w:tc>
          <w:tcPr>
            <w:tcW w:w="58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Version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Number</w:t>
            </w:r>
          </w:p>
        </w:tc>
        <w:tc>
          <w:tcPr>
            <w:tcW w:w="1049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Revision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Date</w:t>
            </w:r>
          </w:p>
        </w:tc>
        <w:tc>
          <w:tcPr>
            <w:tcW w:w="262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Summary of Changes</w:t>
            </w:r>
          </w:p>
          <w:p w:rsidR="00D16948" w:rsidRPr="00D63197" w:rsidRDefault="00D16948" w:rsidP="003574E8">
            <w:pPr>
              <w:pStyle w:val="StyleTableHeading8ptNotBold"/>
            </w:pPr>
            <w:r w:rsidRPr="00D63197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Author(s)</w:t>
            </w:r>
          </w:p>
        </w:tc>
      </w:tr>
      <w:tr w:rsidR="00D16948" w:rsidRPr="00D63197" w:rsidTr="00A94D9D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C3444C" w:rsidP="003F69BB">
            <w:pPr>
              <w:pStyle w:val="CenteredTable"/>
            </w:pPr>
            <w:r>
              <w:t>V1.0</w:t>
            </w:r>
          </w:p>
        </w:tc>
        <w:tc>
          <w:tcPr>
            <w:tcW w:w="1049" w:type="pct"/>
            <w:vAlign w:val="center"/>
          </w:tcPr>
          <w:p w:rsidR="00D16948" w:rsidRPr="00D63197" w:rsidRDefault="009E4B13" w:rsidP="00882531">
            <w:pPr>
              <w:pStyle w:val="CenteredTable"/>
            </w:pPr>
            <w:r>
              <w:fldChar w:fldCharType="begin"/>
            </w:r>
            <w:r w:rsidR="006838EE">
              <w:instrText xml:space="preserve"> CREATEDATE  \@ "dd MMMM yyyy"  \* MERGEFORMAT </w:instrText>
            </w:r>
            <w:r>
              <w:fldChar w:fldCharType="separate"/>
            </w:r>
            <w:r w:rsidR="00D5483A">
              <w:rPr>
                <w:noProof/>
              </w:rPr>
              <w:t>12 December 2011</w:t>
            </w:r>
            <w:r>
              <w:rPr>
                <w:noProof/>
              </w:rPr>
              <w:fldChar w:fldCharType="end"/>
            </w:r>
          </w:p>
        </w:tc>
        <w:tc>
          <w:tcPr>
            <w:tcW w:w="2628" w:type="pct"/>
            <w:vAlign w:val="center"/>
          </w:tcPr>
          <w:p w:rsidR="00D16948" w:rsidRPr="00D63197" w:rsidRDefault="000F755D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D63197" w:rsidRDefault="009E4B13" w:rsidP="003574E8">
            <w:pPr>
              <w:pStyle w:val="CenteredTable"/>
            </w:pPr>
            <w:fldSimple w:instr=" AUTHOR  \* Caps  \* MERGEFORMAT ">
              <w:r w:rsidR="005E1D10">
                <w:rPr>
                  <w:noProof/>
                </w:rPr>
                <w:t>Chris Janes</w:t>
              </w:r>
            </w:fldSimple>
          </w:p>
        </w:tc>
      </w:tr>
      <w:tr w:rsidR="00D16948" w:rsidRPr="00D63197" w:rsidTr="00A94D9D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846149" w:rsidP="00005FF5">
            <w:pPr>
              <w:pStyle w:val="CenteredTable"/>
            </w:pPr>
            <w:r>
              <w:t>V 1.01</w:t>
            </w:r>
          </w:p>
        </w:tc>
        <w:tc>
          <w:tcPr>
            <w:tcW w:w="1049" w:type="pct"/>
            <w:vAlign w:val="center"/>
          </w:tcPr>
          <w:p w:rsidR="00D16948" w:rsidRPr="00D63197" w:rsidRDefault="00846149" w:rsidP="003574E8">
            <w:pPr>
              <w:pStyle w:val="CenteredTable"/>
            </w:pPr>
            <w:r>
              <w:t>22 December 2011</w:t>
            </w:r>
          </w:p>
        </w:tc>
        <w:tc>
          <w:tcPr>
            <w:tcW w:w="2628" w:type="pct"/>
            <w:vAlign w:val="center"/>
          </w:tcPr>
          <w:p w:rsidR="00D16948" w:rsidRPr="00D63197" w:rsidRDefault="00846149" w:rsidP="00846149">
            <w:pPr>
              <w:pStyle w:val="LeftJustifiedTable"/>
            </w:pPr>
            <w:r>
              <w:t>Updated to cover new Hibernation requirement</w:t>
            </w:r>
          </w:p>
        </w:tc>
        <w:tc>
          <w:tcPr>
            <w:tcW w:w="735" w:type="pct"/>
            <w:vAlign w:val="center"/>
          </w:tcPr>
          <w:p w:rsidR="00D16948" w:rsidRPr="00D63197" w:rsidRDefault="00846149" w:rsidP="003574E8">
            <w:pPr>
              <w:pStyle w:val="CenteredTable"/>
            </w:pPr>
            <w:r>
              <w:t>Chris Janes</w:t>
            </w:r>
          </w:p>
        </w:tc>
      </w:tr>
      <w:tr w:rsidR="00D16948" w:rsidRPr="00D63197" w:rsidTr="00A94D9D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1049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628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</w:tbl>
    <w:p w:rsidR="00D16948" w:rsidRPr="00D63197" w:rsidRDefault="00D16948" w:rsidP="00D16948">
      <w:pPr>
        <w:rPr>
          <w:rStyle w:val="StyleMSReferenceSansSerif"/>
          <w:rFonts w:ascii="Arial" w:hAnsi="Arial"/>
        </w:rPr>
      </w:pPr>
    </w:p>
    <w:p w:rsidR="00B153FF" w:rsidRPr="00D63197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D63197" w:rsidRDefault="00B153FF" w:rsidP="0009399C">
      <w:pPr>
        <w:rPr>
          <w:sz w:val="28"/>
        </w:rPr>
      </w:pPr>
      <w:r w:rsidRPr="00D63197">
        <w:rPr>
          <w:sz w:val="28"/>
        </w:rPr>
        <w:br w:type="page"/>
      </w:r>
      <w:r w:rsidR="00A55E16" w:rsidRPr="00D63197">
        <w:rPr>
          <w:sz w:val="28"/>
        </w:rPr>
        <w:lastRenderedPageBreak/>
        <w:t>Table of Contents</w:t>
      </w:r>
    </w:p>
    <w:p w:rsidR="00846149" w:rsidRDefault="009E4B1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9E4B13">
        <w:fldChar w:fldCharType="begin"/>
      </w:r>
      <w:r w:rsidR="00776436" w:rsidRPr="00D63197">
        <w:instrText xml:space="preserve"> TOC \o "1-4" \h \z  \* MERGEFORMAT </w:instrText>
      </w:r>
      <w:r w:rsidRPr="009E4B13">
        <w:fldChar w:fldCharType="separate"/>
      </w:r>
      <w:hyperlink w:anchor="_Toc312315791" w:history="1">
        <w:r w:rsidR="00846149" w:rsidRPr="00160D3E">
          <w:rPr>
            <w:rStyle w:val="Hyperlink"/>
            <w:bCs/>
          </w:rPr>
          <w:t>1</w:t>
        </w:r>
        <w:r w:rsidR="00846149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846149" w:rsidRPr="00160D3E">
          <w:rPr>
            <w:rStyle w:val="Hyperlink"/>
            <w:bCs/>
          </w:rPr>
          <w:t>Introduction</w:t>
        </w:r>
        <w:r w:rsidR="00846149">
          <w:rPr>
            <w:webHidden/>
          </w:rPr>
          <w:tab/>
        </w:r>
        <w:r w:rsidR="00846149">
          <w:rPr>
            <w:webHidden/>
          </w:rPr>
          <w:fldChar w:fldCharType="begin"/>
        </w:r>
        <w:r w:rsidR="00846149">
          <w:rPr>
            <w:webHidden/>
          </w:rPr>
          <w:instrText xml:space="preserve"> PAGEREF _Toc312315791 \h </w:instrText>
        </w:r>
        <w:r w:rsidR="00846149">
          <w:rPr>
            <w:webHidden/>
          </w:rPr>
        </w:r>
        <w:r w:rsidR="00846149">
          <w:rPr>
            <w:webHidden/>
          </w:rPr>
          <w:fldChar w:fldCharType="separate"/>
        </w:r>
        <w:r w:rsidR="00B07247">
          <w:rPr>
            <w:webHidden/>
          </w:rPr>
          <w:t>5</w:t>
        </w:r>
        <w:r w:rsidR="00846149"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792" w:history="1">
        <w:r w:rsidRPr="00160D3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Document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793" w:history="1">
        <w:r w:rsidRPr="00160D3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2315794" w:history="1">
        <w:r w:rsidRPr="00160D3E">
          <w:rPr>
            <w:rStyle w:val="Hyperlink"/>
            <w:bCs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bCs/>
          </w:rPr>
          <w:t>Test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_Toc312315794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724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795" w:history="1">
        <w:r w:rsidRPr="00160D3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Test Event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796" w:history="1">
        <w:r w:rsidRPr="00160D3E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Initial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797" w:history="1">
        <w:r w:rsidRPr="00160D3E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Testing using Real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2315798" w:history="1">
        <w:r w:rsidRPr="00160D3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</w:rPr>
          <w:t>Initial Policy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_Toc312315798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724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799" w:history="1">
        <w:r w:rsidRPr="00160D3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Check insertion of event and generation of 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0" w:history="1">
        <w:r w:rsidRPr="00160D3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1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1" w:history="1">
        <w:r w:rsidRPr="00160D3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2" w:history="1">
        <w:r w:rsidRPr="00160D3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Update of Network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3" w:history="1">
        <w:r w:rsidRPr="00160D3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Network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2315804" w:history="1">
        <w:r w:rsidRPr="00160D3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</w:rPr>
          <w:t>Multiple events from same BSC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_Toc312315804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724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805" w:history="1">
        <w:r w:rsidRPr="00160D3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Check insertion of event and generation of 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6" w:history="1">
        <w:r w:rsidRPr="00160D3E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1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7" w:history="1">
        <w:r w:rsidRPr="00160D3E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8" w:history="1">
        <w:r w:rsidRPr="00160D3E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2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09" w:history="1">
        <w:r w:rsidRPr="00160D3E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0" w:history="1">
        <w:r w:rsidRPr="00160D3E">
          <w:rPr>
            <w:rStyle w:val="Hyperlink"/>
            <w:noProof/>
          </w:rPr>
          <w:t>4.1.5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Problem1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1" w:history="1">
        <w:r w:rsidRPr="00160D3E">
          <w:rPr>
            <w:rStyle w:val="Hyperlink"/>
            <w:noProof/>
          </w:rPr>
          <w:t>4.1.6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Problem2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2" w:history="1">
        <w:r w:rsidRPr="00160D3E">
          <w:rPr>
            <w:rStyle w:val="Hyperlink"/>
            <w:noProof/>
          </w:rPr>
          <w:t>4.1.7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Cleared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2315813" w:history="1">
        <w:r w:rsidRPr="00160D3E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</w:rPr>
          <w:t>Multip</w:t>
        </w:r>
        <w:r w:rsidRPr="00160D3E">
          <w:rPr>
            <w:rStyle w:val="Hyperlink"/>
          </w:rPr>
          <w:t>l</w:t>
        </w:r>
        <w:r w:rsidRPr="00160D3E">
          <w:rPr>
            <w:rStyle w:val="Hyperlink"/>
          </w:rPr>
          <w:t>e events from same BSC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_Toc312315813 \h </w:instrText>
        </w:r>
        <w:r>
          <w:rPr>
            <w:webHidden/>
          </w:rPr>
          <w:fldChar w:fldCharType="separate"/>
        </w:r>
        <w:r w:rsidR="00B07247">
          <w:rPr>
            <w:b w:val="0"/>
            <w:bCs/>
            <w:webHidden/>
            <w:lang w:val="en-US"/>
          </w:rPr>
          <w:t>Error! Bookmark not defined.</w:t>
        </w:r>
        <w:r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814" w:history="1">
        <w:r w:rsidRPr="00160D3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Check insertion of event and generation of 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_Toc312315814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5" w:history="1">
        <w:r w:rsidRPr="00160D3E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1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_Toc312315815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6" w:history="1">
        <w:r w:rsidRPr="00160D3E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_Toc312315816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7" w:history="1">
        <w:r w:rsidRPr="00160D3E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3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_Toc312315817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8" w:history="1">
        <w:r w:rsidRPr="00160D3E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_Toc312315818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19" w:history="1">
        <w:r w:rsidRPr="00160D3E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Problem1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_Toc312315819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0" w:history="1">
        <w:r w:rsidRPr="00160D3E">
          <w:rPr>
            <w:rStyle w:val="Hyperlink"/>
            <w:noProof/>
          </w:rPr>
          <w:t>5.1.6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Problem3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_Toc312315820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1" w:history="1">
        <w:r w:rsidRPr="00160D3E">
          <w:rPr>
            <w:rStyle w:val="Hyperlink"/>
            <w:noProof/>
          </w:rPr>
          <w:t>5.1.7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Cleared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_Toc312315821 \h </w:instrText>
        </w:r>
        <w:r>
          <w:rPr>
            <w:noProof/>
            <w:webHidden/>
          </w:rPr>
          <w:fldChar w:fldCharType="separate"/>
        </w:r>
        <w:r w:rsidR="00B0724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2315822" w:history="1">
        <w:r w:rsidRPr="00160D3E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</w:rPr>
          <w:t>Multiple events from different BSC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_Toc312315822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724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823" w:history="1">
        <w:r w:rsidRPr="00160D3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Check insertion of event and generation of 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4" w:history="1">
        <w:r w:rsidRPr="00160D3E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1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5" w:history="1">
        <w:r w:rsidRPr="00160D3E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6" w:history="1">
        <w:r w:rsidRPr="00160D3E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3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7" w:history="1">
        <w:r w:rsidRPr="00160D3E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8" w:history="1">
        <w:r w:rsidRPr="00160D3E">
          <w:rPr>
            <w:rStyle w:val="Hyperlink"/>
            <w:noProof/>
          </w:rPr>
          <w:t>6.1.5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Problem1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29" w:history="1">
        <w:r w:rsidRPr="00160D3E">
          <w:rPr>
            <w:rStyle w:val="Hyperlink"/>
            <w:noProof/>
          </w:rPr>
          <w:t>6.1.6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(1) Cleared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30" w:history="1">
        <w:r w:rsidRPr="00160D3E">
          <w:rPr>
            <w:rStyle w:val="Hyperlink"/>
            <w:noProof/>
          </w:rPr>
          <w:t>6.1.7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(2) not cleared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31" w:history="1">
        <w:r w:rsidRPr="00160D3E">
          <w:rPr>
            <w:rStyle w:val="Hyperlink"/>
            <w:noProof/>
          </w:rPr>
          <w:t>6.1.8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Problem4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32" w:history="1">
        <w:r w:rsidRPr="00160D3E">
          <w:rPr>
            <w:rStyle w:val="Hyperlink"/>
            <w:noProof/>
          </w:rPr>
          <w:t>6.1.9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(2) Cleared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2315833" w:history="1">
        <w:r w:rsidRPr="00160D3E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</w:rPr>
          <w:t>Check Hibernation Periods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_Toc312315833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724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834" w:history="1">
        <w:r w:rsidRPr="00160D3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Check that there are no Zero Call Synthetic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835" w:history="1">
        <w:r w:rsidRPr="00160D3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1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836" w:history="1">
        <w:r w:rsidRPr="00160D3E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3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2315837" w:history="1">
        <w:r w:rsidRPr="00160D3E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</w:rPr>
          <w:t>Policy Testing with Events from 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_Toc312315837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7247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46149" w:rsidRDefault="0084614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2315838" w:history="1">
        <w:r w:rsidRPr="00160D3E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Check insertion of event and generation of 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39" w:history="1">
        <w:r w:rsidRPr="00160D3E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Insert Problem  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40" w:history="1">
        <w:r w:rsidRPr="00160D3E">
          <w:rPr>
            <w:rStyle w:val="Hyperlink"/>
            <w:noProof/>
          </w:rPr>
          <w:t>8.1.2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Synthetic Event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41" w:history="1">
        <w:r w:rsidRPr="00160D3E">
          <w:rPr>
            <w:rStyle w:val="Hyperlink"/>
            <w:noProof/>
          </w:rPr>
          <w:t>8.1.3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Update of Network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6149" w:rsidRDefault="0084614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2315842" w:history="1">
        <w:r w:rsidRPr="00160D3E">
          <w:rPr>
            <w:rStyle w:val="Hyperlink"/>
            <w:noProof/>
          </w:rPr>
          <w:t>8.1.4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160D3E">
          <w:rPr>
            <w:rStyle w:val="Hyperlink"/>
            <w:noProof/>
          </w:rPr>
          <w:t>Clear Network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_Toc312315842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5E16" w:rsidRPr="00D63197" w:rsidRDefault="009E4B13" w:rsidP="001F7940">
      <w:r w:rsidRPr="00D63197">
        <w:fldChar w:fldCharType="end"/>
      </w:r>
    </w:p>
    <w:p w:rsidR="00C33E72" w:rsidRPr="00D63197" w:rsidRDefault="00C33E72" w:rsidP="001F7940"/>
    <w:p w:rsidR="0053337F" w:rsidRPr="00D63197" w:rsidRDefault="00B7387F" w:rsidP="0053337F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1" w:name="_Toc293041829"/>
      <w:bookmarkStart w:id="2" w:name="_Toc312315791"/>
      <w:r w:rsidRPr="00D63197">
        <w:rPr>
          <w:rStyle w:val="StyleMSReferenceSansSerif"/>
          <w:rFonts w:ascii="Arial" w:hAnsi="Arial" w:cs="Arial"/>
          <w:bCs/>
          <w:sz w:val="28"/>
        </w:rPr>
        <w:lastRenderedPageBreak/>
        <w:t>Introduction</w:t>
      </w:r>
      <w:bookmarkEnd w:id="1"/>
      <w:bookmarkEnd w:id="2"/>
    </w:p>
    <w:p w:rsidR="00D16948" w:rsidRPr="00D63197" w:rsidRDefault="00D16948" w:rsidP="00D16948">
      <w:pPr>
        <w:pStyle w:val="ColorfulList-Accent11"/>
        <w:ind w:left="1287"/>
      </w:pPr>
      <w:bookmarkStart w:id="3" w:name="_Toc198957067"/>
    </w:p>
    <w:p w:rsidR="000312A3" w:rsidRPr="00D63197" w:rsidRDefault="000312A3" w:rsidP="000312A3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4" w:name="_Toc274744946"/>
      <w:bookmarkStart w:id="5" w:name="_Toc293041830"/>
      <w:bookmarkStart w:id="6" w:name="_Toc312315792"/>
      <w:r w:rsidRPr="00D63197">
        <w:rPr>
          <w:rFonts w:cs="Arial"/>
        </w:rPr>
        <w:t>Document Objective</w:t>
      </w:r>
      <w:bookmarkEnd w:id="3"/>
      <w:bookmarkEnd w:id="4"/>
      <w:bookmarkEnd w:id="5"/>
      <w:bookmarkEnd w:id="6"/>
    </w:p>
    <w:p w:rsidR="00897A2A" w:rsidRPr="00D63197" w:rsidRDefault="002821C1" w:rsidP="000F755D">
      <w:pPr>
        <w:pStyle w:val="BodyTextIndent"/>
        <w:ind w:left="720"/>
        <w:jc w:val="left"/>
      </w:pPr>
      <w:r w:rsidRPr="00D63197">
        <w:t xml:space="preserve">This </w:t>
      </w:r>
      <w:r w:rsidR="00D5483A">
        <w:t xml:space="preserve">Test Plan </w:t>
      </w:r>
      <w:r w:rsidR="00A46C16" w:rsidRPr="00D63197">
        <w:t>intend</w:t>
      </w:r>
      <w:r w:rsidR="00C3444C">
        <w:t>s</w:t>
      </w:r>
      <w:r w:rsidR="00A46C16" w:rsidRPr="00D63197">
        <w:t xml:space="preserve"> to describe the </w:t>
      </w:r>
      <w:r w:rsidR="00D5483A">
        <w:t xml:space="preserve">test </w:t>
      </w:r>
      <w:r w:rsidR="00A46C16" w:rsidRPr="00D63197">
        <w:t>requirements for</w:t>
      </w:r>
      <w:r w:rsidR="005E1D10">
        <w:t xml:space="preserve"> </w:t>
      </w:r>
      <w:r w:rsidR="00D5483A">
        <w:t>Mobilink ZTE Link Broken Event Handling</w:t>
      </w:r>
    </w:p>
    <w:p w:rsidR="000B77F3" w:rsidRDefault="000B77F3" w:rsidP="00EA6C6C">
      <w:bookmarkStart w:id="7" w:name="_Toc269187838"/>
      <w:bookmarkStart w:id="8" w:name="_Toc269187839"/>
      <w:bookmarkStart w:id="9" w:name="_Toc269187844"/>
      <w:bookmarkStart w:id="10" w:name="_Toc269187845"/>
      <w:bookmarkStart w:id="11" w:name="_Toc269187489"/>
      <w:bookmarkStart w:id="12" w:name="_Toc269187647"/>
      <w:bookmarkStart w:id="13" w:name="_Toc269187849"/>
      <w:bookmarkStart w:id="14" w:name="_Toc269187491"/>
      <w:bookmarkStart w:id="15" w:name="_Toc269187649"/>
      <w:bookmarkStart w:id="16" w:name="_Toc269187851"/>
      <w:bookmarkStart w:id="17" w:name="_Toc269187500"/>
      <w:bookmarkStart w:id="18" w:name="_Toc269187658"/>
      <w:bookmarkStart w:id="19" w:name="_Toc26918786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26D0A" w:rsidRPr="00D26D0A" w:rsidRDefault="00D26D0A" w:rsidP="00D26D0A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20" w:name="_Toc312315793"/>
      <w:r w:rsidRPr="00D26D0A">
        <w:rPr>
          <w:rFonts w:cs="Arial"/>
        </w:rPr>
        <w:t>Assumptions</w:t>
      </w:r>
      <w:bookmarkEnd w:id="20"/>
    </w:p>
    <w:p w:rsidR="00D26D0A" w:rsidRDefault="00D26D0A" w:rsidP="00EA6C6C"/>
    <w:p w:rsidR="00D26D0A" w:rsidRDefault="00D26D0A" w:rsidP="00D26D0A">
      <w:pPr>
        <w:pStyle w:val="BodyTextIndent"/>
        <w:ind w:left="720"/>
        <w:jc w:val="left"/>
      </w:pPr>
      <w:r w:rsidRPr="00D26D0A">
        <w:t xml:space="preserve">All test Events provided by </w:t>
      </w:r>
      <w:r w:rsidR="00D5483A">
        <w:t>Client</w:t>
      </w:r>
    </w:p>
    <w:p w:rsidR="00D26D0A" w:rsidRDefault="00D26D0A" w:rsidP="00EA6C6C"/>
    <w:p w:rsidR="00D26D0A" w:rsidRDefault="00D26D0A" w:rsidP="00D26D0A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21" w:name="_Toc312315794"/>
      <w:r w:rsidRPr="00D26D0A">
        <w:rPr>
          <w:rStyle w:val="StyleMSReferenceSansSerif"/>
          <w:rFonts w:ascii="Arial" w:hAnsi="Arial" w:cs="Arial"/>
          <w:bCs/>
          <w:sz w:val="28"/>
        </w:rPr>
        <w:lastRenderedPageBreak/>
        <w:t>Test Events</w:t>
      </w:r>
      <w:bookmarkEnd w:id="21"/>
    </w:p>
    <w:p w:rsidR="0078704D" w:rsidRDefault="0078704D" w:rsidP="0078704D">
      <w:pPr>
        <w:pStyle w:val="Heading2"/>
      </w:pPr>
      <w:bookmarkStart w:id="22" w:name="_Toc312315795"/>
      <w:r>
        <w:t>Test Event overview</w:t>
      </w:r>
      <w:bookmarkEnd w:id="22"/>
    </w:p>
    <w:p w:rsidR="004021A8" w:rsidRDefault="004021A8" w:rsidP="00D5483A">
      <w:pPr>
        <w:pStyle w:val="BodyTextIndent"/>
        <w:ind w:left="720"/>
        <w:jc w:val="left"/>
      </w:pPr>
    </w:p>
    <w:p w:rsidR="004021A8" w:rsidRDefault="004021A8" w:rsidP="00C36B34">
      <w:pPr>
        <w:pStyle w:val="Heading3"/>
      </w:pPr>
      <w:bookmarkStart w:id="23" w:name="_Toc312315796"/>
      <w:r>
        <w:t>Initial Testing</w:t>
      </w:r>
      <w:bookmarkEnd w:id="23"/>
    </w:p>
    <w:p w:rsidR="00D5483A" w:rsidRDefault="0078704D" w:rsidP="00D5483A">
      <w:pPr>
        <w:pStyle w:val="BodyTextIndent"/>
        <w:ind w:left="720"/>
        <w:jc w:val="left"/>
      </w:pPr>
      <w:r>
        <w:t xml:space="preserve">Test events should be delivered in the form of a </w:t>
      </w:r>
      <w:r w:rsidR="00D5483A">
        <w:t>Probe Event Raw Capture</w:t>
      </w:r>
    </w:p>
    <w:p w:rsidR="00D5483A" w:rsidRDefault="00D5483A" w:rsidP="00D5483A">
      <w:pPr>
        <w:pStyle w:val="BodyTextIndent"/>
        <w:ind w:left="720"/>
        <w:jc w:val="left"/>
      </w:pPr>
      <w:r>
        <w:t xml:space="preserve">All Problem Events will have </w:t>
      </w:r>
    </w:p>
    <w:p w:rsidR="00622375" w:rsidRDefault="00D5483A" w:rsidP="00D5483A">
      <w:pPr>
        <w:pStyle w:val="BodyTextIndent"/>
        <w:ind w:left="1440"/>
        <w:jc w:val="left"/>
      </w:pPr>
      <w:r w:rsidRPr="00D5483A">
        <w:t xml:space="preserve">Summary : </w:t>
      </w:r>
      <w:r>
        <w:t>‘</w:t>
      </w:r>
      <w:r w:rsidRPr="00D5483A">
        <w:t>The link between the Server and the NE Agent is broken</w:t>
      </w:r>
      <w:r>
        <w:t xml:space="preserve"> ‘</w:t>
      </w:r>
    </w:p>
    <w:p w:rsidR="00D5483A" w:rsidRDefault="00D5483A" w:rsidP="00D5483A">
      <w:pPr>
        <w:ind w:left="1440"/>
      </w:pPr>
      <w:r w:rsidRPr="006F082C">
        <w:t>ExtendedAttr</w:t>
      </w:r>
      <w:r>
        <w:tab/>
      </w:r>
      <w:r w:rsidRPr="006F082C">
        <w:t>=</w:t>
      </w:r>
      <w:r>
        <w:t xml:space="preserve"> </w:t>
      </w:r>
      <w:r w:rsidRPr="006F082C">
        <w:t>AMOID</w:t>
      </w:r>
      <w:r>
        <w:tab/>
        <w:t>extracted from token ‘</w:t>
      </w:r>
      <w:r w:rsidRPr="00E36B35">
        <w:t>AI_VS_OTHER_TOPOLOGICAL_ID</w:t>
      </w:r>
      <w:r>
        <w:t>’</w:t>
      </w:r>
    </w:p>
    <w:p w:rsidR="00D5483A" w:rsidRDefault="00D5483A" w:rsidP="00D5483A">
      <w:pPr>
        <w:ind w:left="1440"/>
      </w:pPr>
      <w:r>
        <w:t>Si</w:t>
      </w:r>
      <w:r w:rsidRPr="006F082C">
        <w:t>teCode</w:t>
      </w:r>
      <w:r>
        <w:tab/>
      </w:r>
      <w:r w:rsidRPr="006F082C">
        <w:t>=</w:t>
      </w:r>
      <w:r>
        <w:t xml:space="preserve"> </w:t>
      </w:r>
      <w:r w:rsidRPr="006F082C">
        <w:t xml:space="preserve">BSC </w:t>
      </w:r>
      <w:r>
        <w:t>Code</w:t>
      </w:r>
      <w:r>
        <w:tab/>
        <w:t>extracted from ‘</w:t>
      </w:r>
      <w:r w:rsidRPr="006F082C">
        <w:t>AMOID</w:t>
      </w:r>
      <w:r>
        <w:t>’</w:t>
      </w:r>
    </w:p>
    <w:p w:rsidR="00D5483A" w:rsidRDefault="00D5483A" w:rsidP="00D5483A">
      <w:pPr>
        <w:ind w:left="1440"/>
      </w:pPr>
      <w:r>
        <w:t>So</w:t>
      </w:r>
      <w:r w:rsidRPr="006F082C">
        <w:t>urceNode</w:t>
      </w:r>
      <w:r>
        <w:tab/>
      </w:r>
      <w:r w:rsidRPr="006F082C">
        <w:t>=</w:t>
      </w:r>
      <w:r>
        <w:t xml:space="preserve"> BSC Location extracted from ‘</w:t>
      </w:r>
      <w:r w:rsidRPr="006F082C">
        <w:t>AMOID</w:t>
      </w:r>
      <w:r>
        <w:t>’</w:t>
      </w:r>
    </w:p>
    <w:p w:rsidR="00D5483A" w:rsidRDefault="00D5483A" w:rsidP="00D5483A">
      <w:pPr>
        <w:pStyle w:val="BodyTextIndent"/>
        <w:ind w:left="1440"/>
        <w:jc w:val="left"/>
      </w:pPr>
      <w:r>
        <w:t>EventId</w:t>
      </w:r>
      <w:r>
        <w:tab/>
      </w:r>
      <w:r>
        <w:tab/>
        <w:t>= ‘NET_ZTE_LINKBROKEN_001’</w:t>
      </w:r>
    </w:p>
    <w:p w:rsidR="00D5483A" w:rsidRDefault="00D5483A" w:rsidP="00D5483A">
      <w:pPr>
        <w:pStyle w:val="BodyTextIndent"/>
        <w:ind w:left="1440"/>
        <w:jc w:val="left"/>
      </w:pPr>
    </w:p>
    <w:p w:rsidR="00D5483A" w:rsidRDefault="00D5483A" w:rsidP="00D5483A">
      <w:pPr>
        <w:pStyle w:val="BodyTextIndent"/>
        <w:ind w:left="720"/>
        <w:jc w:val="left"/>
      </w:pPr>
      <w:r>
        <w:t>Problem Event 1 will have am AMOID of  ‘</w:t>
      </w:r>
      <w:r w:rsidR="004021A8" w:rsidRPr="004021A8">
        <w:t>PSH639Z__MGWPSH_2_OMCB</w:t>
      </w:r>
      <w:r w:rsidR="004021A8">
        <w:t>’</w:t>
      </w:r>
    </w:p>
    <w:p w:rsidR="004021A8" w:rsidRPr="0078704D" w:rsidRDefault="004021A8" w:rsidP="004021A8">
      <w:pPr>
        <w:pStyle w:val="BodyTextIndent"/>
        <w:ind w:left="720"/>
        <w:jc w:val="left"/>
      </w:pPr>
      <w:r>
        <w:t>Problem Event 2 will have am AMOID of  ‘PSH639Z__MGWPSH_2’</w:t>
      </w:r>
    </w:p>
    <w:p w:rsidR="004737DF" w:rsidRPr="0078704D" w:rsidRDefault="004737DF" w:rsidP="004737DF">
      <w:pPr>
        <w:pStyle w:val="BodyTextIndent"/>
        <w:ind w:left="720"/>
        <w:jc w:val="left"/>
      </w:pPr>
      <w:r>
        <w:t>Problem Event 3 will have am AMOID of  ‘PSH639Y</w:t>
      </w:r>
      <w:r w:rsidRPr="004021A8">
        <w:t>__MGWPSH_2_OMCB</w:t>
      </w:r>
      <w:r>
        <w:t>’</w:t>
      </w:r>
    </w:p>
    <w:p w:rsidR="004737DF" w:rsidRPr="0078704D" w:rsidRDefault="004737DF" w:rsidP="004737DF">
      <w:pPr>
        <w:pStyle w:val="BodyTextIndent"/>
        <w:ind w:left="720"/>
        <w:jc w:val="left"/>
      </w:pPr>
      <w:r>
        <w:t>Problem Event 3 will have am AMOID of  ‘PSH639Y__MGWPSI</w:t>
      </w:r>
      <w:r w:rsidRPr="004021A8">
        <w:t>_2_OMCB</w:t>
      </w:r>
      <w:r>
        <w:t>’</w:t>
      </w:r>
    </w:p>
    <w:p w:rsidR="004021A8" w:rsidRDefault="004021A8" w:rsidP="00D5483A">
      <w:pPr>
        <w:pStyle w:val="BodyTextIndent"/>
        <w:ind w:left="720"/>
        <w:jc w:val="left"/>
      </w:pPr>
    </w:p>
    <w:p w:rsidR="004021A8" w:rsidRDefault="004021A8" w:rsidP="00D5483A">
      <w:pPr>
        <w:pStyle w:val="BodyTextIndent"/>
        <w:ind w:left="720"/>
        <w:jc w:val="left"/>
      </w:pPr>
      <w:r>
        <w:t>Stdio Probe will be configured with the same rules as the ZTE Corba Probe</w:t>
      </w:r>
    </w:p>
    <w:p w:rsidR="00C36B34" w:rsidRDefault="00C36B34" w:rsidP="00D5483A">
      <w:pPr>
        <w:pStyle w:val="BodyTextIndent"/>
        <w:ind w:left="720"/>
        <w:jc w:val="left"/>
      </w:pPr>
    </w:p>
    <w:p w:rsidR="00C36B34" w:rsidRDefault="00C36B34" w:rsidP="00C36B34">
      <w:pPr>
        <w:pStyle w:val="Heading3"/>
      </w:pPr>
      <w:bookmarkStart w:id="24" w:name="_Toc312315797"/>
      <w:r>
        <w:t>Testing using Real Events</w:t>
      </w:r>
      <w:bookmarkEnd w:id="24"/>
    </w:p>
    <w:p w:rsidR="00C36B34" w:rsidRPr="00C36B34" w:rsidRDefault="00C36B34" w:rsidP="00C36B34">
      <w:r>
        <w:t>For this The client will cause an event to be generated by the EMS and then after checks Clear the event</w:t>
      </w:r>
    </w:p>
    <w:p w:rsidR="00C17237" w:rsidRPr="00D63197" w:rsidRDefault="00C375C1" w:rsidP="00C375C1">
      <w:pPr>
        <w:pStyle w:val="Heading1"/>
      </w:pPr>
      <w:bookmarkStart w:id="25" w:name="_Toc312315798"/>
      <w:r>
        <w:lastRenderedPageBreak/>
        <w:t xml:space="preserve">Initial </w:t>
      </w:r>
      <w:r w:rsidR="00CD1549">
        <w:t>Policy Testing</w:t>
      </w:r>
      <w:bookmarkEnd w:id="25"/>
    </w:p>
    <w:p w:rsidR="00E03DAD" w:rsidRDefault="00E03DAD" w:rsidP="00365F22">
      <w:pPr>
        <w:pStyle w:val="Heading2"/>
        <w:rPr>
          <w:rFonts w:cs="Arial"/>
          <w:szCs w:val="24"/>
        </w:rPr>
      </w:pPr>
      <w:bookmarkStart w:id="26" w:name="_Toc312315799"/>
      <w:r>
        <w:rPr>
          <w:rFonts w:cs="Arial"/>
          <w:szCs w:val="24"/>
        </w:rPr>
        <w:t>Check insertion of event and generation of Synthetic Event</w:t>
      </w:r>
      <w:bookmarkEnd w:id="26"/>
    </w:p>
    <w:p w:rsidR="00365F22" w:rsidRDefault="00C375C1" w:rsidP="00E03DAD">
      <w:pPr>
        <w:pStyle w:val="Heading3"/>
      </w:pPr>
      <w:bookmarkStart w:id="27" w:name="_Toc312315800"/>
      <w:r>
        <w:t xml:space="preserve">Insert </w:t>
      </w:r>
      <w:r w:rsidR="004021A8">
        <w:t xml:space="preserve">Problem 1 </w:t>
      </w:r>
      <w:r>
        <w:t xml:space="preserve"> Event</w:t>
      </w:r>
      <w:bookmarkEnd w:id="27"/>
    </w:p>
    <w:p w:rsidR="00C375C1" w:rsidRDefault="004021A8" w:rsidP="00C375C1">
      <w:pPr>
        <w:ind w:left="720"/>
      </w:pPr>
      <w:r>
        <w:t>Cat problem1.txt | nco_p_stdio</w:t>
      </w:r>
    </w:p>
    <w:p w:rsidR="00C375C1" w:rsidRDefault="00C375C1" w:rsidP="00C375C1">
      <w:pPr>
        <w:ind w:left="720"/>
      </w:pPr>
      <w:r>
        <w:t xml:space="preserve">Check this event is properly formed </w:t>
      </w:r>
    </w:p>
    <w:p w:rsidR="004021A8" w:rsidRDefault="004021A8" w:rsidP="00C375C1">
      <w:pPr>
        <w:ind w:left="720"/>
      </w:pPr>
      <w:r>
        <w:t>After a short while check that Impact Flag = 5 indicating that the event has been processed by maintenance and enrichment Policies and is being processed by ML_ZTE_LinkBroken Policy</w:t>
      </w:r>
    </w:p>
    <w:p w:rsidR="009A4102" w:rsidRDefault="009A4102" w:rsidP="00C375C1">
      <w:pPr>
        <w:ind w:left="720"/>
      </w:pPr>
    </w:p>
    <w:p w:rsidR="009A4102" w:rsidRDefault="009A4102" w:rsidP="000D30AE">
      <w:pPr>
        <w:pStyle w:val="Heading3"/>
      </w:pPr>
      <w:bookmarkStart w:id="28" w:name="_Toc312315801"/>
      <w:r>
        <w:t>Synthetic Event Generation</w:t>
      </w:r>
      <w:bookmarkEnd w:id="28"/>
    </w:p>
    <w:p w:rsidR="009A4102" w:rsidRDefault="009A4102" w:rsidP="00C375C1">
      <w:pPr>
        <w:ind w:left="720"/>
      </w:pPr>
      <w:r>
        <w:t>Check that after the Hibernation period a synthetic event is generated and properly formed</w:t>
      </w:r>
    </w:p>
    <w:p w:rsidR="009A4102" w:rsidRDefault="009A4102" w:rsidP="009A4102">
      <w:pPr>
        <w:ind w:left="1440"/>
      </w:pPr>
      <w:r>
        <w:t>Summary:</w:t>
      </w:r>
      <w:r>
        <w:tab/>
      </w:r>
      <w:r w:rsidR="000D30AE">
        <w:tab/>
        <w:t>1</w:t>
      </w:r>
      <w:r>
        <w:t xml:space="preserve"> of </w:t>
      </w:r>
      <w:r w:rsidR="000D30AE">
        <w:t xml:space="preserve">MGWPSH </w:t>
      </w:r>
      <w:r>
        <w:t>in disconnected state from EMS”</w:t>
      </w:r>
    </w:p>
    <w:p w:rsidR="009A4102" w:rsidRDefault="009A4102" w:rsidP="009A4102">
      <w:pPr>
        <w:ind w:left="1440"/>
      </w:pPr>
      <w:r>
        <w:t>AlertGroup:</w:t>
      </w:r>
      <w:r>
        <w:tab/>
      </w:r>
      <w:r w:rsidR="000D30AE">
        <w:tab/>
      </w:r>
      <w:r>
        <w:t>‘ZTE Link Broken’</w:t>
      </w:r>
    </w:p>
    <w:p w:rsidR="009A4102" w:rsidRDefault="009A4102" w:rsidP="009A4102">
      <w:pPr>
        <w:ind w:left="1440"/>
      </w:pPr>
      <w:r>
        <w:t xml:space="preserve">AlertKey: </w:t>
      </w:r>
      <w:r>
        <w:tab/>
      </w:r>
      <w:r w:rsidR="000D30AE">
        <w:tab/>
      </w:r>
      <w:r>
        <w:t>@BSC_Name</w:t>
      </w:r>
    </w:p>
    <w:p w:rsidR="009A4102" w:rsidRDefault="009A4102" w:rsidP="009A4102">
      <w:pPr>
        <w:ind w:left="1440"/>
      </w:pPr>
      <w:r>
        <w:t>Severity:</w:t>
      </w:r>
      <w:r>
        <w:tab/>
      </w:r>
      <w:r w:rsidR="000D30AE">
        <w:tab/>
      </w:r>
      <w:r>
        <w:t>Major</w:t>
      </w:r>
    </w:p>
    <w:p w:rsidR="009A4102" w:rsidRDefault="009A4102" w:rsidP="009A4102">
      <w:pPr>
        <w:ind w:left="1440"/>
      </w:pPr>
      <w:r>
        <w:t>Type</w:t>
      </w:r>
      <w:r w:rsidR="000D30AE">
        <w:t>:</w:t>
      </w:r>
      <w:r w:rsidR="000D30AE">
        <w:tab/>
      </w:r>
      <w:r w:rsidR="000D30AE">
        <w:tab/>
      </w:r>
      <w:r w:rsidR="000D30AE">
        <w:tab/>
        <w:t>Problem</w:t>
      </w:r>
    </w:p>
    <w:p w:rsidR="009A4102" w:rsidRDefault="009A4102" w:rsidP="009A4102">
      <w:pPr>
        <w:ind w:left="1440"/>
      </w:pPr>
      <w:r>
        <w:t>FirstOccurrence</w:t>
      </w:r>
      <w:r>
        <w:tab/>
      </w:r>
      <w:r w:rsidR="000D30AE">
        <w:t>:</w:t>
      </w:r>
      <w:r w:rsidR="000D30AE">
        <w:tab/>
      </w:r>
      <w:r>
        <w:t>Current Time</w:t>
      </w:r>
    </w:p>
    <w:p w:rsidR="009A4102" w:rsidRDefault="009A4102" w:rsidP="009A4102">
      <w:pPr>
        <w:ind w:left="1440"/>
      </w:pPr>
      <w:r>
        <w:t>LastOccurrence</w:t>
      </w:r>
      <w:r>
        <w:tab/>
      </w:r>
      <w:r w:rsidR="000D30AE">
        <w:t>:</w:t>
      </w:r>
      <w:r w:rsidR="000D30AE">
        <w:tab/>
      </w:r>
      <w:r>
        <w:t>CurrentTime</w:t>
      </w:r>
    </w:p>
    <w:p w:rsidR="009A4102" w:rsidRDefault="000D30AE" w:rsidP="009A4102">
      <w:pPr>
        <w:ind w:left="1440"/>
      </w:pPr>
      <w:r>
        <w:t>LogTicket:</w:t>
      </w:r>
      <w:r>
        <w:tab/>
      </w:r>
      <w:r>
        <w:tab/>
        <w:t>1</w:t>
      </w:r>
    </w:p>
    <w:p w:rsidR="009A4102" w:rsidRDefault="009A4102" w:rsidP="009A4102">
      <w:pPr>
        <w:ind w:left="1440"/>
      </w:pPr>
      <w:r>
        <w:t>ImpactFlag</w:t>
      </w:r>
      <w:r w:rsidR="000D30AE">
        <w:t>:</w:t>
      </w:r>
      <w:r>
        <w:tab/>
      </w:r>
      <w:r w:rsidR="000D30AE">
        <w:tab/>
      </w:r>
      <w:r>
        <w:t>2</w:t>
      </w:r>
    </w:p>
    <w:p w:rsidR="009A4102" w:rsidRDefault="009A4102" w:rsidP="009A4102">
      <w:pPr>
        <w:ind w:left="1440"/>
      </w:pPr>
      <w:r>
        <w:t>EventId</w:t>
      </w:r>
      <w:r w:rsidR="000D30AE">
        <w:t>:</w:t>
      </w:r>
      <w:r w:rsidR="000D30AE">
        <w:tab/>
      </w:r>
      <w:r>
        <w:tab/>
      </w:r>
      <w:r w:rsidR="000D30AE">
        <w:t>‘</w:t>
      </w:r>
      <w:r>
        <w:t>SYN_ZTE_LINKBROKEN_001</w:t>
      </w:r>
      <w:r w:rsidR="000D30AE">
        <w:t>’</w:t>
      </w:r>
    </w:p>
    <w:p w:rsidR="009A4102" w:rsidRDefault="009A4102" w:rsidP="009A4102">
      <w:pPr>
        <w:ind w:left="1440"/>
      </w:pPr>
      <w:r>
        <w:t>OwnerUID</w:t>
      </w:r>
      <w:r w:rsidR="000D30AE">
        <w:t>:</w:t>
      </w:r>
      <w:r>
        <w:tab/>
      </w:r>
      <w:r w:rsidR="000D30AE">
        <w:tab/>
      </w:r>
      <w:r>
        <w:t>65534</w:t>
      </w:r>
    </w:p>
    <w:p w:rsidR="009A4102" w:rsidRDefault="009A4102" w:rsidP="009A4102">
      <w:pPr>
        <w:ind w:left="1440"/>
      </w:pPr>
      <w:r>
        <w:t>Agent</w:t>
      </w:r>
      <w:r w:rsidR="000D30AE">
        <w:t>:</w:t>
      </w:r>
      <w:r>
        <w:tab/>
      </w:r>
      <w:r w:rsidR="000D30AE">
        <w:tab/>
      </w:r>
      <w:r w:rsidR="000D30AE">
        <w:tab/>
        <w:t>‘</w:t>
      </w:r>
      <w:r>
        <w:t>Netcool Impact</w:t>
      </w:r>
      <w:r w:rsidR="000D30AE">
        <w:t>’</w:t>
      </w:r>
    </w:p>
    <w:p w:rsidR="009A4102" w:rsidRDefault="009A4102" w:rsidP="009A4102">
      <w:pPr>
        <w:ind w:left="1440"/>
      </w:pPr>
      <w:r>
        <w:t>SourceNode</w:t>
      </w:r>
      <w:r w:rsidR="000D30AE">
        <w:t>:</w:t>
      </w:r>
      <w:r>
        <w:tab/>
      </w:r>
      <w:r w:rsidR="000D30AE">
        <w:tab/>
      </w:r>
      <w:r>
        <w:t>BSC Location</w:t>
      </w:r>
    </w:p>
    <w:p w:rsidR="00B5485A" w:rsidRDefault="00B5485A" w:rsidP="00C375C1">
      <w:pPr>
        <w:ind w:left="720"/>
      </w:pPr>
    </w:p>
    <w:p w:rsidR="000D30AE" w:rsidRDefault="000D30AE" w:rsidP="000D30AE">
      <w:pPr>
        <w:pStyle w:val="Heading3"/>
      </w:pPr>
      <w:bookmarkStart w:id="29" w:name="_Toc312315802"/>
      <w:r>
        <w:t>Update of Network Event</w:t>
      </w:r>
      <w:bookmarkEnd w:id="29"/>
    </w:p>
    <w:p w:rsidR="000D30AE" w:rsidRDefault="000D30AE" w:rsidP="000E3D99">
      <w:pPr>
        <w:ind w:firstLine="720"/>
      </w:pPr>
      <w:r>
        <w:t>Check that the Following fields have been updated</w:t>
      </w:r>
    </w:p>
    <w:p w:rsidR="000D30AE" w:rsidRDefault="000D30AE" w:rsidP="000E3D99">
      <w:pPr>
        <w:ind w:left="720" w:firstLine="720"/>
      </w:pPr>
      <w:r>
        <w:t>SyntheticServerName:</w:t>
      </w:r>
      <w:r>
        <w:tab/>
      </w:r>
      <w:r>
        <w:tab/>
        <w:t>Value of ServerName from Synthetic Event</w:t>
      </w:r>
    </w:p>
    <w:p w:rsidR="000D30AE" w:rsidRDefault="000D30AE" w:rsidP="000E3D99">
      <w:pPr>
        <w:ind w:left="720" w:firstLine="720"/>
      </w:pPr>
      <w:r>
        <w:t>SyntheticServerSerial:</w:t>
      </w:r>
      <w:r>
        <w:tab/>
      </w:r>
      <w:r>
        <w:tab/>
        <w:t>Value of Serial from Synthetic Event</w:t>
      </w:r>
    </w:p>
    <w:p w:rsidR="000D30AE" w:rsidRDefault="000D30AE" w:rsidP="000E3D99">
      <w:pPr>
        <w:ind w:left="720" w:firstLine="720"/>
      </w:pPr>
      <w:r>
        <w:t>ImpactFlag:</w:t>
      </w:r>
      <w:r>
        <w:tab/>
      </w:r>
      <w:r>
        <w:tab/>
      </w:r>
      <w:r>
        <w:tab/>
        <w:t>6</w:t>
      </w:r>
    </w:p>
    <w:p w:rsidR="000D30AE" w:rsidRDefault="000D30AE" w:rsidP="00C375C1">
      <w:pPr>
        <w:ind w:left="720"/>
      </w:pPr>
    </w:p>
    <w:p w:rsidR="000E3D99" w:rsidRDefault="000E3D99" w:rsidP="00C375C1">
      <w:pPr>
        <w:ind w:left="720"/>
      </w:pPr>
    </w:p>
    <w:p w:rsidR="000E3D99" w:rsidRDefault="000E3D99" w:rsidP="00EA6CC1">
      <w:pPr>
        <w:pStyle w:val="Heading3"/>
      </w:pPr>
      <w:bookmarkStart w:id="30" w:name="_Toc312315803"/>
      <w:r>
        <w:t>Clear Network Event</w:t>
      </w:r>
      <w:bookmarkEnd w:id="30"/>
    </w:p>
    <w:p w:rsidR="000E3D99" w:rsidRDefault="000E3D99" w:rsidP="000E3D99">
      <w:pPr>
        <w:ind w:left="720"/>
      </w:pPr>
      <w:r>
        <w:t>Cat resolution1.txt | nco_p_stdio</w:t>
      </w:r>
    </w:p>
    <w:p w:rsidR="00EA6CC1" w:rsidRDefault="00EA6CC1" w:rsidP="00EA6CC1">
      <w:pPr>
        <w:ind w:left="720"/>
      </w:pPr>
      <w:r>
        <w:t>Check that the Network Event is Cleared?</w:t>
      </w:r>
    </w:p>
    <w:p w:rsidR="00EA6CC1" w:rsidRDefault="00EA6CC1" w:rsidP="00EA6CC1">
      <w:pPr>
        <w:ind w:left="720"/>
      </w:pPr>
      <w:r>
        <w:t>Check that the Network Event has the following fields correctly set</w:t>
      </w:r>
    </w:p>
    <w:p w:rsidR="00EA6CC1" w:rsidRDefault="00EA6CC1" w:rsidP="00EA6CC1">
      <w:pPr>
        <w:ind w:left="1440"/>
      </w:pPr>
      <w:r>
        <w:t>Severity = 0</w:t>
      </w:r>
    </w:p>
    <w:p w:rsidR="00EA6CC1" w:rsidRDefault="00EA6CC1" w:rsidP="00EA6CC1">
      <w:pPr>
        <w:ind w:left="1440"/>
      </w:pPr>
      <w:r>
        <w:t xml:space="preserve">Cleartime </w:t>
      </w:r>
    </w:p>
    <w:p w:rsidR="00EA6CC1" w:rsidRDefault="00EA6CC1" w:rsidP="00EA6CC1">
      <w:pPr>
        <w:ind w:left="1440"/>
      </w:pPr>
      <w:r>
        <w:t>ExpireId</w:t>
      </w:r>
    </w:p>
    <w:p w:rsidR="00EA6CC1" w:rsidRDefault="00EA6CC1" w:rsidP="00EA6CC1">
      <w:pPr>
        <w:ind w:left="1440"/>
      </w:pPr>
    </w:p>
    <w:p w:rsidR="00EA6CC1" w:rsidRDefault="00EA6CC1" w:rsidP="000E3D99">
      <w:pPr>
        <w:ind w:left="720"/>
      </w:pPr>
      <w:r>
        <w:t>Check that he Synthetic Event is cleared</w:t>
      </w:r>
    </w:p>
    <w:p w:rsidR="00EA6CC1" w:rsidRDefault="00EA6CC1" w:rsidP="00EA6CC1">
      <w:pPr>
        <w:ind w:left="720"/>
      </w:pPr>
      <w:r>
        <w:t>Check that the Synthetic Event has the following fields correctly set</w:t>
      </w:r>
    </w:p>
    <w:p w:rsidR="00EA6CC1" w:rsidRDefault="00EA6CC1" w:rsidP="00EA6CC1">
      <w:pPr>
        <w:ind w:left="1440"/>
      </w:pPr>
      <w:r>
        <w:lastRenderedPageBreak/>
        <w:t>Severity = 0</w:t>
      </w:r>
    </w:p>
    <w:p w:rsidR="00EA6CC1" w:rsidRDefault="00EA6CC1" w:rsidP="00EA6CC1">
      <w:pPr>
        <w:ind w:left="1440"/>
      </w:pPr>
      <w:r>
        <w:t xml:space="preserve">Cleartime </w:t>
      </w:r>
    </w:p>
    <w:p w:rsidR="00EA6CC1" w:rsidRDefault="00EA6CC1" w:rsidP="00EA6CC1">
      <w:pPr>
        <w:ind w:left="1440"/>
      </w:pPr>
      <w:r>
        <w:t>ExpireId</w:t>
      </w:r>
    </w:p>
    <w:p w:rsidR="00EA6CC1" w:rsidRDefault="00EA6CC1" w:rsidP="000E3D99">
      <w:pPr>
        <w:ind w:left="720"/>
      </w:pPr>
    </w:p>
    <w:p w:rsidR="00EA6CC1" w:rsidRPr="00D63197" w:rsidRDefault="00EA6CC1" w:rsidP="00EA6CC1">
      <w:pPr>
        <w:pStyle w:val="Heading1"/>
      </w:pPr>
      <w:bookmarkStart w:id="31" w:name="_Toc312315804"/>
      <w:r>
        <w:lastRenderedPageBreak/>
        <w:t>Multiple events from same BSC location</w:t>
      </w:r>
      <w:bookmarkEnd w:id="31"/>
      <w:r>
        <w:t xml:space="preserve"> </w:t>
      </w:r>
    </w:p>
    <w:p w:rsidR="00EA6CC1" w:rsidRDefault="00EA6CC1" w:rsidP="00EA6CC1">
      <w:pPr>
        <w:pStyle w:val="Heading2"/>
        <w:rPr>
          <w:rFonts w:cs="Arial"/>
          <w:szCs w:val="24"/>
        </w:rPr>
      </w:pPr>
      <w:bookmarkStart w:id="32" w:name="_Toc312315805"/>
      <w:r>
        <w:rPr>
          <w:rFonts w:cs="Arial"/>
          <w:szCs w:val="24"/>
        </w:rPr>
        <w:t>Check insertion of event and generation of Synthetic Event</w:t>
      </w:r>
      <w:bookmarkEnd w:id="32"/>
    </w:p>
    <w:p w:rsidR="00EA6CC1" w:rsidRDefault="00EA6CC1" w:rsidP="00EA6CC1">
      <w:pPr>
        <w:pStyle w:val="Heading3"/>
      </w:pPr>
      <w:bookmarkStart w:id="33" w:name="_Toc312315806"/>
      <w:r>
        <w:t>Insert Problem 1  Event</w:t>
      </w:r>
      <w:bookmarkEnd w:id="33"/>
    </w:p>
    <w:p w:rsidR="00EA6CC1" w:rsidRDefault="00EA6CC1" w:rsidP="00EA6CC1">
      <w:pPr>
        <w:ind w:left="720"/>
      </w:pPr>
      <w:r>
        <w:t>Cat problem1.txt | nco_p_stdio</w:t>
      </w:r>
    </w:p>
    <w:p w:rsidR="00EA6CC1" w:rsidRDefault="00EA6CC1" w:rsidP="00EA6CC1">
      <w:pPr>
        <w:ind w:left="720"/>
      </w:pPr>
      <w:r>
        <w:t xml:space="preserve">Check this event is properly formed </w:t>
      </w:r>
    </w:p>
    <w:p w:rsidR="00EA6CC1" w:rsidRDefault="00EA6CC1" w:rsidP="00EA6CC1">
      <w:pPr>
        <w:ind w:left="720"/>
      </w:pPr>
      <w:r>
        <w:t>After a short while check that Impact Flag = 5 indicating that the event has been processed by maintenance and enrichment Policies and is being processed by ML_ZTE_LinkBroken Policy</w:t>
      </w:r>
    </w:p>
    <w:p w:rsidR="00EA6CC1" w:rsidRDefault="00EA6CC1" w:rsidP="00EA6CC1">
      <w:pPr>
        <w:ind w:left="720"/>
      </w:pPr>
    </w:p>
    <w:p w:rsidR="00EA6CC1" w:rsidRDefault="00EA6CC1" w:rsidP="00EA6CC1">
      <w:pPr>
        <w:pStyle w:val="Heading3"/>
      </w:pPr>
      <w:bookmarkStart w:id="34" w:name="_Toc312315807"/>
      <w:r>
        <w:t>Synthetic Event Generation</w:t>
      </w:r>
      <w:bookmarkEnd w:id="34"/>
    </w:p>
    <w:p w:rsidR="00EA6CC1" w:rsidRDefault="00EA6CC1" w:rsidP="00EA6CC1">
      <w:pPr>
        <w:ind w:left="720"/>
      </w:pPr>
      <w:r>
        <w:t>Check that after the Hibernation period a synthetic event is generated and properly formed</w:t>
      </w:r>
    </w:p>
    <w:p w:rsidR="00EA6CC1" w:rsidRDefault="00EA6CC1" w:rsidP="00EA6CC1">
      <w:pPr>
        <w:ind w:left="1440"/>
      </w:pPr>
      <w:r>
        <w:t>Summary:</w:t>
      </w:r>
      <w:r>
        <w:tab/>
      </w:r>
      <w:r>
        <w:tab/>
        <w:t>1 of MGWPSH in disconnected state from EMS”</w:t>
      </w:r>
    </w:p>
    <w:p w:rsidR="00EA6CC1" w:rsidRDefault="00EA6CC1" w:rsidP="00EA6CC1">
      <w:pPr>
        <w:ind w:left="720"/>
      </w:pPr>
    </w:p>
    <w:p w:rsidR="00EA6CC1" w:rsidRDefault="00EA6CC1" w:rsidP="00EA6CC1">
      <w:pPr>
        <w:pStyle w:val="Heading3"/>
      </w:pPr>
      <w:bookmarkStart w:id="35" w:name="_Toc312315808"/>
      <w:r>
        <w:t>Insert Problem 2  Event</w:t>
      </w:r>
      <w:bookmarkEnd w:id="35"/>
    </w:p>
    <w:p w:rsidR="00EA6CC1" w:rsidRDefault="00EA6CC1" w:rsidP="00EA6CC1">
      <w:pPr>
        <w:ind w:left="720"/>
      </w:pPr>
      <w:r>
        <w:t>Cat problem1.txt | nco_p_stdio</w:t>
      </w:r>
    </w:p>
    <w:p w:rsidR="00EA6CC1" w:rsidRDefault="00EA6CC1" w:rsidP="00EA6CC1">
      <w:pPr>
        <w:ind w:left="720"/>
      </w:pPr>
      <w:r>
        <w:t xml:space="preserve">Check this event is properly formed </w:t>
      </w:r>
    </w:p>
    <w:p w:rsidR="00EA6CC1" w:rsidRDefault="00EA6CC1" w:rsidP="00EA6CC1">
      <w:pPr>
        <w:ind w:left="720"/>
      </w:pPr>
      <w:r>
        <w:t>After a short while check that Impact Flag = 5 indicating that the event has been processed by maintenance and enrichment Policies and is being processed by ML_ZTE_LinkBroken Policy</w:t>
      </w:r>
    </w:p>
    <w:p w:rsidR="00EA6CC1" w:rsidRDefault="00EA6CC1" w:rsidP="00EA6CC1">
      <w:pPr>
        <w:ind w:left="720"/>
      </w:pPr>
    </w:p>
    <w:p w:rsidR="00EA6CC1" w:rsidRDefault="00EA6CC1" w:rsidP="00EA6CC1">
      <w:pPr>
        <w:pStyle w:val="Heading3"/>
      </w:pPr>
      <w:bookmarkStart w:id="36" w:name="_Toc312315809"/>
      <w:r>
        <w:t>Synthetic Event Generation</w:t>
      </w:r>
      <w:bookmarkEnd w:id="36"/>
    </w:p>
    <w:p w:rsidR="00EA6CC1" w:rsidRDefault="00EA6CC1" w:rsidP="00EA6CC1">
      <w:pPr>
        <w:ind w:left="720"/>
      </w:pPr>
      <w:r>
        <w:t xml:space="preserve">Check that </w:t>
      </w:r>
      <w:r w:rsidR="000C6B9A">
        <w:t xml:space="preserve">the </w:t>
      </w:r>
      <w:r>
        <w:t xml:space="preserve"> synthetic event is </w:t>
      </w:r>
      <w:r w:rsidR="000C6B9A">
        <w:t>updated</w:t>
      </w:r>
    </w:p>
    <w:p w:rsidR="00EA6CC1" w:rsidRDefault="00EA6CC1" w:rsidP="00EA6CC1">
      <w:pPr>
        <w:ind w:left="1440"/>
      </w:pPr>
      <w:r>
        <w:t>Summary:</w:t>
      </w:r>
      <w:r>
        <w:tab/>
      </w:r>
      <w:r>
        <w:tab/>
        <w:t>2 of MGWPSH in disconnected state from EMS”</w:t>
      </w:r>
    </w:p>
    <w:p w:rsidR="000C6B9A" w:rsidRDefault="000C6B9A" w:rsidP="00EA6CC1">
      <w:pPr>
        <w:ind w:left="1440"/>
      </w:pPr>
    </w:p>
    <w:p w:rsidR="000C6B9A" w:rsidRDefault="000C6B9A" w:rsidP="000C6B9A">
      <w:pPr>
        <w:pStyle w:val="Heading3"/>
      </w:pPr>
      <w:bookmarkStart w:id="37" w:name="_Toc312315810"/>
      <w:r>
        <w:t>Clear Problem1 Event</w:t>
      </w:r>
      <w:bookmarkEnd w:id="37"/>
    </w:p>
    <w:p w:rsidR="000C6B9A" w:rsidRDefault="000C6B9A" w:rsidP="000C6B9A">
      <w:pPr>
        <w:ind w:left="720"/>
      </w:pPr>
      <w:r>
        <w:t>Cat resolution1.txt | nco_p_stdio</w:t>
      </w:r>
    </w:p>
    <w:p w:rsidR="000C6B9A" w:rsidRDefault="000C6B9A" w:rsidP="000C6B9A">
      <w:pPr>
        <w:ind w:left="720"/>
      </w:pPr>
      <w:r>
        <w:t>Check that the Network Event is Cleared?</w:t>
      </w:r>
    </w:p>
    <w:p w:rsidR="000C6B9A" w:rsidRDefault="000C6B9A" w:rsidP="000C6B9A">
      <w:pPr>
        <w:ind w:left="720"/>
      </w:pPr>
      <w:r>
        <w:t>Check that the Network Event has the following fields correctly set</w:t>
      </w:r>
    </w:p>
    <w:p w:rsidR="000C6B9A" w:rsidRDefault="000C6B9A" w:rsidP="000C6B9A">
      <w:pPr>
        <w:ind w:left="1440"/>
      </w:pPr>
      <w:r>
        <w:t>Severity = 0</w:t>
      </w:r>
    </w:p>
    <w:p w:rsidR="000C6B9A" w:rsidRDefault="000C6B9A" w:rsidP="000C6B9A">
      <w:pPr>
        <w:ind w:left="1440"/>
      </w:pPr>
      <w:r>
        <w:t xml:space="preserve">Cleartime </w:t>
      </w:r>
    </w:p>
    <w:p w:rsidR="000C6B9A" w:rsidRDefault="000C6B9A" w:rsidP="000C6B9A">
      <w:pPr>
        <w:ind w:left="1440"/>
      </w:pPr>
      <w:r>
        <w:t>ExpireId</w:t>
      </w:r>
    </w:p>
    <w:p w:rsidR="000C6B9A" w:rsidRDefault="000C6B9A" w:rsidP="000C6B9A">
      <w:pPr>
        <w:ind w:left="1440"/>
      </w:pPr>
    </w:p>
    <w:p w:rsidR="000C6B9A" w:rsidRDefault="000C6B9A" w:rsidP="000C6B9A">
      <w:pPr>
        <w:ind w:left="720"/>
      </w:pPr>
      <w:r>
        <w:t>Check that he Synthetic Event is not cleared</w:t>
      </w:r>
    </w:p>
    <w:p w:rsidR="000C6B9A" w:rsidRDefault="000C6B9A" w:rsidP="000C6B9A">
      <w:pPr>
        <w:ind w:left="720"/>
      </w:pPr>
      <w:r>
        <w:t>Check that the Synthetic Event has the following fields correctly set</w:t>
      </w:r>
    </w:p>
    <w:p w:rsidR="000C6B9A" w:rsidRDefault="000C6B9A" w:rsidP="000C6B9A">
      <w:pPr>
        <w:ind w:left="1440"/>
      </w:pPr>
      <w:r>
        <w:t>Summary:</w:t>
      </w:r>
      <w:r>
        <w:tab/>
      </w:r>
      <w:r>
        <w:tab/>
        <w:t>1 of MGWPSH in disconnected state from EMS”</w:t>
      </w:r>
    </w:p>
    <w:p w:rsidR="000E3D99" w:rsidRDefault="000E3D99" w:rsidP="000E3D99">
      <w:pPr>
        <w:ind w:left="720"/>
      </w:pPr>
    </w:p>
    <w:p w:rsidR="000C6B9A" w:rsidRDefault="000C6B9A" w:rsidP="000C6B9A">
      <w:pPr>
        <w:pStyle w:val="Heading3"/>
      </w:pPr>
      <w:bookmarkStart w:id="38" w:name="_Toc312315811"/>
      <w:r>
        <w:t>Clear Problem2 Event</w:t>
      </w:r>
      <w:bookmarkEnd w:id="38"/>
    </w:p>
    <w:p w:rsidR="000C6B9A" w:rsidRDefault="000C6B9A" w:rsidP="000C6B9A">
      <w:pPr>
        <w:ind w:left="720"/>
      </w:pPr>
      <w:r>
        <w:t>Cat resolution2.txt | nco_p_stdio</w:t>
      </w:r>
    </w:p>
    <w:p w:rsidR="000C6B9A" w:rsidRDefault="000C6B9A" w:rsidP="000C6B9A">
      <w:pPr>
        <w:ind w:left="720"/>
      </w:pPr>
      <w:r>
        <w:t>Check that the Network Event is Cleared?</w:t>
      </w:r>
    </w:p>
    <w:p w:rsidR="000C6B9A" w:rsidRDefault="000C6B9A" w:rsidP="000C6B9A">
      <w:pPr>
        <w:ind w:left="720"/>
      </w:pPr>
      <w:r>
        <w:t>Check that the Network Event has the following fields correctly set</w:t>
      </w:r>
    </w:p>
    <w:p w:rsidR="000C6B9A" w:rsidRDefault="000C6B9A" w:rsidP="000C6B9A">
      <w:pPr>
        <w:ind w:left="1440"/>
      </w:pPr>
      <w:r>
        <w:t>Severity = 0</w:t>
      </w:r>
    </w:p>
    <w:p w:rsidR="000C6B9A" w:rsidRDefault="000C6B9A" w:rsidP="000C6B9A">
      <w:pPr>
        <w:ind w:left="1440"/>
      </w:pPr>
      <w:r>
        <w:t xml:space="preserve">Cleartime </w:t>
      </w:r>
    </w:p>
    <w:p w:rsidR="000C6B9A" w:rsidRDefault="000C6B9A" w:rsidP="000C6B9A">
      <w:pPr>
        <w:ind w:left="1440"/>
      </w:pPr>
      <w:r>
        <w:lastRenderedPageBreak/>
        <w:t>ExpireId</w:t>
      </w:r>
    </w:p>
    <w:p w:rsidR="000C6B9A" w:rsidRDefault="000C6B9A" w:rsidP="000C6B9A">
      <w:pPr>
        <w:ind w:left="1440"/>
      </w:pPr>
    </w:p>
    <w:p w:rsidR="00C36B34" w:rsidRDefault="00C36B34" w:rsidP="00C36B34">
      <w:pPr>
        <w:pStyle w:val="Heading3"/>
      </w:pPr>
      <w:bookmarkStart w:id="39" w:name="_Toc312315812"/>
      <w:r>
        <w:t>Synthetic Event Cleared</w:t>
      </w:r>
      <w:bookmarkEnd w:id="39"/>
    </w:p>
    <w:p w:rsidR="000C6B9A" w:rsidRDefault="000C6B9A" w:rsidP="000C6B9A">
      <w:pPr>
        <w:ind w:left="720"/>
      </w:pPr>
      <w:r>
        <w:t>Check that he Synthetic Event has cleared</w:t>
      </w:r>
    </w:p>
    <w:p w:rsidR="000C6B9A" w:rsidRDefault="000C6B9A" w:rsidP="000C6B9A">
      <w:pPr>
        <w:ind w:left="720"/>
      </w:pPr>
      <w:r>
        <w:t>Check that the Synthetic Event has the following fields correctly set</w:t>
      </w:r>
    </w:p>
    <w:p w:rsidR="000C6B9A" w:rsidRDefault="000C6B9A" w:rsidP="000C6B9A">
      <w:pPr>
        <w:ind w:left="1440"/>
      </w:pPr>
      <w:r>
        <w:t>Summary:</w:t>
      </w:r>
      <w:r>
        <w:tab/>
      </w:r>
      <w:r>
        <w:tab/>
        <w:t>No BSC of MGWPSH in disconnected state from EMS”</w:t>
      </w:r>
    </w:p>
    <w:p w:rsidR="000C6B9A" w:rsidRDefault="000C6B9A" w:rsidP="000E3D99">
      <w:pPr>
        <w:ind w:left="720"/>
      </w:pPr>
    </w:p>
    <w:p w:rsidR="004737DF" w:rsidRPr="00D63197" w:rsidRDefault="004737DF" w:rsidP="004737DF">
      <w:pPr>
        <w:pStyle w:val="Heading1"/>
      </w:pPr>
      <w:bookmarkStart w:id="40" w:name="_Toc312315822"/>
      <w:r>
        <w:lastRenderedPageBreak/>
        <w:t>Multiple events from different BSC location</w:t>
      </w:r>
      <w:bookmarkEnd w:id="40"/>
      <w:r>
        <w:t xml:space="preserve"> </w:t>
      </w:r>
    </w:p>
    <w:p w:rsidR="004737DF" w:rsidRDefault="004737DF" w:rsidP="004737DF">
      <w:pPr>
        <w:pStyle w:val="Heading2"/>
        <w:rPr>
          <w:rFonts w:cs="Arial"/>
          <w:szCs w:val="24"/>
        </w:rPr>
      </w:pPr>
      <w:bookmarkStart w:id="41" w:name="_Toc312315823"/>
      <w:r>
        <w:rPr>
          <w:rFonts w:cs="Arial"/>
          <w:szCs w:val="24"/>
        </w:rPr>
        <w:t>Check insertion of event and generation of Synthetic Event</w:t>
      </w:r>
      <w:bookmarkEnd w:id="41"/>
    </w:p>
    <w:p w:rsidR="004737DF" w:rsidRDefault="004737DF" w:rsidP="004737DF">
      <w:pPr>
        <w:pStyle w:val="Heading3"/>
      </w:pPr>
      <w:bookmarkStart w:id="42" w:name="_Toc312315824"/>
      <w:r>
        <w:t>Insert Problem 1  Event</w:t>
      </w:r>
      <w:bookmarkEnd w:id="42"/>
    </w:p>
    <w:p w:rsidR="004737DF" w:rsidRDefault="004737DF" w:rsidP="004737DF">
      <w:pPr>
        <w:ind w:left="720"/>
      </w:pPr>
      <w:r>
        <w:t>Cat problem1.txt | nco_p_stdio</w:t>
      </w:r>
    </w:p>
    <w:p w:rsidR="004737DF" w:rsidRDefault="004737DF" w:rsidP="004737DF">
      <w:pPr>
        <w:ind w:left="720"/>
      </w:pPr>
      <w:r>
        <w:t xml:space="preserve">Check this event is properly formed </w:t>
      </w:r>
    </w:p>
    <w:p w:rsidR="004737DF" w:rsidRDefault="004737DF" w:rsidP="004737DF">
      <w:pPr>
        <w:ind w:left="720"/>
      </w:pPr>
      <w:r>
        <w:t>After a short while check that Impact Flag = 5 indicating that the event has been processed by maintenance and enrichment Policies and is being processed by ML_ZTE_LinkBroken Policy</w:t>
      </w:r>
    </w:p>
    <w:p w:rsidR="004737DF" w:rsidRDefault="004737DF" w:rsidP="004737DF">
      <w:pPr>
        <w:ind w:left="720"/>
      </w:pPr>
    </w:p>
    <w:p w:rsidR="004737DF" w:rsidRDefault="004737DF" w:rsidP="004737DF">
      <w:pPr>
        <w:pStyle w:val="Heading3"/>
      </w:pPr>
      <w:bookmarkStart w:id="43" w:name="_Toc312315825"/>
      <w:r>
        <w:t>Synthetic Event Generation</w:t>
      </w:r>
      <w:bookmarkEnd w:id="43"/>
    </w:p>
    <w:p w:rsidR="004737DF" w:rsidRDefault="004737DF" w:rsidP="004737DF">
      <w:pPr>
        <w:ind w:left="720"/>
      </w:pPr>
      <w:r>
        <w:t>Check that after the Hibernation period a synthetic event is generated and properly formed</w:t>
      </w:r>
    </w:p>
    <w:p w:rsidR="004737DF" w:rsidRDefault="004737DF" w:rsidP="004737DF">
      <w:pPr>
        <w:ind w:left="1440"/>
      </w:pPr>
      <w:r>
        <w:t>Summary:</w:t>
      </w:r>
      <w:r>
        <w:tab/>
      </w:r>
      <w:r>
        <w:tab/>
        <w:t>1 of MGWPSH in disconnected state from EMS”</w:t>
      </w:r>
    </w:p>
    <w:p w:rsidR="004737DF" w:rsidRDefault="004737DF" w:rsidP="004737DF">
      <w:pPr>
        <w:ind w:left="720"/>
      </w:pPr>
    </w:p>
    <w:p w:rsidR="004737DF" w:rsidRDefault="008359C4" w:rsidP="004737DF">
      <w:pPr>
        <w:pStyle w:val="Heading3"/>
      </w:pPr>
      <w:bookmarkStart w:id="44" w:name="_Toc312315826"/>
      <w:r>
        <w:t>Insert Problem 3</w:t>
      </w:r>
      <w:r w:rsidR="004737DF">
        <w:t xml:space="preserve">  Event</w:t>
      </w:r>
      <w:bookmarkEnd w:id="44"/>
    </w:p>
    <w:p w:rsidR="004737DF" w:rsidRDefault="004737DF" w:rsidP="004737DF">
      <w:pPr>
        <w:ind w:left="720"/>
      </w:pPr>
      <w:r>
        <w:t>Cat problem4.txt | nco_p_stdio</w:t>
      </w:r>
    </w:p>
    <w:p w:rsidR="004737DF" w:rsidRDefault="004737DF" w:rsidP="004737DF">
      <w:pPr>
        <w:ind w:left="720"/>
      </w:pPr>
      <w:r>
        <w:t xml:space="preserve">Check this event is properly formed </w:t>
      </w:r>
    </w:p>
    <w:p w:rsidR="004737DF" w:rsidRDefault="004737DF" w:rsidP="004737DF">
      <w:pPr>
        <w:ind w:left="720"/>
      </w:pPr>
      <w:r>
        <w:t>After a short while check that Impact Flag = 5 indicating that the event has been processed by maintenance and enrichment Policies and is being processed by ML_ZTE_LinkBroken Policy</w:t>
      </w:r>
    </w:p>
    <w:p w:rsidR="00C970E4" w:rsidRDefault="00C970E4" w:rsidP="004737DF">
      <w:pPr>
        <w:ind w:left="720"/>
      </w:pPr>
    </w:p>
    <w:p w:rsidR="00C970E4" w:rsidRDefault="00C970E4" w:rsidP="00C970E4">
      <w:pPr>
        <w:pStyle w:val="Heading3"/>
      </w:pPr>
      <w:bookmarkStart w:id="45" w:name="_Toc312315827"/>
      <w:r>
        <w:t>Synthetic Event Generation</w:t>
      </w:r>
      <w:bookmarkEnd w:id="45"/>
    </w:p>
    <w:p w:rsidR="00C970E4" w:rsidRDefault="00C970E4" w:rsidP="00C970E4">
      <w:pPr>
        <w:ind w:left="720"/>
      </w:pPr>
      <w:r>
        <w:t>Check that after the Hibernation period an additional synthetic event is generated and properly formed</w:t>
      </w:r>
    </w:p>
    <w:p w:rsidR="00C970E4" w:rsidRDefault="00C970E4" w:rsidP="00C970E4">
      <w:pPr>
        <w:ind w:left="1440"/>
      </w:pPr>
      <w:r>
        <w:t>Summary:</w:t>
      </w:r>
      <w:r>
        <w:tab/>
      </w:r>
      <w:r>
        <w:tab/>
        <w:t>1 of MGWPSI in disconnected state from EMS”</w:t>
      </w:r>
    </w:p>
    <w:p w:rsidR="000C6B9A" w:rsidRDefault="000C6B9A" w:rsidP="000E3D99">
      <w:pPr>
        <w:ind w:left="720"/>
      </w:pPr>
    </w:p>
    <w:p w:rsidR="00C970E4" w:rsidRDefault="00C970E4" w:rsidP="00C970E4">
      <w:pPr>
        <w:pStyle w:val="Heading3"/>
      </w:pPr>
      <w:bookmarkStart w:id="46" w:name="_Toc312315828"/>
      <w:r>
        <w:t>Clear Problem1 Event</w:t>
      </w:r>
      <w:bookmarkEnd w:id="46"/>
    </w:p>
    <w:p w:rsidR="00C970E4" w:rsidRDefault="00C970E4" w:rsidP="00C970E4">
      <w:pPr>
        <w:ind w:left="720"/>
      </w:pPr>
      <w:r>
        <w:t>Cat resolution1.txt | nco_p_stdio</w:t>
      </w:r>
    </w:p>
    <w:p w:rsidR="00C970E4" w:rsidRDefault="00C970E4" w:rsidP="00C970E4">
      <w:pPr>
        <w:ind w:left="720"/>
      </w:pPr>
      <w:r>
        <w:t>Check that the Network Event is Cleared?</w:t>
      </w:r>
    </w:p>
    <w:p w:rsidR="00C970E4" w:rsidRDefault="00C970E4" w:rsidP="000E3D99">
      <w:pPr>
        <w:ind w:left="720"/>
      </w:pPr>
    </w:p>
    <w:p w:rsidR="00C970E4" w:rsidRDefault="00C970E4" w:rsidP="00C970E4">
      <w:pPr>
        <w:pStyle w:val="Heading3"/>
      </w:pPr>
      <w:bookmarkStart w:id="47" w:name="_Toc312315829"/>
      <w:r>
        <w:t>Synthetic Event (1) Cleared</w:t>
      </w:r>
      <w:bookmarkEnd w:id="47"/>
    </w:p>
    <w:p w:rsidR="00C970E4" w:rsidRDefault="00C970E4" w:rsidP="00C970E4">
      <w:pPr>
        <w:ind w:left="720"/>
      </w:pPr>
      <w:r>
        <w:t>Check that the associated Synthetic Event has cleared</w:t>
      </w:r>
    </w:p>
    <w:p w:rsidR="00C970E4" w:rsidRDefault="00C970E4" w:rsidP="00C970E4">
      <w:pPr>
        <w:ind w:left="720"/>
      </w:pPr>
      <w:r>
        <w:t>Check that the Synthetic Event has the following fields correctly set</w:t>
      </w:r>
    </w:p>
    <w:p w:rsidR="00C970E4" w:rsidRDefault="00C970E4" w:rsidP="00C970E4">
      <w:pPr>
        <w:ind w:left="1440"/>
      </w:pPr>
      <w:r>
        <w:t>Summary:</w:t>
      </w:r>
      <w:r>
        <w:tab/>
      </w:r>
      <w:r>
        <w:tab/>
        <w:t>No BSC of MGWPSH in disconnected state from EMS”</w:t>
      </w:r>
    </w:p>
    <w:p w:rsidR="00C970E4" w:rsidRDefault="00C970E4" w:rsidP="00C970E4">
      <w:pPr>
        <w:pStyle w:val="Heading3"/>
      </w:pPr>
      <w:bookmarkStart w:id="48" w:name="_Toc312315830"/>
      <w:r>
        <w:t>Synthetic Event (2) not cleared</w:t>
      </w:r>
      <w:bookmarkEnd w:id="48"/>
    </w:p>
    <w:p w:rsidR="00C970E4" w:rsidRDefault="00C970E4" w:rsidP="00C970E4">
      <w:pPr>
        <w:ind w:left="720"/>
      </w:pPr>
      <w:r>
        <w:t>Check that the associated Synthetic Event with problem 2 has not cleared</w:t>
      </w:r>
    </w:p>
    <w:p w:rsidR="00C970E4" w:rsidRDefault="00C970E4" w:rsidP="000E3D99">
      <w:pPr>
        <w:ind w:left="720"/>
      </w:pPr>
    </w:p>
    <w:p w:rsidR="00C970E4" w:rsidRDefault="00C970E4" w:rsidP="00C970E4">
      <w:pPr>
        <w:pStyle w:val="Heading3"/>
      </w:pPr>
      <w:bookmarkStart w:id="49" w:name="_Toc312315831"/>
      <w:r>
        <w:t>Clear Problem4 Event</w:t>
      </w:r>
      <w:bookmarkEnd w:id="49"/>
    </w:p>
    <w:p w:rsidR="00C970E4" w:rsidRDefault="00C970E4" w:rsidP="00C970E4">
      <w:pPr>
        <w:ind w:left="720"/>
      </w:pPr>
      <w:r>
        <w:t>Cat resolution4.txt | nco_p_stdio</w:t>
      </w:r>
    </w:p>
    <w:p w:rsidR="00C970E4" w:rsidRDefault="00C970E4" w:rsidP="00C970E4">
      <w:pPr>
        <w:ind w:left="720"/>
      </w:pPr>
      <w:r>
        <w:t>Check that the Network Event is cleared?</w:t>
      </w:r>
    </w:p>
    <w:p w:rsidR="00C970E4" w:rsidRDefault="00C970E4" w:rsidP="00C970E4">
      <w:pPr>
        <w:ind w:left="720"/>
      </w:pPr>
    </w:p>
    <w:p w:rsidR="00C970E4" w:rsidRDefault="00C970E4" w:rsidP="00C970E4">
      <w:pPr>
        <w:pStyle w:val="Heading3"/>
      </w:pPr>
      <w:bookmarkStart w:id="50" w:name="_Toc312315832"/>
      <w:r>
        <w:t>Synthetic Event (2) Cleared</w:t>
      </w:r>
      <w:bookmarkEnd w:id="50"/>
    </w:p>
    <w:p w:rsidR="00C970E4" w:rsidRDefault="00C970E4" w:rsidP="00C970E4">
      <w:pPr>
        <w:ind w:left="720"/>
      </w:pPr>
      <w:r>
        <w:lastRenderedPageBreak/>
        <w:t>Check that the associated Synthetic Event has cleared</w:t>
      </w:r>
    </w:p>
    <w:p w:rsidR="00C970E4" w:rsidRDefault="00C970E4" w:rsidP="00C970E4">
      <w:pPr>
        <w:ind w:left="720"/>
      </w:pPr>
      <w:r>
        <w:t>Check that the Synthetic Event has the following fields correctly set</w:t>
      </w:r>
    </w:p>
    <w:p w:rsidR="00C970E4" w:rsidRDefault="00C970E4" w:rsidP="00C970E4">
      <w:pPr>
        <w:ind w:left="1440"/>
      </w:pPr>
      <w:r>
        <w:t>Summary:</w:t>
      </w:r>
      <w:r>
        <w:tab/>
      </w:r>
      <w:r>
        <w:tab/>
        <w:t>No BSC of MGWPSi in disconnected state from EMS”</w:t>
      </w:r>
    </w:p>
    <w:p w:rsidR="008359C4" w:rsidRDefault="008359C4" w:rsidP="008359C4">
      <w:pPr>
        <w:pStyle w:val="Heading1"/>
      </w:pPr>
      <w:bookmarkStart w:id="51" w:name="_Toc312315833"/>
      <w:r>
        <w:lastRenderedPageBreak/>
        <w:t>Check Hibernation Periods</w:t>
      </w:r>
      <w:bookmarkEnd w:id="51"/>
    </w:p>
    <w:p w:rsidR="008359C4" w:rsidRDefault="008359C4" w:rsidP="008359C4">
      <w:pPr>
        <w:pStyle w:val="Heading2"/>
      </w:pPr>
      <w:bookmarkStart w:id="52" w:name="_Toc312315834"/>
      <w:r>
        <w:t>Check that there are no Zero Call Synthetic Events</w:t>
      </w:r>
      <w:bookmarkEnd w:id="52"/>
    </w:p>
    <w:p w:rsidR="008359C4" w:rsidRDefault="008359C4" w:rsidP="008359C4">
      <w:pPr>
        <w:ind w:left="720"/>
      </w:pPr>
      <w:r>
        <w:t>Using nco_sql run the following statement</w:t>
      </w:r>
      <w:r w:rsidR="00ED0F54">
        <w:t xml:space="preserve"> to check that there is no Zero Call Synthetic Event</w:t>
      </w:r>
    </w:p>
    <w:p w:rsidR="008359C4" w:rsidRPr="00ED0F54" w:rsidRDefault="008359C4" w:rsidP="008359C4">
      <w:pPr>
        <w:ind w:left="851"/>
        <w:rPr>
          <w:i/>
        </w:rPr>
      </w:pPr>
      <w:r w:rsidRPr="00ED0F54">
        <w:rPr>
          <w:i/>
        </w:rPr>
        <w:t>Select Count (*) from alerts.status where EventId = ‘SYN_ZTE_LINKBROKEN_001’</w:t>
      </w:r>
    </w:p>
    <w:p w:rsidR="008359C4" w:rsidRDefault="008359C4" w:rsidP="008359C4"/>
    <w:p w:rsidR="008359C4" w:rsidRPr="008359C4" w:rsidRDefault="008359C4" w:rsidP="008359C4"/>
    <w:p w:rsidR="008359C4" w:rsidRDefault="008359C4" w:rsidP="008359C4">
      <w:pPr>
        <w:pStyle w:val="Heading2"/>
      </w:pPr>
      <w:bookmarkStart w:id="53" w:name="_Toc312315835"/>
      <w:r>
        <w:t>Insert Problem 1  Event</w:t>
      </w:r>
      <w:bookmarkEnd w:id="53"/>
    </w:p>
    <w:p w:rsidR="008359C4" w:rsidRDefault="008359C4" w:rsidP="008359C4">
      <w:pPr>
        <w:ind w:left="720"/>
      </w:pPr>
      <w:r>
        <w:t>Cat problem1.txt | nco_p_stdio</w:t>
      </w:r>
    </w:p>
    <w:p w:rsidR="008359C4" w:rsidRDefault="008359C4" w:rsidP="008359C4">
      <w:pPr>
        <w:ind w:left="720"/>
      </w:pPr>
      <w:r>
        <w:t xml:space="preserve">Check this event is properly formed </w:t>
      </w:r>
    </w:p>
    <w:p w:rsidR="008359C4" w:rsidRDefault="008359C4" w:rsidP="008359C4">
      <w:pPr>
        <w:ind w:left="720"/>
      </w:pPr>
      <w:r>
        <w:t>After a short while check that Impact Flag = 5 indicating that the event has been processed by maintenance and enrichment Policies and is being processed by ML_ZTE_LinkBroken Policy and that Hibernate Flag = 1 (In Hibernation)</w:t>
      </w:r>
    </w:p>
    <w:p w:rsidR="00ED0F54" w:rsidRDefault="00ED0F54" w:rsidP="00ED0F54">
      <w:pPr>
        <w:ind w:left="720"/>
      </w:pPr>
      <w:r>
        <w:t>Using nco_sql run the following statement to check that there are no ‘Zero Call’ Synthetic Events</w:t>
      </w:r>
    </w:p>
    <w:p w:rsidR="00ED0F54" w:rsidRPr="00ED0F54" w:rsidRDefault="00ED0F54" w:rsidP="00ED0F54">
      <w:pPr>
        <w:ind w:left="851"/>
        <w:rPr>
          <w:i/>
        </w:rPr>
      </w:pPr>
      <w:r w:rsidRPr="00ED0F54">
        <w:rPr>
          <w:i/>
        </w:rPr>
        <w:t>Select Count (*) from alerts.status where EventId = ‘SYN_ZTE_LINKBROKEN_001’</w:t>
      </w:r>
    </w:p>
    <w:p w:rsidR="00ED0F54" w:rsidRDefault="00ED0F54" w:rsidP="008359C4">
      <w:pPr>
        <w:ind w:left="720"/>
      </w:pPr>
    </w:p>
    <w:p w:rsidR="008359C4" w:rsidRDefault="008359C4" w:rsidP="008359C4">
      <w:pPr>
        <w:ind w:left="720"/>
      </w:pPr>
      <w:r>
        <w:t>Check the policy log time to show that the Hibernate Period is 1200 Seconds (20 Minutes)</w:t>
      </w:r>
    </w:p>
    <w:p w:rsidR="008359C4" w:rsidRDefault="008359C4" w:rsidP="008359C4">
      <w:pPr>
        <w:ind w:left="720"/>
      </w:pPr>
      <w:r>
        <w:t xml:space="preserve">After the Hibernation Period check that Hibernate Flag = </w:t>
      </w:r>
      <w:r w:rsidR="00ED0F54">
        <w:t>2</w:t>
      </w:r>
      <w:r>
        <w:t xml:space="preserve"> (Hibernation completed)</w:t>
      </w:r>
    </w:p>
    <w:p w:rsidR="008359C4" w:rsidRDefault="008359C4" w:rsidP="008359C4">
      <w:pPr>
        <w:ind w:left="720"/>
      </w:pPr>
    </w:p>
    <w:p w:rsidR="00ED0F54" w:rsidRDefault="00ED0F54" w:rsidP="00ED0F54">
      <w:pPr>
        <w:pStyle w:val="Heading2"/>
      </w:pPr>
      <w:bookmarkStart w:id="54" w:name="_Toc312315836"/>
      <w:r>
        <w:t>Insert Problem 3  Event</w:t>
      </w:r>
      <w:bookmarkEnd w:id="54"/>
    </w:p>
    <w:p w:rsidR="00ED0F54" w:rsidRDefault="00ED0F54" w:rsidP="00ED0F54">
      <w:pPr>
        <w:ind w:left="720"/>
      </w:pPr>
      <w:r>
        <w:t>Cat problem3.txt | nco_p_stdio</w:t>
      </w:r>
    </w:p>
    <w:p w:rsidR="00ED0F54" w:rsidRDefault="00ED0F54" w:rsidP="00ED0F54">
      <w:pPr>
        <w:ind w:left="720"/>
      </w:pPr>
      <w:r>
        <w:t xml:space="preserve">Check this event is properly formed </w:t>
      </w:r>
    </w:p>
    <w:p w:rsidR="00ED0F54" w:rsidRDefault="00ED0F54" w:rsidP="00ED0F54">
      <w:pPr>
        <w:ind w:left="720"/>
      </w:pPr>
      <w:r>
        <w:t>After a short while check that Impact Flag = 5 indicating that the event has been processed by maintenance and enrichment Policies and is being processed by ML_ZTE_LinkBroken Policy and that Hibernate Flag = 1 (In Hibernation)</w:t>
      </w:r>
    </w:p>
    <w:p w:rsidR="00ED0F54" w:rsidRDefault="00ED0F54" w:rsidP="00ED0F54">
      <w:pPr>
        <w:ind w:left="720"/>
      </w:pPr>
      <w:r>
        <w:t>Using nco_sql run the following statement to check that there is 1 ‘Zero Call’ Synthetic Event</w:t>
      </w:r>
    </w:p>
    <w:p w:rsidR="00ED0F54" w:rsidRPr="00ED0F54" w:rsidRDefault="00ED0F54" w:rsidP="00ED0F54">
      <w:pPr>
        <w:ind w:left="851"/>
        <w:rPr>
          <w:i/>
        </w:rPr>
      </w:pPr>
      <w:r w:rsidRPr="00ED0F54">
        <w:rPr>
          <w:i/>
        </w:rPr>
        <w:t>Select Count (*) from alerts.status where EventId = ‘SYN_ZTE_LINKBROKEN_001’</w:t>
      </w:r>
    </w:p>
    <w:p w:rsidR="00ED0F54" w:rsidRDefault="00ED0F54" w:rsidP="00ED0F54">
      <w:pPr>
        <w:ind w:left="720"/>
      </w:pPr>
    </w:p>
    <w:p w:rsidR="00ED0F54" w:rsidRDefault="00ED0F54" w:rsidP="00ED0F54">
      <w:pPr>
        <w:ind w:left="720"/>
      </w:pPr>
      <w:r>
        <w:t>Check the policy log time to show that the Hibernate Period is 600 Seconds (10 Minutes)</w:t>
      </w:r>
    </w:p>
    <w:p w:rsidR="00ED0F54" w:rsidRDefault="00ED0F54" w:rsidP="00ED0F54">
      <w:pPr>
        <w:ind w:left="720"/>
      </w:pPr>
      <w:r>
        <w:t>After the Hibernation Period check that Hibernate Flag = 2 (Hibernation completed)</w:t>
      </w:r>
    </w:p>
    <w:p w:rsidR="008359C4" w:rsidRPr="008359C4" w:rsidRDefault="008359C4" w:rsidP="00ED0F54">
      <w:pPr>
        <w:pStyle w:val="Heading2"/>
        <w:numPr>
          <w:ilvl w:val="0"/>
          <w:numId w:val="0"/>
        </w:numPr>
        <w:ind w:left="851"/>
      </w:pPr>
    </w:p>
    <w:p w:rsidR="00490B8A" w:rsidRPr="00D63197" w:rsidRDefault="00490B8A" w:rsidP="00490B8A">
      <w:pPr>
        <w:pStyle w:val="Heading1"/>
      </w:pPr>
      <w:bookmarkStart w:id="55" w:name="_Toc312315837"/>
      <w:r>
        <w:lastRenderedPageBreak/>
        <w:t>Policy Testing with Events from EMS</w:t>
      </w:r>
      <w:bookmarkEnd w:id="55"/>
    </w:p>
    <w:p w:rsidR="00490B8A" w:rsidRDefault="00490B8A" w:rsidP="00490B8A">
      <w:pPr>
        <w:pStyle w:val="Heading2"/>
        <w:rPr>
          <w:rFonts w:cs="Arial"/>
          <w:szCs w:val="24"/>
        </w:rPr>
      </w:pPr>
      <w:bookmarkStart w:id="56" w:name="_Toc312315838"/>
      <w:r>
        <w:rPr>
          <w:rFonts w:cs="Arial"/>
          <w:szCs w:val="24"/>
        </w:rPr>
        <w:t>Check insertion of event and generation of Synthetic Event</w:t>
      </w:r>
      <w:bookmarkEnd w:id="56"/>
    </w:p>
    <w:p w:rsidR="00490B8A" w:rsidRDefault="00490B8A" w:rsidP="00490B8A">
      <w:pPr>
        <w:pStyle w:val="Heading3"/>
      </w:pPr>
      <w:bookmarkStart w:id="57" w:name="_Toc312315839"/>
      <w:r>
        <w:t>Insert Problem   Event</w:t>
      </w:r>
      <w:bookmarkEnd w:id="57"/>
    </w:p>
    <w:p w:rsidR="00490B8A" w:rsidRDefault="00490B8A" w:rsidP="00490B8A">
      <w:pPr>
        <w:ind w:left="720"/>
      </w:pPr>
      <w:r>
        <w:t>Moblink cause EMS to generate problem event</w:t>
      </w:r>
    </w:p>
    <w:p w:rsidR="00490B8A" w:rsidRDefault="00490B8A" w:rsidP="00490B8A">
      <w:pPr>
        <w:ind w:left="720"/>
      </w:pPr>
      <w:r>
        <w:t xml:space="preserve">Check this event is properly formed </w:t>
      </w:r>
    </w:p>
    <w:p w:rsidR="00490B8A" w:rsidRDefault="00490B8A" w:rsidP="00490B8A">
      <w:pPr>
        <w:ind w:left="720"/>
      </w:pPr>
      <w:r>
        <w:t>After a short while check that Impact Flag = 5 indicating that the event has been processed by maintenance and enrichment Policies and is being processed by ML_ZTE_LinkBroken Policy</w:t>
      </w:r>
    </w:p>
    <w:p w:rsidR="00490B8A" w:rsidRDefault="00490B8A" w:rsidP="00490B8A">
      <w:pPr>
        <w:ind w:left="720"/>
      </w:pPr>
    </w:p>
    <w:p w:rsidR="00490B8A" w:rsidRDefault="00490B8A" w:rsidP="00490B8A">
      <w:pPr>
        <w:pStyle w:val="Heading3"/>
      </w:pPr>
      <w:bookmarkStart w:id="58" w:name="_Toc312315840"/>
      <w:r>
        <w:t>Synthetic Event Generation</w:t>
      </w:r>
      <w:bookmarkEnd w:id="58"/>
    </w:p>
    <w:p w:rsidR="00490B8A" w:rsidRDefault="00490B8A" w:rsidP="00490B8A">
      <w:pPr>
        <w:ind w:left="720"/>
      </w:pPr>
      <w:r>
        <w:t>Check that after the Hibernation period a synthetic event is generated and properly formed</w:t>
      </w:r>
    </w:p>
    <w:p w:rsidR="00490B8A" w:rsidRDefault="00490B8A" w:rsidP="00490B8A">
      <w:pPr>
        <w:ind w:left="1440"/>
      </w:pPr>
      <w:r>
        <w:t>Summary:</w:t>
      </w:r>
      <w:r>
        <w:tab/>
      </w:r>
      <w:r>
        <w:tab/>
        <w:t>1 of MGWPSH in disconnected state from EMS”</w:t>
      </w:r>
    </w:p>
    <w:p w:rsidR="00490B8A" w:rsidRDefault="00490B8A" w:rsidP="00490B8A">
      <w:pPr>
        <w:ind w:left="1440"/>
      </w:pPr>
      <w:r>
        <w:t>AlertGroup:</w:t>
      </w:r>
      <w:r>
        <w:tab/>
      </w:r>
      <w:r>
        <w:tab/>
        <w:t>‘ZTE Link Broken’</w:t>
      </w:r>
    </w:p>
    <w:p w:rsidR="00490B8A" w:rsidRDefault="00490B8A" w:rsidP="00490B8A">
      <w:pPr>
        <w:ind w:left="1440"/>
      </w:pPr>
      <w:r>
        <w:t xml:space="preserve">AlertKey: </w:t>
      </w:r>
      <w:r>
        <w:tab/>
      </w:r>
      <w:r>
        <w:tab/>
        <w:t>@BSC_Name</w:t>
      </w:r>
    </w:p>
    <w:p w:rsidR="00490B8A" w:rsidRDefault="00490B8A" w:rsidP="00490B8A">
      <w:pPr>
        <w:ind w:left="1440"/>
      </w:pPr>
      <w:r>
        <w:t>Severity:</w:t>
      </w:r>
      <w:r>
        <w:tab/>
      </w:r>
      <w:r>
        <w:tab/>
        <w:t>Major</w:t>
      </w:r>
    </w:p>
    <w:p w:rsidR="00490B8A" w:rsidRDefault="00490B8A" w:rsidP="00490B8A">
      <w:pPr>
        <w:ind w:left="1440"/>
      </w:pPr>
      <w:r>
        <w:t>Type:</w:t>
      </w:r>
      <w:r>
        <w:tab/>
      </w:r>
      <w:r>
        <w:tab/>
      </w:r>
      <w:r>
        <w:tab/>
        <w:t>Problem</w:t>
      </w:r>
    </w:p>
    <w:p w:rsidR="00490B8A" w:rsidRDefault="00490B8A" w:rsidP="00490B8A">
      <w:pPr>
        <w:ind w:left="1440"/>
      </w:pPr>
      <w:r>
        <w:t>FirstOccurrence</w:t>
      </w:r>
      <w:r>
        <w:tab/>
        <w:t>:</w:t>
      </w:r>
      <w:r>
        <w:tab/>
        <w:t>Current Time</w:t>
      </w:r>
    </w:p>
    <w:p w:rsidR="00490B8A" w:rsidRDefault="00490B8A" w:rsidP="00490B8A">
      <w:pPr>
        <w:ind w:left="1440"/>
      </w:pPr>
      <w:r>
        <w:t>LastOccurrence</w:t>
      </w:r>
      <w:r>
        <w:tab/>
        <w:t>:</w:t>
      </w:r>
      <w:r>
        <w:tab/>
        <w:t>CurrentTime</w:t>
      </w:r>
    </w:p>
    <w:p w:rsidR="00490B8A" w:rsidRDefault="00490B8A" w:rsidP="00490B8A">
      <w:pPr>
        <w:ind w:left="1440"/>
      </w:pPr>
      <w:r>
        <w:t>LogTicket:</w:t>
      </w:r>
      <w:r>
        <w:tab/>
      </w:r>
      <w:r>
        <w:tab/>
        <w:t>1</w:t>
      </w:r>
    </w:p>
    <w:p w:rsidR="00490B8A" w:rsidRDefault="00490B8A" w:rsidP="00490B8A">
      <w:pPr>
        <w:ind w:left="1440"/>
      </w:pPr>
      <w:r>
        <w:t>ImpactFlag:</w:t>
      </w:r>
      <w:r>
        <w:tab/>
      </w:r>
      <w:r>
        <w:tab/>
        <w:t>2</w:t>
      </w:r>
    </w:p>
    <w:p w:rsidR="00490B8A" w:rsidRDefault="00490B8A" w:rsidP="00490B8A">
      <w:pPr>
        <w:ind w:left="1440"/>
      </w:pPr>
      <w:r>
        <w:t>EventId:</w:t>
      </w:r>
      <w:r>
        <w:tab/>
      </w:r>
      <w:r>
        <w:tab/>
        <w:t>‘SYN_ZTE_LINKBROKEN_001’</w:t>
      </w:r>
    </w:p>
    <w:p w:rsidR="00490B8A" w:rsidRDefault="00490B8A" w:rsidP="00490B8A">
      <w:pPr>
        <w:ind w:left="1440"/>
      </w:pPr>
      <w:r>
        <w:t>OwnerUID:</w:t>
      </w:r>
      <w:r>
        <w:tab/>
      </w:r>
      <w:r>
        <w:tab/>
        <w:t>65534</w:t>
      </w:r>
    </w:p>
    <w:p w:rsidR="00490B8A" w:rsidRDefault="00490B8A" w:rsidP="00490B8A">
      <w:pPr>
        <w:ind w:left="1440"/>
      </w:pPr>
      <w:r>
        <w:t>Agent:</w:t>
      </w:r>
      <w:r>
        <w:tab/>
      </w:r>
      <w:r>
        <w:tab/>
      </w:r>
      <w:r>
        <w:tab/>
        <w:t>‘Netcool Impact’</w:t>
      </w:r>
    </w:p>
    <w:p w:rsidR="00490B8A" w:rsidRDefault="00490B8A" w:rsidP="00490B8A">
      <w:pPr>
        <w:ind w:left="1440"/>
      </w:pPr>
      <w:r>
        <w:t>SourceNode:</w:t>
      </w:r>
      <w:r>
        <w:tab/>
      </w:r>
      <w:r>
        <w:tab/>
        <w:t>BSC Location</w:t>
      </w:r>
    </w:p>
    <w:p w:rsidR="00490B8A" w:rsidRDefault="00490B8A" w:rsidP="00490B8A">
      <w:pPr>
        <w:ind w:left="720"/>
      </w:pPr>
    </w:p>
    <w:p w:rsidR="00490B8A" w:rsidRDefault="00490B8A" w:rsidP="00490B8A">
      <w:pPr>
        <w:pStyle w:val="Heading3"/>
      </w:pPr>
      <w:bookmarkStart w:id="59" w:name="_Toc312315841"/>
      <w:r>
        <w:t>Update of Network Event</w:t>
      </w:r>
      <w:bookmarkEnd w:id="59"/>
    </w:p>
    <w:p w:rsidR="00490B8A" w:rsidRDefault="00490B8A" w:rsidP="00490B8A">
      <w:pPr>
        <w:ind w:firstLine="720"/>
      </w:pPr>
      <w:r>
        <w:t>Check that the Following fields have been updated</w:t>
      </w:r>
    </w:p>
    <w:p w:rsidR="00490B8A" w:rsidRDefault="00490B8A" w:rsidP="00490B8A">
      <w:pPr>
        <w:ind w:left="720" w:firstLine="720"/>
      </w:pPr>
      <w:r>
        <w:t>SyntheticServerName:</w:t>
      </w:r>
      <w:r>
        <w:tab/>
      </w:r>
      <w:r>
        <w:tab/>
        <w:t>Value of ServerName from Synthetic Event</w:t>
      </w:r>
    </w:p>
    <w:p w:rsidR="00490B8A" w:rsidRDefault="00490B8A" w:rsidP="00490B8A">
      <w:pPr>
        <w:ind w:left="720" w:firstLine="720"/>
      </w:pPr>
      <w:r>
        <w:t>SyntheticServerSerial:</w:t>
      </w:r>
      <w:r>
        <w:tab/>
      </w:r>
      <w:r>
        <w:tab/>
        <w:t>Value of Serial from Synthetic Event</w:t>
      </w:r>
    </w:p>
    <w:p w:rsidR="00490B8A" w:rsidRDefault="00490B8A" w:rsidP="00490B8A">
      <w:pPr>
        <w:ind w:left="720" w:firstLine="720"/>
      </w:pPr>
      <w:r>
        <w:t>ImpactFlag:</w:t>
      </w:r>
      <w:r>
        <w:tab/>
      </w:r>
      <w:r>
        <w:tab/>
      </w:r>
      <w:r>
        <w:tab/>
        <w:t>6</w:t>
      </w:r>
    </w:p>
    <w:p w:rsidR="00490B8A" w:rsidRDefault="00490B8A" w:rsidP="00490B8A">
      <w:pPr>
        <w:ind w:left="720"/>
      </w:pPr>
    </w:p>
    <w:p w:rsidR="00490B8A" w:rsidRDefault="00490B8A" w:rsidP="00490B8A">
      <w:pPr>
        <w:ind w:left="720"/>
      </w:pPr>
    </w:p>
    <w:p w:rsidR="00490B8A" w:rsidRDefault="00490B8A" w:rsidP="00490B8A">
      <w:pPr>
        <w:pStyle w:val="Heading3"/>
      </w:pPr>
      <w:bookmarkStart w:id="60" w:name="_Toc312315842"/>
      <w:r>
        <w:t>Clear Network Event</w:t>
      </w:r>
      <w:bookmarkEnd w:id="60"/>
    </w:p>
    <w:p w:rsidR="00490B8A" w:rsidRDefault="00490B8A" w:rsidP="00490B8A">
      <w:pPr>
        <w:ind w:left="720"/>
      </w:pPr>
      <w:r>
        <w:t>Mobilink to insert a resolution event</w:t>
      </w:r>
    </w:p>
    <w:p w:rsidR="00490B8A" w:rsidRDefault="00490B8A" w:rsidP="00490B8A">
      <w:pPr>
        <w:ind w:left="720"/>
      </w:pPr>
      <w:r>
        <w:t>Check that the Network Event is Cleared?</w:t>
      </w:r>
    </w:p>
    <w:p w:rsidR="00490B8A" w:rsidRDefault="00490B8A" w:rsidP="00490B8A">
      <w:pPr>
        <w:ind w:left="720"/>
      </w:pPr>
      <w:r>
        <w:t>Check that the Network Event has the following fields correctly set</w:t>
      </w:r>
    </w:p>
    <w:p w:rsidR="00490B8A" w:rsidRDefault="00490B8A" w:rsidP="00490B8A">
      <w:pPr>
        <w:ind w:left="1440"/>
      </w:pPr>
      <w:r>
        <w:t>Severity = 0</w:t>
      </w:r>
    </w:p>
    <w:p w:rsidR="00490B8A" w:rsidRDefault="00490B8A" w:rsidP="00490B8A">
      <w:pPr>
        <w:ind w:left="1440"/>
      </w:pPr>
      <w:r>
        <w:t xml:space="preserve">Cleartime </w:t>
      </w:r>
    </w:p>
    <w:p w:rsidR="00490B8A" w:rsidRDefault="00490B8A" w:rsidP="00490B8A">
      <w:pPr>
        <w:ind w:left="1440"/>
      </w:pPr>
      <w:r>
        <w:t>ExpireId</w:t>
      </w:r>
    </w:p>
    <w:p w:rsidR="00490B8A" w:rsidRDefault="00490B8A" w:rsidP="00490B8A">
      <w:pPr>
        <w:ind w:left="1440"/>
      </w:pPr>
    </w:p>
    <w:p w:rsidR="00490B8A" w:rsidRDefault="00490B8A" w:rsidP="00490B8A">
      <w:pPr>
        <w:ind w:left="720"/>
      </w:pPr>
      <w:r>
        <w:t>Check that he Synthetic Event is cleared</w:t>
      </w:r>
    </w:p>
    <w:p w:rsidR="00490B8A" w:rsidRDefault="00490B8A" w:rsidP="00490B8A">
      <w:pPr>
        <w:ind w:left="720"/>
      </w:pPr>
      <w:r>
        <w:t>Check that the Synthetic Event has the following fields correctly set</w:t>
      </w:r>
    </w:p>
    <w:p w:rsidR="00490B8A" w:rsidRDefault="00490B8A" w:rsidP="00490B8A">
      <w:pPr>
        <w:ind w:left="1440"/>
      </w:pPr>
      <w:r>
        <w:lastRenderedPageBreak/>
        <w:t>Severity = 0</w:t>
      </w:r>
    </w:p>
    <w:p w:rsidR="00490B8A" w:rsidRDefault="00490B8A" w:rsidP="00490B8A">
      <w:pPr>
        <w:ind w:left="1440"/>
      </w:pPr>
      <w:r>
        <w:t xml:space="preserve">Cleartime </w:t>
      </w:r>
    </w:p>
    <w:p w:rsidR="00490B8A" w:rsidRDefault="00490B8A" w:rsidP="00490B8A">
      <w:pPr>
        <w:ind w:left="1440"/>
      </w:pPr>
      <w:r>
        <w:t>ExpireId</w:t>
      </w:r>
    </w:p>
    <w:p w:rsidR="00490B8A" w:rsidRDefault="00490B8A" w:rsidP="00490B8A">
      <w:pPr>
        <w:ind w:left="720"/>
      </w:pPr>
    </w:p>
    <w:sectPr w:rsidR="00490B8A" w:rsidSect="0023388C">
      <w:headerReference w:type="default" r:id="rId11"/>
      <w:footerReference w:type="default" r:id="rId12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690" w:rsidRDefault="00442690" w:rsidP="001F7940">
      <w:r>
        <w:separator/>
      </w:r>
    </w:p>
  </w:endnote>
  <w:endnote w:type="continuationSeparator" w:id="0">
    <w:p w:rsidR="00442690" w:rsidRDefault="00442690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846149" w:rsidRPr="006A4005" w:rsidTr="00703150">
      <w:trPr>
        <w:cantSplit/>
        <w:trHeight w:val="360"/>
      </w:trPr>
      <w:tc>
        <w:tcPr>
          <w:tcW w:w="577" w:type="pct"/>
        </w:tcPr>
        <w:p w:rsidR="00846149" w:rsidRPr="006A4005" w:rsidRDefault="0084614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846149" w:rsidRPr="006A4005" w:rsidRDefault="00846149" w:rsidP="000C6B9A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: Motorola ZTE Link Broken Policy Test Plan</w:t>
          </w:r>
        </w:p>
      </w:tc>
      <w:tc>
        <w:tcPr>
          <w:tcW w:w="990" w:type="pct"/>
        </w:tcPr>
        <w:p w:rsidR="00846149" w:rsidRPr="006A4005" w:rsidRDefault="0084614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Pr="006A4005">
            <w:rPr>
              <w:sz w:val="16"/>
            </w:rPr>
            <w:fldChar w:fldCharType="separate"/>
          </w:r>
          <w:r w:rsidR="00B07247">
            <w:rPr>
              <w:noProof/>
              <w:sz w:val="16"/>
            </w:rPr>
            <w:t>3</w:t>
          </w:r>
          <w:r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Pr="006A4005">
            <w:rPr>
              <w:sz w:val="16"/>
            </w:rPr>
            <w:fldChar w:fldCharType="separate"/>
          </w:r>
          <w:r w:rsidR="00B07247">
            <w:rPr>
              <w:noProof/>
              <w:sz w:val="16"/>
            </w:rPr>
            <w:t>15</w:t>
          </w:r>
          <w:r w:rsidRPr="006A4005">
            <w:rPr>
              <w:sz w:val="16"/>
            </w:rPr>
            <w:fldChar w:fldCharType="end"/>
          </w:r>
        </w:p>
      </w:tc>
    </w:tr>
    <w:tr w:rsidR="00846149" w:rsidRPr="006A4005" w:rsidTr="00703150">
      <w:trPr>
        <w:trHeight w:val="213"/>
      </w:trPr>
      <w:tc>
        <w:tcPr>
          <w:tcW w:w="577" w:type="pct"/>
        </w:tcPr>
        <w:p w:rsidR="00846149" w:rsidRPr="006A4005" w:rsidRDefault="0084614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846149" w:rsidRPr="006A4005" w:rsidRDefault="00846149" w:rsidP="00334A14">
          <w:pPr>
            <w:pStyle w:val="Footer"/>
            <w:rPr>
              <w:sz w:val="16"/>
            </w:rPr>
          </w:pPr>
          <w:r>
            <w:rPr>
              <w:sz w:val="16"/>
            </w:rPr>
            <w:t>V1.0 1</w:t>
          </w:r>
        </w:p>
      </w:tc>
      <w:tc>
        <w:tcPr>
          <w:tcW w:w="990" w:type="pct"/>
        </w:tcPr>
        <w:p w:rsidR="00846149" w:rsidRPr="006A4005" w:rsidRDefault="00846149" w:rsidP="001F7940">
          <w:pPr>
            <w:pStyle w:val="Footer"/>
            <w:rPr>
              <w:sz w:val="16"/>
            </w:rPr>
          </w:pPr>
        </w:p>
      </w:tc>
    </w:tr>
    <w:tr w:rsidR="00846149" w:rsidRPr="006A4005" w:rsidTr="00703150">
      <w:trPr>
        <w:trHeight w:val="227"/>
      </w:trPr>
      <w:tc>
        <w:tcPr>
          <w:tcW w:w="577" w:type="pct"/>
        </w:tcPr>
        <w:p w:rsidR="00846149" w:rsidRPr="006A4005" w:rsidRDefault="0084614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846149" w:rsidRPr="006A4005" w:rsidRDefault="00846149" w:rsidP="00005FF5">
          <w:pPr>
            <w:pStyle w:val="Footer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PRINTDATE  \@ "d MMMM yyyy"  \* MERGEFORMAT </w:instrText>
          </w:r>
          <w:r>
            <w:rPr>
              <w:sz w:val="16"/>
            </w:rPr>
            <w:fldChar w:fldCharType="separate"/>
          </w:r>
          <w:r w:rsidR="00B07247">
            <w:rPr>
              <w:noProof/>
              <w:sz w:val="16"/>
            </w:rPr>
            <w:t>22 December 2011</w:t>
          </w:r>
          <w:r>
            <w:rPr>
              <w:sz w:val="16"/>
            </w:rPr>
            <w:fldChar w:fldCharType="end"/>
          </w:r>
        </w:p>
      </w:tc>
      <w:tc>
        <w:tcPr>
          <w:tcW w:w="990" w:type="pct"/>
        </w:tcPr>
        <w:p w:rsidR="00846149" w:rsidRPr="006A4005" w:rsidRDefault="00846149" w:rsidP="001F7940">
          <w:pPr>
            <w:pStyle w:val="Footer"/>
            <w:rPr>
              <w:sz w:val="16"/>
            </w:rPr>
          </w:pPr>
        </w:p>
      </w:tc>
    </w:tr>
  </w:tbl>
  <w:p w:rsidR="00846149" w:rsidRPr="00E95808" w:rsidRDefault="00846149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846149" w:rsidRDefault="00846149" w:rsidP="001F7940">
    <w:pPr>
      <w:pStyle w:val="Footer"/>
    </w:pPr>
  </w:p>
  <w:p w:rsidR="00846149" w:rsidRDefault="00846149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690" w:rsidRDefault="00442690" w:rsidP="001F7940">
      <w:r>
        <w:separator/>
      </w:r>
    </w:p>
  </w:footnote>
  <w:footnote w:type="continuationSeparator" w:id="0">
    <w:p w:rsidR="00442690" w:rsidRDefault="00442690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149" w:rsidRDefault="00846149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4916897</wp:posOffset>
          </wp:positionH>
          <wp:positionV relativeFrom="paragraph">
            <wp:posOffset>192046</wp:posOffset>
          </wp:positionV>
          <wp:extent cx="1061688" cy="346075"/>
          <wp:effectExtent l="19050" t="0" r="5112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1688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846149" w:rsidRDefault="00846149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1905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846149" w:rsidRPr="00DC0660" w:rsidRDefault="00846149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14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15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7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18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7"/>
  </w:num>
  <w:num w:numId="7">
    <w:abstractNumId w:val="13"/>
  </w:num>
  <w:num w:numId="8">
    <w:abstractNumId w:val="18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16"/>
  </w:num>
  <w:num w:numId="10">
    <w:abstractNumId w:val="15"/>
  </w:num>
  <w:num w:numId="11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338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3F67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88C"/>
    <w:rsid w:val="0003545C"/>
    <w:rsid w:val="00036301"/>
    <w:rsid w:val="0004016F"/>
    <w:rsid w:val="00041010"/>
    <w:rsid w:val="00042576"/>
    <w:rsid w:val="00042794"/>
    <w:rsid w:val="0004388E"/>
    <w:rsid w:val="00044068"/>
    <w:rsid w:val="0004674E"/>
    <w:rsid w:val="00050363"/>
    <w:rsid w:val="00052312"/>
    <w:rsid w:val="000545AA"/>
    <w:rsid w:val="00055443"/>
    <w:rsid w:val="000561C8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6B47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6ACF"/>
    <w:rsid w:val="00087695"/>
    <w:rsid w:val="000904FB"/>
    <w:rsid w:val="0009139E"/>
    <w:rsid w:val="00092739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6B9A"/>
    <w:rsid w:val="000C76F8"/>
    <w:rsid w:val="000C7DB6"/>
    <w:rsid w:val="000D15A2"/>
    <w:rsid w:val="000D1FDA"/>
    <w:rsid w:val="000D2764"/>
    <w:rsid w:val="000D30AE"/>
    <w:rsid w:val="000D3A9E"/>
    <w:rsid w:val="000D551D"/>
    <w:rsid w:val="000D60FC"/>
    <w:rsid w:val="000E0026"/>
    <w:rsid w:val="000E048B"/>
    <w:rsid w:val="000E1F35"/>
    <w:rsid w:val="000E2301"/>
    <w:rsid w:val="000E3166"/>
    <w:rsid w:val="000E3D99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0F755D"/>
    <w:rsid w:val="000F798E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BD9"/>
    <w:rsid w:val="00125F32"/>
    <w:rsid w:val="00125F7A"/>
    <w:rsid w:val="00127CF5"/>
    <w:rsid w:val="00130663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3453"/>
    <w:rsid w:val="00143ABB"/>
    <w:rsid w:val="00143E6E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65BB"/>
    <w:rsid w:val="0018795F"/>
    <w:rsid w:val="0019051A"/>
    <w:rsid w:val="0019206A"/>
    <w:rsid w:val="00193603"/>
    <w:rsid w:val="0019394D"/>
    <w:rsid w:val="00195F15"/>
    <w:rsid w:val="00196002"/>
    <w:rsid w:val="001976B6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2245"/>
    <w:rsid w:val="001C3CAA"/>
    <w:rsid w:val="001C4A2A"/>
    <w:rsid w:val="001C509D"/>
    <w:rsid w:val="001C62F3"/>
    <w:rsid w:val="001C6777"/>
    <w:rsid w:val="001C76F8"/>
    <w:rsid w:val="001C7716"/>
    <w:rsid w:val="001D0A4C"/>
    <w:rsid w:val="001D0F30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6A6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388C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3FF"/>
    <w:rsid w:val="00295694"/>
    <w:rsid w:val="0029583B"/>
    <w:rsid w:val="00297DE3"/>
    <w:rsid w:val="002A16B0"/>
    <w:rsid w:val="002A2754"/>
    <w:rsid w:val="002A2816"/>
    <w:rsid w:val="002A35B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0AF5"/>
    <w:rsid w:val="002E1304"/>
    <w:rsid w:val="002E2442"/>
    <w:rsid w:val="002E2774"/>
    <w:rsid w:val="002E284C"/>
    <w:rsid w:val="002E3EDF"/>
    <w:rsid w:val="002E6ADE"/>
    <w:rsid w:val="002E6B52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0297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054D"/>
    <w:rsid w:val="003412D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2E34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346"/>
    <w:rsid w:val="003F1F0C"/>
    <w:rsid w:val="003F389A"/>
    <w:rsid w:val="003F3931"/>
    <w:rsid w:val="003F3EF0"/>
    <w:rsid w:val="003F414C"/>
    <w:rsid w:val="003F4218"/>
    <w:rsid w:val="003F4D77"/>
    <w:rsid w:val="003F5DCE"/>
    <w:rsid w:val="003F69BB"/>
    <w:rsid w:val="003F6FF7"/>
    <w:rsid w:val="00400D11"/>
    <w:rsid w:val="004010C9"/>
    <w:rsid w:val="00401839"/>
    <w:rsid w:val="0040198A"/>
    <w:rsid w:val="004021A8"/>
    <w:rsid w:val="0040307B"/>
    <w:rsid w:val="004036F6"/>
    <w:rsid w:val="00403BE4"/>
    <w:rsid w:val="00404833"/>
    <w:rsid w:val="00404C4D"/>
    <w:rsid w:val="00406DB0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CA4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2690"/>
    <w:rsid w:val="00444436"/>
    <w:rsid w:val="00445A70"/>
    <w:rsid w:val="00446622"/>
    <w:rsid w:val="004478C5"/>
    <w:rsid w:val="00447E41"/>
    <w:rsid w:val="004502CC"/>
    <w:rsid w:val="004519B2"/>
    <w:rsid w:val="00452FC4"/>
    <w:rsid w:val="004564FB"/>
    <w:rsid w:val="00456757"/>
    <w:rsid w:val="00457445"/>
    <w:rsid w:val="0046009A"/>
    <w:rsid w:val="004601E9"/>
    <w:rsid w:val="00461763"/>
    <w:rsid w:val="00462170"/>
    <w:rsid w:val="00463C8F"/>
    <w:rsid w:val="00464C51"/>
    <w:rsid w:val="004654CA"/>
    <w:rsid w:val="00467256"/>
    <w:rsid w:val="004679B8"/>
    <w:rsid w:val="004706FD"/>
    <w:rsid w:val="00472E6B"/>
    <w:rsid w:val="004737DF"/>
    <w:rsid w:val="00473C9E"/>
    <w:rsid w:val="00474694"/>
    <w:rsid w:val="00474F48"/>
    <w:rsid w:val="00475E6D"/>
    <w:rsid w:val="00476F57"/>
    <w:rsid w:val="00477C79"/>
    <w:rsid w:val="00483F62"/>
    <w:rsid w:val="00486430"/>
    <w:rsid w:val="00486DFD"/>
    <w:rsid w:val="00487047"/>
    <w:rsid w:val="00490B8A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3F4C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076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4F6A09"/>
    <w:rsid w:val="00500270"/>
    <w:rsid w:val="00500A20"/>
    <w:rsid w:val="00501814"/>
    <w:rsid w:val="00501E00"/>
    <w:rsid w:val="00503180"/>
    <w:rsid w:val="005038E7"/>
    <w:rsid w:val="00503CF7"/>
    <w:rsid w:val="005059AD"/>
    <w:rsid w:val="005062F6"/>
    <w:rsid w:val="00506391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AE8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1D8"/>
    <w:rsid w:val="005D659F"/>
    <w:rsid w:val="005D7792"/>
    <w:rsid w:val="005D7802"/>
    <w:rsid w:val="005D7E3E"/>
    <w:rsid w:val="005E1D10"/>
    <w:rsid w:val="005E4C51"/>
    <w:rsid w:val="005E59EB"/>
    <w:rsid w:val="005E7464"/>
    <w:rsid w:val="005F0A93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622A"/>
    <w:rsid w:val="00607065"/>
    <w:rsid w:val="00607276"/>
    <w:rsid w:val="00611DC4"/>
    <w:rsid w:val="0061405A"/>
    <w:rsid w:val="00614FF0"/>
    <w:rsid w:val="006158C1"/>
    <w:rsid w:val="006163AE"/>
    <w:rsid w:val="00620AAE"/>
    <w:rsid w:val="00621DBE"/>
    <w:rsid w:val="00622375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0EED"/>
    <w:rsid w:val="006413AE"/>
    <w:rsid w:val="00642781"/>
    <w:rsid w:val="006430EC"/>
    <w:rsid w:val="006442AD"/>
    <w:rsid w:val="006466F3"/>
    <w:rsid w:val="00647074"/>
    <w:rsid w:val="00650561"/>
    <w:rsid w:val="00651AC2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38EE"/>
    <w:rsid w:val="006857CC"/>
    <w:rsid w:val="006863BF"/>
    <w:rsid w:val="00686A74"/>
    <w:rsid w:val="006870DA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5F5A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02D6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3FB4"/>
    <w:rsid w:val="00755029"/>
    <w:rsid w:val="007556D0"/>
    <w:rsid w:val="00755C2A"/>
    <w:rsid w:val="00756686"/>
    <w:rsid w:val="00757F3B"/>
    <w:rsid w:val="0076047A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4E3C"/>
    <w:rsid w:val="0078618B"/>
    <w:rsid w:val="007861D4"/>
    <w:rsid w:val="00786AA3"/>
    <w:rsid w:val="0078704D"/>
    <w:rsid w:val="00787613"/>
    <w:rsid w:val="00787848"/>
    <w:rsid w:val="00787FF6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28E7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6923"/>
    <w:rsid w:val="00816DBD"/>
    <w:rsid w:val="00817B64"/>
    <w:rsid w:val="00817C5B"/>
    <w:rsid w:val="00820831"/>
    <w:rsid w:val="008214BC"/>
    <w:rsid w:val="0082303D"/>
    <w:rsid w:val="008234CB"/>
    <w:rsid w:val="008234CE"/>
    <w:rsid w:val="008237C9"/>
    <w:rsid w:val="0082435D"/>
    <w:rsid w:val="008251AA"/>
    <w:rsid w:val="00826E5C"/>
    <w:rsid w:val="00830B20"/>
    <w:rsid w:val="00830CA2"/>
    <w:rsid w:val="00830E73"/>
    <w:rsid w:val="00830EDE"/>
    <w:rsid w:val="0083301C"/>
    <w:rsid w:val="008359C4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5A0"/>
    <w:rsid w:val="00845833"/>
    <w:rsid w:val="00845DAF"/>
    <w:rsid w:val="00845E89"/>
    <w:rsid w:val="00846149"/>
    <w:rsid w:val="00846514"/>
    <w:rsid w:val="0084699A"/>
    <w:rsid w:val="00846CEA"/>
    <w:rsid w:val="00846EC4"/>
    <w:rsid w:val="00850197"/>
    <w:rsid w:val="0085046E"/>
    <w:rsid w:val="008513B6"/>
    <w:rsid w:val="00852C22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2531"/>
    <w:rsid w:val="008827D3"/>
    <w:rsid w:val="00883037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6975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8EF"/>
    <w:rsid w:val="00967A42"/>
    <w:rsid w:val="009700E1"/>
    <w:rsid w:val="00971474"/>
    <w:rsid w:val="009719E8"/>
    <w:rsid w:val="0097217E"/>
    <w:rsid w:val="00973380"/>
    <w:rsid w:val="009738FA"/>
    <w:rsid w:val="00974AAB"/>
    <w:rsid w:val="00975C95"/>
    <w:rsid w:val="009826F8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653"/>
    <w:rsid w:val="009A0D0E"/>
    <w:rsid w:val="009A1188"/>
    <w:rsid w:val="009A208B"/>
    <w:rsid w:val="009A35AA"/>
    <w:rsid w:val="009A3819"/>
    <w:rsid w:val="009A4102"/>
    <w:rsid w:val="009A48E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055"/>
    <w:rsid w:val="009E24B6"/>
    <w:rsid w:val="009E2611"/>
    <w:rsid w:val="009E3584"/>
    <w:rsid w:val="009E4925"/>
    <w:rsid w:val="009E4B13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57BD"/>
    <w:rsid w:val="009F7776"/>
    <w:rsid w:val="009F7E71"/>
    <w:rsid w:val="00A0125D"/>
    <w:rsid w:val="00A01A7F"/>
    <w:rsid w:val="00A01FB2"/>
    <w:rsid w:val="00A04C4C"/>
    <w:rsid w:val="00A067BA"/>
    <w:rsid w:val="00A06DE0"/>
    <w:rsid w:val="00A070EE"/>
    <w:rsid w:val="00A103D5"/>
    <w:rsid w:val="00A114B5"/>
    <w:rsid w:val="00A1287E"/>
    <w:rsid w:val="00A13328"/>
    <w:rsid w:val="00A140BA"/>
    <w:rsid w:val="00A14688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03D5"/>
    <w:rsid w:val="00A42B35"/>
    <w:rsid w:val="00A4314D"/>
    <w:rsid w:val="00A43190"/>
    <w:rsid w:val="00A437B9"/>
    <w:rsid w:val="00A43C68"/>
    <w:rsid w:val="00A469C4"/>
    <w:rsid w:val="00A46C16"/>
    <w:rsid w:val="00A46E54"/>
    <w:rsid w:val="00A47C01"/>
    <w:rsid w:val="00A50932"/>
    <w:rsid w:val="00A515A1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4488"/>
    <w:rsid w:val="00A94D9D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50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0B9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07247"/>
    <w:rsid w:val="00B07432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7A"/>
    <w:rsid w:val="00B443B1"/>
    <w:rsid w:val="00B447D1"/>
    <w:rsid w:val="00B4508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485A"/>
    <w:rsid w:val="00B563FF"/>
    <w:rsid w:val="00B56A93"/>
    <w:rsid w:val="00B622A4"/>
    <w:rsid w:val="00B62665"/>
    <w:rsid w:val="00B6507B"/>
    <w:rsid w:val="00B65B61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33D4"/>
    <w:rsid w:val="00B84670"/>
    <w:rsid w:val="00B847A3"/>
    <w:rsid w:val="00B84F64"/>
    <w:rsid w:val="00B85742"/>
    <w:rsid w:val="00B85ADC"/>
    <w:rsid w:val="00B861B2"/>
    <w:rsid w:val="00B86395"/>
    <w:rsid w:val="00B91EA0"/>
    <w:rsid w:val="00B922BD"/>
    <w:rsid w:val="00B92E38"/>
    <w:rsid w:val="00B94BD2"/>
    <w:rsid w:val="00B94D20"/>
    <w:rsid w:val="00B96085"/>
    <w:rsid w:val="00B970FE"/>
    <w:rsid w:val="00B9741F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3A21"/>
    <w:rsid w:val="00BB3F02"/>
    <w:rsid w:val="00BB577B"/>
    <w:rsid w:val="00BB5B35"/>
    <w:rsid w:val="00BB7745"/>
    <w:rsid w:val="00BC0377"/>
    <w:rsid w:val="00BC1C62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8B"/>
    <w:rsid w:val="00BD4CA1"/>
    <w:rsid w:val="00BD5CCC"/>
    <w:rsid w:val="00BD617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785"/>
    <w:rsid w:val="00BF6BDA"/>
    <w:rsid w:val="00BF6D39"/>
    <w:rsid w:val="00BF76AC"/>
    <w:rsid w:val="00BF770C"/>
    <w:rsid w:val="00C00DF3"/>
    <w:rsid w:val="00C02803"/>
    <w:rsid w:val="00C03247"/>
    <w:rsid w:val="00C036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44C"/>
    <w:rsid w:val="00C347C4"/>
    <w:rsid w:val="00C35A13"/>
    <w:rsid w:val="00C360A3"/>
    <w:rsid w:val="00C36B34"/>
    <w:rsid w:val="00C375C1"/>
    <w:rsid w:val="00C37E5B"/>
    <w:rsid w:val="00C37F87"/>
    <w:rsid w:val="00C4058D"/>
    <w:rsid w:val="00C41AEC"/>
    <w:rsid w:val="00C4230D"/>
    <w:rsid w:val="00C44A25"/>
    <w:rsid w:val="00C44F9E"/>
    <w:rsid w:val="00C45962"/>
    <w:rsid w:val="00C47514"/>
    <w:rsid w:val="00C502A1"/>
    <w:rsid w:val="00C5175F"/>
    <w:rsid w:val="00C51E88"/>
    <w:rsid w:val="00C532F5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7614A"/>
    <w:rsid w:val="00C80162"/>
    <w:rsid w:val="00C802FB"/>
    <w:rsid w:val="00C82546"/>
    <w:rsid w:val="00C82BD7"/>
    <w:rsid w:val="00C84917"/>
    <w:rsid w:val="00C850A5"/>
    <w:rsid w:val="00C8667A"/>
    <w:rsid w:val="00C866D4"/>
    <w:rsid w:val="00C870FD"/>
    <w:rsid w:val="00C876D5"/>
    <w:rsid w:val="00C9084B"/>
    <w:rsid w:val="00C9084E"/>
    <w:rsid w:val="00C90B2F"/>
    <w:rsid w:val="00C929DA"/>
    <w:rsid w:val="00C92D33"/>
    <w:rsid w:val="00C937CE"/>
    <w:rsid w:val="00C93E96"/>
    <w:rsid w:val="00C940E5"/>
    <w:rsid w:val="00C95C73"/>
    <w:rsid w:val="00C967DD"/>
    <w:rsid w:val="00C970E4"/>
    <w:rsid w:val="00C97289"/>
    <w:rsid w:val="00C9772A"/>
    <w:rsid w:val="00CA0EB0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00C9"/>
    <w:rsid w:val="00CD1549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47B9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11A9"/>
    <w:rsid w:val="00D21894"/>
    <w:rsid w:val="00D233DE"/>
    <w:rsid w:val="00D23DF2"/>
    <w:rsid w:val="00D26D0A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4627F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483A"/>
    <w:rsid w:val="00D555C5"/>
    <w:rsid w:val="00D55725"/>
    <w:rsid w:val="00D557E1"/>
    <w:rsid w:val="00D56CF2"/>
    <w:rsid w:val="00D57066"/>
    <w:rsid w:val="00D575D6"/>
    <w:rsid w:val="00D61BE6"/>
    <w:rsid w:val="00D63197"/>
    <w:rsid w:val="00D638E6"/>
    <w:rsid w:val="00D655E0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76CF"/>
    <w:rsid w:val="00D87717"/>
    <w:rsid w:val="00D903BE"/>
    <w:rsid w:val="00D92372"/>
    <w:rsid w:val="00D92C7A"/>
    <w:rsid w:val="00D92DCE"/>
    <w:rsid w:val="00D95265"/>
    <w:rsid w:val="00D96547"/>
    <w:rsid w:val="00D96A1E"/>
    <w:rsid w:val="00D976BF"/>
    <w:rsid w:val="00D977DC"/>
    <w:rsid w:val="00DA06BC"/>
    <w:rsid w:val="00DA0A27"/>
    <w:rsid w:val="00DA3ED9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478"/>
    <w:rsid w:val="00DD0DAD"/>
    <w:rsid w:val="00DD21FD"/>
    <w:rsid w:val="00DD22C7"/>
    <w:rsid w:val="00DD22DA"/>
    <w:rsid w:val="00DD2439"/>
    <w:rsid w:val="00DD2998"/>
    <w:rsid w:val="00DD3152"/>
    <w:rsid w:val="00DD380C"/>
    <w:rsid w:val="00DD48D8"/>
    <w:rsid w:val="00DD5433"/>
    <w:rsid w:val="00DD6865"/>
    <w:rsid w:val="00DD719E"/>
    <w:rsid w:val="00DE13FB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DAD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76BE"/>
    <w:rsid w:val="00E42BA1"/>
    <w:rsid w:val="00E4432F"/>
    <w:rsid w:val="00E44A58"/>
    <w:rsid w:val="00E46920"/>
    <w:rsid w:val="00E46E0D"/>
    <w:rsid w:val="00E46F29"/>
    <w:rsid w:val="00E471C2"/>
    <w:rsid w:val="00E47521"/>
    <w:rsid w:val="00E477E2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86D26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6CC1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290"/>
    <w:rsid w:val="00EC5801"/>
    <w:rsid w:val="00EC6155"/>
    <w:rsid w:val="00ED0F54"/>
    <w:rsid w:val="00ED1862"/>
    <w:rsid w:val="00ED1F97"/>
    <w:rsid w:val="00ED3390"/>
    <w:rsid w:val="00ED34E9"/>
    <w:rsid w:val="00ED37C3"/>
    <w:rsid w:val="00ED457B"/>
    <w:rsid w:val="00ED497D"/>
    <w:rsid w:val="00ED4FBF"/>
    <w:rsid w:val="00ED502E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962"/>
    <w:rsid w:val="00F64BC0"/>
    <w:rsid w:val="00F64CFE"/>
    <w:rsid w:val="00F666D3"/>
    <w:rsid w:val="00F6712B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6791"/>
    <w:rsid w:val="00F77C15"/>
    <w:rsid w:val="00F77FF4"/>
    <w:rsid w:val="00F84564"/>
    <w:rsid w:val="00F85F8A"/>
    <w:rsid w:val="00F86FEF"/>
    <w:rsid w:val="00F87119"/>
    <w:rsid w:val="00F8738A"/>
    <w:rsid w:val="00F90CBF"/>
    <w:rsid w:val="00F90F9F"/>
    <w:rsid w:val="00F91836"/>
    <w:rsid w:val="00F928FF"/>
    <w:rsid w:val="00F93667"/>
    <w:rsid w:val="00F93C6A"/>
    <w:rsid w:val="00F9567C"/>
    <w:rsid w:val="00F95AAB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1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6F02D6"/>
    <w:rPr>
      <w:color w:val="0000FF"/>
    </w:rPr>
  </w:style>
  <w:style w:type="character" w:customStyle="1" w:styleId="function">
    <w:name w:val="function"/>
    <w:basedOn w:val="DefaultParagraphFont"/>
    <w:rsid w:val="006F02D6"/>
    <w:rPr>
      <w:b/>
      <w:bCs/>
      <w:color w:val="800000"/>
    </w:rPr>
  </w:style>
  <w:style w:type="character" w:customStyle="1" w:styleId="keyword">
    <w:name w:val="keyword"/>
    <w:basedOn w:val="DefaultParagraphFont"/>
    <w:rsid w:val="006F02D6"/>
    <w:rPr>
      <w:b/>
      <w:bCs/>
      <w:color w:val="008000"/>
    </w:rPr>
  </w:style>
  <w:style w:type="character" w:customStyle="1" w:styleId="literal">
    <w:name w:val="literal"/>
    <w:basedOn w:val="DefaultParagraphFont"/>
    <w:rsid w:val="006F02D6"/>
    <w:rPr>
      <w:color w:val="FF0000"/>
    </w:rPr>
  </w:style>
  <w:style w:type="character" w:customStyle="1" w:styleId="function1">
    <w:name w:val="function1"/>
    <w:basedOn w:val="DefaultParagraphFont"/>
    <w:rsid w:val="006F02D6"/>
    <w:rPr>
      <w:b w:val="0"/>
      <w:bCs w:val="0"/>
      <w:color w:val="0000FF"/>
    </w:rPr>
  </w:style>
  <w:style w:type="character" w:customStyle="1" w:styleId="literal1">
    <w:name w:val="literal1"/>
    <w:basedOn w:val="DefaultParagraphFont"/>
    <w:rsid w:val="006F02D6"/>
    <w:rPr>
      <w:b w:val="0"/>
      <w:bCs w:val="0"/>
      <w:color w:val="0000FF"/>
    </w:rPr>
  </w:style>
  <w:style w:type="character" w:customStyle="1" w:styleId="literal2">
    <w:name w:val="literal2"/>
    <w:basedOn w:val="DefaultParagraphFont"/>
    <w:rsid w:val="006F02D6"/>
    <w:rPr>
      <w:b w:val="0"/>
      <w:bCs w:val="0"/>
      <w:color w:val="FF0000"/>
    </w:rPr>
  </w:style>
  <w:style w:type="character" w:customStyle="1" w:styleId="keyword1">
    <w:name w:val="keyword1"/>
    <w:basedOn w:val="DefaultParagraphFont"/>
    <w:rsid w:val="006F02D6"/>
    <w:rPr>
      <w:b w:val="0"/>
      <w:bCs w:val="0"/>
      <w:color w:val="0000FF"/>
    </w:rPr>
  </w:style>
  <w:style w:type="character" w:customStyle="1" w:styleId="function2">
    <w:name w:val="function2"/>
    <w:basedOn w:val="DefaultParagraphFont"/>
    <w:rsid w:val="006F02D6"/>
    <w:rPr>
      <w:b w:val="0"/>
      <w:bCs w:val="0"/>
      <w:color w:val="FF0000"/>
    </w:rPr>
  </w:style>
  <w:style w:type="character" w:customStyle="1" w:styleId="keyword2">
    <w:name w:val="keyword2"/>
    <w:basedOn w:val="DefaultParagraphFont"/>
    <w:rsid w:val="006F02D6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tabs>
        <w:tab w:val="num" w:pos="851"/>
      </w:tabs>
      <w:ind w:left="851" w:hanging="851"/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FF8F5-27F3-4EFD-8DE7-096E0C10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/>
  <LinksUpToDate>false</LinksUpToDate>
  <CharactersWithSpaces>14816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>F9C R4</dc:subject>
  <dc:creator>Chris Janes</dc:creator>
  <cp:lastModifiedBy>Chris Janes</cp:lastModifiedBy>
  <cp:revision>10</cp:revision>
  <cp:lastPrinted>2011-12-22T11:16:00Z</cp:lastPrinted>
  <dcterms:created xsi:type="dcterms:W3CDTF">2011-12-12T14:25:00Z</dcterms:created>
  <dcterms:modified xsi:type="dcterms:W3CDTF">2011-12-22T11:17:00Z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